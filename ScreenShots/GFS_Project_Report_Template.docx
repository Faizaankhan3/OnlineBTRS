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9E" w:rsidRPr="002839F6" w:rsidRDefault="00840C9E">
      <w:pPr>
        <w:spacing w:line="200" w:lineRule="exact"/>
        <w:rPr>
          <w:u w:val="single"/>
        </w:rPr>
      </w:pPr>
      <w:r w:rsidRPr="002839F6">
        <w:rPr>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95.5pt;height:277.4pt;z-index:-251659264;mso-position-horizontal-relative:page;mso-position-vertical-relative:page">
            <v:imagedata r:id="rId7" o:title=""/>
            <w10:wrap anchorx="page" anchory="page"/>
          </v:shape>
        </w:pict>
      </w: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2" w:line="260" w:lineRule="exact"/>
        <w:rPr>
          <w:sz w:val="26"/>
          <w:szCs w:val="26"/>
          <w:u w:val="single"/>
        </w:rPr>
      </w:pPr>
    </w:p>
    <w:p w:rsidR="00840C9E" w:rsidRPr="002839F6" w:rsidRDefault="002839F6">
      <w:pPr>
        <w:ind w:left="1360"/>
        <w:rPr>
          <w:u w:val="single"/>
        </w:rPr>
      </w:pPr>
      <w:r w:rsidRPr="002839F6">
        <w:rPr>
          <w:u w:val="single"/>
        </w:rPr>
        <w:pict>
          <v:shape id="_x0000_i1025" type="#_x0000_t75" style="width:294.75pt;height:114.75pt">
            <v:imagedata r:id="rId8" o:title=""/>
          </v:shape>
        </w:pict>
      </w: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4" w:line="280" w:lineRule="exact"/>
        <w:rPr>
          <w:sz w:val="28"/>
          <w:szCs w:val="28"/>
          <w:u w:val="single"/>
        </w:rPr>
      </w:pPr>
    </w:p>
    <w:p w:rsidR="00840C9E" w:rsidRPr="002839F6" w:rsidRDefault="006116DF">
      <w:pPr>
        <w:spacing w:before="34"/>
        <w:ind w:left="105"/>
        <w:rPr>
          <w:rFonts w:ascii="Calibri" w:eastAsia="Calibri" w:hAnsi="Calibri" w:cs="Calibri"/>
          <w:u w:val="single"/>
        </w:rPr>
        <w:sectPr w:rsidR="00840C9E" w:rsidRPr="002839F6">
          <w:pgSz w:w="11920" w:h="16840"/>
          <w:pgMar w:top="1560" w:right="1640" w:bottom="280" w:left="1640" w:header="720" w:footer="720" w:gutter="0"/>
          <w:cols w:space="720"/>
        </w:sectPr>
      </w:pPr>
      <w:r w:rsidRPr="002839F6">
        <w:rPr>
          <w:rFonts w:ascii="Calibri" w:eastAsia="Calibri" w:hAnsi="Calibri" w:cs="Calibri"/>
          <w:b/>
          <w:color w:val="7E7E7E"/>
          <w:u w:val="single"/>
        </w:rPr>
        <w:t>G</w:t>
      </w:r>
      <w:r w:rsidRPr="002839F6">
        <w:rPr>
          <w:rFonts w:ascii="Calibri" w:eastAsia="Calibri" w:hAnsi="Calibri" w:cs="Calibri"/>
          <w:b/>
          <w:color w:val="7E7E7E"/>
          <w:spacing w:val="-1"/>
          <w:u w:val="single"/>
        </w:rPr>
        <w:t>l</w:t>
      </w:r>
      <w:r w:rsidRPr="002839F6">
        <w:rPr>
          <w:rFonts w:ascii="Calibri" w:eastAsia="Calibri" w:hAnsi="Calibri" w:cs="Calibri"/>
          <w:b/>
          <w:color w:val="7E7E7E"/>
          <w:spacing w:val="1"/>
          <w:u w:val="single"/>
        </w:rPr>
        <w:t>ob</w:t>
      </w:r>
      <w:r w:rsidRPr="002839F6">
        <w:rPr>
          <w:rFonts w:ascii="Calibri" w:eastAsia="Calibri" w:hAnsi="Calibri" w:cs="Calibri"/>
          <w:b/>
          <w:color w:val="7E7E7E"/>
          <w:u w:val="single"/>
        </w:rPr>
        <w:t>s</w:t>
      </w:r>
      <w:r w:rsidRPr="002839F6">
        <w:rPr>
          <w:rFonts w:ascii="Calibri" w:eastAsia="Calibri" w:hAnsi="Calibri" w:cs="Calibri"/>
          <w:b/>
          <w:color w:val="7E7E7E"/>
          <w:spacing w:val="-1"/>
          <w:u w:val="single"/>
        </w:rPr>
        <w:t>y</w:t>
      </w:r>
      <w:r w:rsidRPr="002839F6">
        <w:rPr>
          <w:rFonts w:ascii="Calibri" w:eastAsia="Calibri" w:hAnsi="Calibri" w:cs="Calibri"/>
          <w:b/>
          <w:color w:val="7E7E7E"/>
          <w:u w:val="single"/>
        </w:rPr>
        <w:t>n</w:t>
      </w:r>
      <w:r w:rsidRPr="002839F6">
        <w:rPr>
          <w:rFonts w:ascii="Calibri" w:eastAsia="Calibri" w:hAnsi="Calibri" w:cs="Calibri"/>
          <w:b/>
          <w:color w:val="7E7E7E"/>
          <w:spacing w:val="-6"/>
          <w:u w:val="single"/>
        </w:rPr>
        <w:t xml:space="preserve"> </w:t>
      </w:r>
      <w:r w:rsidRPr="002839F6">
        <w:rPr>
          <w:rFonts w:ascii="Calibri" w:eastAsia="Calibri" w:hAnsi="Calibri" w:cs="Calibri"/>
          <w:b/>
          <w:color w:val="7E7E7E"/>
          <w:u w:val="single"/>
        </w:rPr>
        <w:t>Sk</w:t>
      </w:r>
      <w:r w:rsidRPr="002839F6">
        <w:rPr>
          <w:rFonts w:ascii="Calibri" w:eastAsia="Calibri" w:hAnsi="Calibri" w:cs="Calibri"/>
          <w:b/>
          <w:color w:val="7E7E7E"/>
          <w:spacing w:val="2"/>
          <w:u w:val="single"/>
        </w:rPr>
        <w:t>i</w:t>
      </w:r>
      <w:r w:rsidRPr="002839F6">
        <w:rPr>
          <w:rFonts w:ascii="Calibri" w:eastAsia="Calibri" w:hAnsi="Calibri" w:cs="Calibri"/>
          <w:b/>
          <w:color w:val="7E7E7E"/>
          <w:spacing w:val="-1"/>
          <w:u w:val="single"/>
        </w:rPr>
        <w:t>ll</w:t>
      </w:r>
      <w:r w:rsidRPr="002839F6">
        <w:rPr>
          <w:rFonts w:ascii="Calibri" w:eastAsia="Calibri" w:hAnsi="Calibri" w:cs="Calibri"/>
          <w:b/>
          <w:color w:val="7E7E7E"/>
          <w:u w:val="single"/>
        </w:rPr>
        <w:t>s</w:t>
      </w:r>
      <w:r w:rsidRPr="002839F6">
        <w:rPr>
          <w:rFonts w:ascii="Calibri" w:eastAsia="Calibri" w:hAnsi="Calibri" w:cs="Calibri"/>
          <w:color w:val="7E7E7E"/>
          <w:u w:val="single"/>
        </w:rPr>
        <w:t>,</w:t>
      </w:r>
      <w:r w:rsidRPr="002839F6">
        <w:rPr>
          <w:rFonts w:ascii="Calibri" w:eastAsia="Calibri" w:hAnsi="Calibri" w:cs="Calibri"/>
          <w:color w:val="7E7E7E"/>
          <w:spacing w:val="-2"/>
          <w:u w:val="single"/>
        </w:rPr>
        <w:t xml:space="preserve"> </w:t>
      </w:r>
      <w:r w:rsidRPr="002839F6">
        <w:rPr>
          <w:rFonts w:ascii="Calibri" w:eastAsia="Calibri" w:hAnsi="Calibri" w:cs="Calibri"/>
          <w:color w:val="7E7E7E"/>
          <w:spacing w:val="-1"/>
          <w:u w:val="single"/>
        </w:rPr>
        <w:t>G</w:t>
      </w:r>
      <w:r w:rsidRPr="002839F6">
        <w:rPr>
          <w:rFonts w:ascii="Calibri" w:eastAsia="Calibri" w:hAnsi="Calibri" w:cs="Calibri"/>
          <w:color w:val="7E7E7E"/>
          <w:u w:val="single"/>
        </w:rPr>
        <w:t>lo</w:t>
      </w:r>
      <w:r w:rsidRPr="002839F6">
        <w:rPr>
          <w:rFonts w:ascii="Calibri" w:eastAsia="Calibri" w:hAnsi="Calibri" w:cs="Calibri"/>
          <w:color w:val="7E7E7E"/>
          <w:spacing w:val="1"/>
          <w:u w:val="single"/>
        </w:rPr>
        <w:t>b</w:t>
      </w:r>
      <w:r w:rsidRPr="002839F6">
        <w:rPr>
          <w:rFonts w:ascii="Calibri" w:eastAsia="Calibri" w:hAnsi="Calibri" w:cs="Calibri"/>
          <w:color w:val="7E7E7E"/>
          <w:spacing w:val="-1"/>
          <w:u w:val="single"/>
        </w:rPr>
        <w:t>s</w:t>
      </w:r>
      <w:r w:rsidRPr="002839F6">
        <w:rPr>
          <w:rFonts w:ascii="Calibri" w:eastAsia="Calibri" w:hAnsi="Calibri" w:cs="Calibri"/>
          <w:color w:val="7E7E7E"/>
          <w:spacing w:val="1"/>
          <w:u w:val="single"/>
        </w:rPr>
        <w:t>y</w:t>
      </w:r>
      <w:r w:rsidRPr="002839F6">
        <w:rPr>
          <w:rFonts w:ascii="Calibri" w:eastAsia="Calibri" w:hAnsi="Calibri" w:cs="Calibri"/>
          <w:color w:val="7E7E7E"/>
          <w:u w:val="single"/>
        </w:rPr>
        <w:t>n</w:t>
      </w:r>
      <w:r w:rsidRPr="002839F6">
        <w:rPr>
          <w:rFonts w:ascii="Calibri" w:eastAsia="Calibri" w:hAnsi="Calibri" w:cs="Calibri"/>
          <w:color w:val="7E7E7E"/>
          <w:spacing w:val="-6"/>
          <w:u w:val="single"/>
        </w:rPr>
        <w:t xml:space="preserve"> </w:t>
      </w:r>
      <w:r w:rsidRPr="002839F6">
        <w:rPr>
          <w:rFonts w:ascii="Calibri" w:eastAsia="Calibri" w:hAnsi="Calibri" w:cs="Calibri"/>
          <w:color w:val="7E7E7E"/>
          <w:u w:val="single"/>
        </w:rPr>
        <w:t>Cr</w:t>
      </w:r>
      <w:r w:rsidRPr="002839F6">
        <w:rPr>
          <w:rFonts w:ascii="Calibri" w:eastAsia="Calibri" w:hAnsi="Calibri" w:cs="Calibri"/>
          <w:color w:val="7E7E7E"/>
          <w:spacing w:val="1"/>
          <w:u w:val="single"/>
        </w:rPr>
        <w:t>y</w:t>
      </w:r>
      <w:r w:rsidRPr="002839F6">
        <w:rPr>
          <w:rFonts w:ascii="Calibri" w:eastAsia="Calibri" w:hAnsi="Calibri" w:cs="Calibri"/>
          <w:color w:val="7E7E7E"/>
          <w:spacing w:val="-1"/>
          <w:u w:val="single"/>
        </w:rPr>
        <w:t>s</w:t>
      </w:r>
      <w:r w:rsidRPr="002839F6">
        <w:rPr>
          <w:rFonts w:ascii="Calibri" w:eastAsia="Calibri" w:hAnsi="Calibri" w:cs="Calibri"/>
          <w:color w:val="7E7E7E"/>
          <w:u w:val="single"/>
        </w:rPr>
        <w:t>t</w:t>
      </w:r>
      <w:r w:rsidRPr="002839F6">
        <w:rPr>
          <w:rFonts w:ascii="Calibri" w:eastAsia="Calibri" w:hAnsi="Calibri" w:cs="Calibri"/>
          <w:color w:val="7E7E7E"/>
          <w:spacing w:val="3"/>
          <w:u w:val="single"/>
        </w:rPr>
        <w:t>a</w:t>
      </w:r>
      <w:r w:rsidRPr="002839F6">
        <w:rPr>
          <w:rFonts w:ascii="Calibri" w:eastAsia="Calibri" w:hAnsi="Calibri" w:cs="Calibri"/>
          <w:color w:val="7E7E7E"/>
          <w:u w:val="single"/>
        </w:rPr>
        <w:t>l</w:t>
      </w:r>
      <w:r w:rsidRPr="002839F6">
        <w:rPr>
          <w:rFonts w:ascii="Calibri" w:eastAsia="Calibri" w:hAnsi="Calibri" w:cs="Calibri"/>
          <w:color w:val="7E7E7E"/>
          <w:spacing w:val="-1"/>
          <w:u w:val="single"/>
        </w:rPr>
        <w:t>s</w:t>
      </w:r>
      <w:r w:rsidRPr="002839F6">
        <w:rPr>
          <w:rFonts w:ascii="Calibri" w:eastAsia="Calibri" w:hAnsi="Calibri" w:cs="Calibri"/>
          <w:color w:val="7E7E7E"/>
          <w:u w:val="single"/>
        </w:rPr>
        <w:t>,</w:t>
      </w:r>
      <w:r w:rsidRPr="002839F6">
        <w:rPr>
          <w:rFonts w:ascii="Calibri" w:eastAsia="Calibri" w:hAnsi="Calibri" w:cs="Calibri"/>
          <w:color w:val="7E7E7E"/>
          <w:spacing w:val="-7"/>
          <w:u w:val="single"/>
        </w:rPr>
        <w:t xml:space="preserve"> </w:t>
      </w:r>
      <w:r w:rsidRPr="002839F6">
        <w:rPr>
          <w:rFonts w:ascii="Calibri" w:eastAsia="Calibri" w:hAnsi="Calibri" w:cs="Calibri"/>
          <w:color w:val="7E7E7E"/>
          <w:spacing w:val="3"/>
          <w:u w:val="single"/>
        </w:rPr>
        <w:t>1</w:t>
      </w:r>
      <w:r w:rsidRPr="002839F6">
        <w:rPr>
          <w:rFonts w:ascii="Calibri" w:eastAsia="Calibri" w:hAnsi="Calibri" w:cs="Calibri"/>
          <w:color w:val="7E7E7E"/>
          <w:position w:val="10"/>
          <w:sz w:val="13"/>
          <w:szCs w:val="13"/>
          <w:u w:val="single"/>
        </w:rPr>
        <w:t>st</w:t>
      </w:r>
      <w:r w:rsidRPr="002839F6">
        <w:rPr>
          <w:rFonts w:ascii="Calibri" w:eastAsia="Calibri" w:hAnsi="Calibri" w:cs="Calibri"/>
          <w:color w:val="7E7E7E"/>
          <w:spacing w:val="14"/>
          <w:position w:val="10"/>
          <w:sz w:val="13"/>
          <w:szCs w:val="13"/>
          <w:u w:val="single"/>
        </w:rPr>
        <w:t xml:space="preserve"> </w:t>
      </w:r>
      <w:r w:rsidRPr="002839F6">
        <w:rPr>
          <w:rFonts w:ascii="Calibri" w:eastAsia="Calibri" w:hAnsi="Calibri" w:cs="Calibri"/>
          <w:color w:val="7E7E7E"/>
          <w:u w:val="single"/>
        </w:rPr>
        <w:t>Floor,</w:t>
      </w:r>
      <w:r w:rsidRPr="002839F6">
        <w:rPr>
          <w:rFonts w:ascii="Calibri" w:eastAsia="Calibri" w:hAnsi="Calibri" w:cs="Calibri"/>
          <w:color w:val="7E7E7E"/>
          <w:spacing w:val="-5"/>
          <w:u w:val="single"/>
        </w:rPr>
        <w:t xml:space="preserve"> </w:t>
      </w:r>
      <w:r w:rsidRPr="002839F6">
        <w:rPr>
          <w:rFonts w:ascii="Calibri" w:eastAsia="Calibri" w:hAnsi="Calibri" w:cs="Calibri"/>
          <w:color w:val="7E7E7E"/>
          <w:u w:val="single"/>
        </w:rPr>
        <w:t>XI</w:t>
      </w:r>
      <w:r w:rsidRPr="002839F6">
        <w:rPr>
          <w:rFonts w:ascii="Calibri" w:eastAsia="Calibri" w:hAnsi="Calibri" w:cs="Calibri"/>
          <w:color w:val="7E7E7E"/>
          <w:spacing w:val="-1"/>
          <w:u w:val="single"/>
        </w:rPr>
        <w:t xml:space="preserve"> </w:t>
      </w:r>
      <w:r w:rsidRPr="002839F6">
        <w:rPr>
          <w:rFonts w:ascii="Calibri" w:eastAsia="Calibri" w:hAnsi="Calibri" w:cs="Calibri"/>
          <w:color w:val="7E7E7E"/>
          <w:u w:val="single"/>
        </w:rPr>
        <w:t>–</w:t>
      </w:r>
      <w:r w:rsidRPr="002839F6">
        <w:rPr>
          <w:rFonts w:ascii="Calibri" w:eastAsia="Calibri" w:hAnsi="Calibri" w:cs="Calibri"/>
          <w:color w:val="7E7E7E"/>
          <w:spacing w:val="-1"/>
          <w:u w:val="single"/>
        </w:rPr>
        <w:t xml:space="preserve"> </w:t>
      </w:r>
      <w:r w:rsidRPr="002839F6">
        <w:rPr>
          <w:rFonts w:ascii="Calibri" w:eastAsia="Calibri" w:hAnsi="Calibri" w:cs="Calibri"/>
          <w:color w:val="7E7E7E"/>
          <w:spacing w:val="2"/>
          <w:u w:val="single"/>
        </w:rPr>
        <w:t>1</w:t>
      </w:r>
      <w:r w:rsidRPr="002839F6">
        <w:rPr>
          <w:rFonts w:ascii="Calibri" w:eastAsia="Calibri" w:hAnsi="Calibri" w:cs="Calibri"/>
          <w:color w:val="7E7E7E"/>
          <w:u w:val="single"/>
        </w:rPr>
        <w:t>1</w:t>
      </w:r>
      <w:r w:rsidRPr="002839F6">
        <w:rPr>
          <w:rFonts w:ascii="Calibri" w:eastAsia="Calibri" w:hAnsi="Calibri" w:cs="Calibri"/>
          <w:color w:val="7E7E7E"/>
          <w:spacing w:val="-2"/>
          <w:u w:val="single"/>
        </w:rPr>
        <w:t xml:space="preserve"> </w:t>
      </w:r>
      <w:r w:rsidRPr="002839F6">
        <w:rPr>
          <w:rFonts w:ascii="Calibri" w:eastAsia="Calibri" w:hAnsi="Calibri" w:cs="Calibri"/>
          <w:color w:val="7E7E7E"/>
          <w:spacing w:val="1"/>
          <w:u w:val="single"/>
        </w:rPr>
        <w:t>an</w:t>
      </w:r>
      <w:r w:rsidRPr="002839F6">
        <w:rPr>
          <w:rFonts w:ascii="Calibri" w:eastAsia="Calibri" w:hAnsi="Calibri" w:cs="Calibri"/>
          <w:color w:val="7E7E7E"/>
          <w:u w:val="single"/>
        </w:rPr>
        <w:t>d</w:t>
      </w:r>
      <w:r w:rsidRPr="002839F6">
        <w:rPr>
          <w:rFonts w:ascii="Calibri" w:eastAsia="Calibri" w:hAnsi="Calibri" w:cs="Calibri"/>
          <w:color w:val="7E7E7E"/>
          <w:spacing w:val="-2"/>
          <w:u w:val="single"/>
        </w:rPr>
        <w:t xml:space="preserve"> </w:t>
      </w:r>
      <w:r w:rsidRPr="002839F6">
        <w:rPr>
          <w:rFonts w:ascii="Calibri" w:eastAsia="Calibri" w:hAnsi="Calibri" w:cs="Calibri"/>
          <w:color w:val="7E7E7E"/>
          <w:u w:val="single"/>
        </w:rPr>
        <w:t>12,</w:t>
      </w:r>
      <w:r w:rsidRPr="002839F6">
        <w:rPr>
          <w:rFonts w:ascii="Calibri" w:eastAsia="Calibri" w:hAnsi="Calibri" w:cs="Calibri"/>
          <w:color w:val="7E7E7E"/>
          <w:spacing w:val="-2"/>
          <w:u w:val="single"/>
        </w:rPr>
        <w:t xml:space="preserve"> </w:t>
      </w:r>
      <w:r w:rsidRPr="002839F6">
        <w:rPr>
          <w:rFonts w:ascii="Calibri" w:eastAsia="Calibri" w:hAnsi="Calibri" w:cs="Calibri"/>
          <w:color w:val="7E7E7E"/>
          <w:u w:val="single"/>
        </w:rPr>
        <w:t>Block</w:t>
      </w:r>
      <w:r w:rsidRPr="002839F6">
        <w:rPr>
          <w:rFonts w:ascii="Calibri" w:eastAsia="Calibri" w:hAnsi="Calibri" w:cs="Calibri"/>
          <w:color w:val="7E7E7E"/>
          <w:spacing w:val="-3"/>
          <w:u w:val="single"/>
        </w:rPr>
        <w:t xml:space="preserve"> </w:t>
      </w:r>
      <w:r w:rsidRPr="002839F6">
        <w:rPr>
          <w:rFonts w:ascii="Calibri" w:eastAsia="Calibri" w:hAnsi="Calibri" w:cs="Calibri"/>
          <w:color w:val="7E7E7E"/>
          <w:spacing w:val="1"/>
          <w:u w:val="single"/>
        </w:rPr>
        <w:t>E</w:t>
      </w:r>
      <w:r w:rsidRPr="002839F6">
        <w:rPr>
          <w:rFonts w:ascii="Calibri" w:eastAsia="Calibri" w:hAnsi="Calibri" w:cs="Calibri"/>
          <w:color w:val="7E7E7E"/>
          <w:u w:val="single"/>
        </w:rPr>
        <w:t>P,</w:t>
      </w:r>
      <w:r w:rsidRPr="002839F6">
        <w:rPr>
          <w:rFonts w:ascii="Calibri" w:eastAsia="Calibri" w:hAnsi="Calibri" w:cs="Calibri"/>
          <w:color w:val="7E7E7E"/>
          <w:spacing w:val="-2"/>
          <w:u w:val="single"/>
        </w:rPr>
        <w:t xml:space="preserve"> </w:t>
      </w:r>
      <w:r w:rsidRPr="002839F6">
        <w:rPr>
          <w:rFonts w:ascii="Calibri" w:eastAsia="Calibri" w:hAnsi="Calibri" w:cs="Calibri"/>
          <w:color w:val="7E7E7E"/>
          <w:u w:val="single"/>
        </w:rPr>
        <w:t>Se</w:t>
      </w:r>
      <w:r w:rsidRPr="002839F6">
        <w:rPr>
          <w:rFonts w:ascii="Calibri" w:eastAsia="Calibri" w:hAnsi="Calibri" w:cs="Calibri"/>
          <w:color w:val="7E7E7E"/>
          <w:spacing w:val="-1"/>
          <w:u w:val="single"/>
        </w:rPr>
        <w:t>c</w:t>
      </w:r>
      <w:r w:rsidRPr="002839F6">
        <w:rPr>
          <w:rFonts w:ascii="Calibri" w:eastAsia="Calibri" w:hAnsi="Calibri" w:cs="Calibri"/>
          <w:color w:val="7E7E7E"/>
          <w:u w:val="single"/>
        </w:rPr>
        <w:t>t</w:t>
      </w:r>
      <w:r w:rsidRPr="002839F6">
        <w:rPr>
          <w:rFonts w:ascii="Calibri" w:eastAsia="Calibri" w:hAnsi="Calibri" w:cs="Calibri"/>
          <w:color w:val="7E7E7E"/>
          <w:spacing w:val="1"/>
          <w:u w:val="single"/>
        </w:rPr>
        <w:t>o</w:t>
      </w:r>
      <w:r w:rsidRPr="002839F6">
        <w:rPr>
          <w:rFonts w:ascii="Calibri" w:eastAsia="Calibri" w:hAnsi="Calibri" w:cs="Calibri"/>
          <w:color w:val="7E7E7E"/>
          <w:u w:val="single"/>
        </w:rPr>
        <w:t>r</w:t>
      </w:r>
      <w:r w:rsidRPr="002839F6">
        <w:rPr>
          <w:rFonts w:ascii="Calibri" w:eastAsia="Calibri" w:hAnsi="Calibri" w:cs="Calibri"/>
          <w:color w:val="7E7E7E"/>
          <w:spacing w:val="-5"/>
          <w:u w:val="single"/>
        </w:rPr>
        <w:t xml:space="preserve"> </w:t>
      </w:r>
      <w:r w:rsidRPr="002839F6">
        <w:rPr>
          <w:rFonts w:ascii="Calibri" w:eastAsia="Calibri" w:hAnsi="Calibri" w:cs="Calibri"/>
          <w:color w:val="7E7E7E"/>
          <w:u w:val="single"/>
        </w:rPr>
        <w:t>V,</w:t>
      </w:r>
      <w:r w:rsidRPr="002839F6">
        <w:rPr>
          <w:rFonts w:ascii="Calibri" w:eastAsia="Calibri" w:hAnsi="Calibri" w:cs="Calibri"/>
          <w:color w:val="7E7E7E"/>
          <w:spacing w:val="-1"/>
          <w:u w:val="single"/>
        </w:rPr>
        <w:t xml:space="preserve"> </w:t>
      </w:r>
      <w:r w:rsidRPr="002839F6">
        <w:rPr>
          <w:rFonts w:ascii="Calibri" w:eastAsia="Calibri" w:hAnsi="Calibri" w:cs="Calibri"/>
          <w:color w:val="7E7E7E"/>
          <w:u w:val="single"/>
        </w:rPr>
        <w:t>Salt</w:t>
      </w:r>
      <w:r w:rsidRPr="002839F6">
        <w:rPr>
          <w:rFonts w:ascii="Calibri" w:eastAsia="Calibri" w:hAnsi="Calibri" w:cs="Calibri"/>
          <w:color w:val="7E7E7E"/>
          <w:spacing w:val="-3"/>
          <w:u w:val="single"/>
        </w:rPr>
        <w:t xml:space="preserve"> </w:t>
      </w:r>
      <w:r w:rsidRPr="002839F6">
        <w:rPr>
          <w:rFonts w:ascii="Calibri" w:eastAsia="Calibri" w:hAnsi="Calibri" w:cs="Calibri"/>
          <w:color w:val="7E7E7E"/>
          <w:spacing w:val="1"/>
          <w:u w:val="single"/>
        </w:rPr>
        <w:t>L</w:t>
      </w:r>
      <w:r w:rsidRPr="002839F6">
        <w:rPr>
          <w:rFonts w:ascii="Calibri" w:eastAsia="Calibri" w:hAnsi="Calibri" w:cs="Calibri"/>
          <w:color w:val="7E7E7E"/>
          <w:u w:val="single"/>
        </w:rPr>
        <w:t>a</w:t>
      </w:r>
      <w:r w:rsidRPr="002839F6">
        <w:rPr>
          <w:rFonts w:ascii="Calibri" w:eastAsia="Calibri" w:hAnsi="Calibri" w:cs="Calibri"/>
          <w:color w:val="7E7E7E"/>
          <w:spacing w:val="1"/>
          <w:u w:val="single"/>
        </w:rPr>
        <w:t>k</w:t>
      </w:r>
      <w:r w:rsidRPr="002839F6">
        <w:rPr>
          <w:rFonts w:ascii="Calibri" w:eastAsia="Calibri" w:hAnsi="Calibri" w:cs="Calibri"/>
          <w:color w:val="7E7E7E"/>
          <w:spacing w:val="-1"/>
          <w:u w:val="single"/>
        </w:rPr>
        <w:t>e</w:t>
      </w:r>
      <w:r w:rsidRPr="002839F6">
        <w:rPr>
          <w:rFonts w:ascii="Calibri" w:eastAsia="Calibri" w:hAnsi="Calibri" w:cs="Calibri"/>
          <w:color w:val="7E7E7E"/>
          <w:u w:val="single"/>
        </w:rPr>
        <w:t>,</w:t>
      </w:r>
      <w:r w:rsidRPr="002839F6">
        <w:rPr>
          <w:rFonts w:ascii="Calibri" w:eastAsia="Calibri" w:hAnsi="Calibri" w:cs="Calibri"/>
          <w:color w:val="7E7E7E"/>
          <w:spacing w:val="-4"/>
          <w:u w:val="single"/>
        </w:rPr>
        <w:t xml:space="preserve"> </w:t>
      </w:r>
      <w:r w:rsidRPr="002839F6">
        <w:rPr>
          <w:rFonts w:ascii="Calibri" w:eastAsia="Calibri" w:hAnsi="Calibri" w:cs="Calibri"/>
          <w:color w:val="7E7E7E"/>
          <w:u w:val="single"/>
        </w:rPr>
        <w:t>K</w:t>
      </w:r>
      <w:r w:rsidRPr="002839F6">
        <w:rPr>
          <w:rFonts w:ascii="Calibri" w:eastAsia="Calibri" w:hAnsi="Calibri" w:cs="Calibri"/>
          <w:color w:val="7E7E7E"/>
          <w:spacing w:val="1"/>
          <w:u w:val="single"/>
        </w:rPr>
        <w:t>o</w:t>
      </w:r>
      <w:r w:rsidRPr="002839F6">
        <w:rPr>
          <w:rFonts w:ascii="Calibri" w:eastAsia="Calibri" w:hAnsi="Calibri" w:cs="Calibri"/>
          <w:color w:val="7E7E7E"/>
          <w:u w:val="single"/>
        </w:rPr>
        <w:t>lk</w:t>
      </w:r>
      <w:r w:rsidRPr="002839F6">
        <w:rPr>
          <w:rFonts w:ascii="Calibri" w:eastAsia="Calibri" w:hAnsi="Calibri" w:cs="Calibri"/>
          <w:color w:val="7E7E7E"/>
          <w:spacing w:val="1"/>
          <w:u w:val="single"/>
        </w:rPr>
        <w:t>a</w:t>
      </w:r>
      <w:r w:rsidRPr="002839F6">
        <w:rPr>
          <w:rFonts w:ascii="Calibri" w:eastAsia="Calibri" w:hAnsi="Calibri" w:cs="Calibri"/>
          <w:color w:val="7E7E7E"/>
          <w:u w:val="single"/>
        </w:rPr>
        <w:t>ta –</w:t>
      </w:r>
      <w:r w:rsidRPr="002839F6">
        <w:rPr>
          <w:rFonts w:ascii="Calibri" w:eastAsia="Calibri" w:hAnsi="Calibri" w:cs="Calibri"/>
          <w:color w:val="7E7E7E"/>
          <w:spacing w:val="-1"/>
          <w:u w:val="single"/>
        </w:rPr>
        <w:t xml:space="preserve"> </w:t>
      </w:r>
      <w:r w:rsidRPr="002839F6">
        <w:rPr>
          <w:rFonts w:ascii="Calibri" w:eastAsia="Calibri" w:hAnsi="Calibri" w:cs="Calibri"/>
          <w:color w:val="7E7E7E"/>
          <w:u w:val="single"/>
        </w:rPr>
        <w:t>700091</w:t>
      </w: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3" w:line="260" w:lineRule="exact"/>
        <w:rPr>
          <w:sz w:val="26"/>
          <w:szCs w:val="26"/>
          <w:u w:val="single"/>
        </w:rPr>
      </w:pPr>
    </w:p>
    <w:p w:rsidR="00840C9E" w:rsidRPr="00D91E18" w:rsidRDefault="002839F6" w:rsidP="00D91E18">
      <w:pPr>
        <w:tabs>
          <w:tab w:val="left" w:pos="11070"/>
        </w:tabs>
        <w:spacing w:line="580" w:lineRule="exact"/>
        <w:ind w:left="900" w:right="-50" w:firstLine="90"/>
        <w:jc w:val="center"/>
        <w:rPr>
          <w:rFonts w:ascii="Century Gothic" w:eastAsia="Cambria" w:hAnsi="Century Gothic" w:cs="Cambria"/>
          <w:color w:val="1F497D" w:themeColor="text2"/>
          <w:sz w:val="200"/>
          <w:szCs w:val="52"/>
        </w:rPr>
      </w:pPr>
      <w:r w:rsidRPr="00D91E18">
        <w:rPr>
          <w:rFonts w:ascii="Century Gothic" w:hAnsi="Century Gothic" w:cs="Arial"/>
          <w:b/>
          <w:bCs/>
          <w:color w:val="1F497D" w:themeColor="text2"/>
          <w:sz w:val="52"/>
          <w:szCs w:val="24"/>
        </w:rPr>
        <w:t>BUS TICKET RESERVATION SYSTEM</w:t>
      </w:r>
    </w:p>
    <w:p w:rsidR="00840C9E" w:rsidRPr="002839F6" w:rsidRDefault="002839F6">
      <w:pPr>
        <w:spacing w:before="8" w:line="180" w:lineRule="exact"/>
        <w:rPr>
          <w:sz w:val="19"/>
          <w:szCs w:val="19"/>
          <w:u w:val="single"/>
        </w:rPr>
      </w:pPr>
      <w:r w:rsidRPr="002839F6">
        <w:rPr>
          <w:rFonts w:ascii="Century Gothic" w:hAnsi="Century Gothic"/>
          <w:color w:val="1F497D" w:themeColor="text2"/>
          <w:sz w:val="40"/>
        </w:rPr>
        <w:pict>
          <v:group id="_x0000_s1026" style="position:absolute;margin-left:101pt;margin-top:1.05pt;width:419.5pt;height:3.55pt;z-index:-251658240;mso-position-horizontal-relative:page" coordorigin="1390,686" coordsize="9131,0">
            <v:shape id="_x0000_s1027" style="position:absolute;left:1390;top:686;width:9131;height:0" coordorigin="1390,686" coordsize="9131,0" path="m1390,686r9131,e" filled="f" strokecolor="#4f81bc" strokeweight="1.06pt">
              <v:path arrowok="t"/>
            </v:shape>
            <w10:wrap anchorx="page"/>
          </v:group>
        </w:pict>
      </w:r>
    </w:p>
    <w:p w:rsidR="00840C9E" w:rsidRPr="002839F6" w:rsidRDefault="00840C9E">
      <w:pPr>
        <w:spacing w:line="200" w:lineRule="exact"/>
        <w:rPr>
          <w:u w:val="single"/>
        </w:rPr>
      </w:pPr>
    </w:p>
    <w:p w:rsidR="00840C9E" w:rsidRPr="002839F6" w:rsidRDefault="00840C9E">
      <w:pPr>
        <w:spacing w:before="16"/>
        <w:ind w:left="2762"/>
        <w:rPr>
          <w:rFonts w:ascii="Calibri" w:eastAsia="Calibri" w:hAnsi="Calibri" w:cs="Calibri"/>
          <w:sz w:val="22"/>
          <w:szCs w:val="22"/>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3" w:line="220" w:lineRule="exact"/>
        <w:rPr>
          <w:sz w:val="22"/>
          <w:szCs w:val="22"/>
          <w:u w:val="single"/>
        </w:rPr>
      </w:pPr>
    </w:p>
    <w:p w:rsidR="006C2E21" w:rsidRDefault="006C2E21" w:rsidP="00644183">
      <w:pPr>
        <w:ind w:right="550" w:firstLine="3960"/>
        <w:jc w:val="right"/>
        <w:rPr>
          <w:rFonts w:ascii="Calibri" w:eastAsia="Calibri" w:hAnsi="Calibri" w:cs="Calibri"/>
          <w:b/>
          <w:i/>
          <w:color w:val="4F81BC"/>
          <w:spacing w:val="1"/>
          <w:sz w:val="44"/>
          <w:szCs w:val="22"/>
          <w:u w:val="single"/>
        </w:rPr>
      </w:pPr>
    </w:p>
    <w:p w:rsidR="00840C9E" w:rsidRPr="006C2E21" w:rsidRDefault="006116DF" w:rsidP="006C2E21">
      <w:pPr>
        <w:ind w:right="40" w:firstLine="3960"/>
        <w:jc w:val="right"/>
        <w:rPr>
          <w:rFonts w:asciiTheme="minorHAnsi" w:eastAsia="Calibri" w:hAnsiTheme="minorHAnsi" w:cs="Calibri"/>
          <w:color w:val="14314C"/>
          <w:sz w:val="44"/>
          <w:szCs w:val="22"/>
          <w:u w:val="single"/>
        </w:rPr>
      </w:pPr>
      <w:r w:rsidRPr="006C2E21">
        <w:rPr>
          <w:rFonts w:asciiTheme="minorHAnsi" w:eastAsia="Calibri" w:hAnsiTheme="minorHAnsi" w:cs="Calibri"/>
          <w:b/>
          <w:color w:val="14314C"/>
          <w:spacing w:val="1"/>
          <w:sz w:val="44"/>
          <w:szCs w:val="22"/>
          <w:u w:val="single"/>
        </w:rPr>
        <w:t>G</w:t>
      </w:r>
      <w:r w:rsidR="006C2E21" w:rsidRPr="006C2E21">
        <w:rPr>
          <w:rFonts w:asciiTheme="minorHAnsi" w:eastAsia="Calibri" w:hAnsiTheme="minorHAnsi" w:cs="Calibri"/>
          <w:b/>
          <w:color w:val="14314C"/>
          <w:spacing w:val="-1"/>
          <w:sz w:val="44"/>
          <w:szCs w:val="22"/>
          <w:u w:val="single"/>
        </w:rPr>
        <w:t>ROUP MEMBERS</w:t>
      </w:r>
    </w:p>
    <w:p w:rsidR="00644183" w:rsidRDefault="00644183" w:rsidP="002839F6">
      <w:pPr>
        <w:tabs>
          <w:tab w:val="left" w:pos="3495"/>
        </w:tabs>
        <w:jc w:val="right"/>
        <w:rPr>
          <w:sz w:val="22"/>
          <w:szCs w:val="22"/>
        </w:rPr>
      </w:pPr>
    </w:p>
    <w:p w:rsidR="00644183" w:rsidRPr="006C2E21" w:rsidRDefault="00644183" w:rsidP="00644183">
      <w:pPr>
        <w:tabs>
          <w:tab w:val="left" w:pos="3495"/>
        </w:tabs>
        <w:jc w:val="right"/>
        <w:rPr>
          <w:rFonts w:ascii="Franklin Gothic Medium" w:hAnsi="Franklin Gothic Medium"/>
          <w:color w:val="215868" w:themeColor="accent5" w:themeShade="80"/>
          <w:sz w:val="32"/>
          <w:szCs w:val="22"/>
        </w:rPr>
      </w:pPr>
      <w:r w:rsidRPr="006C2E21">
        <w:rPr>
          <w:rFonts w:ascii="Franklin Gothic Medium" w:hAnsi="Franklin Gothic Medium"/>
          <w:color w:val="215868" w:themeColor="accent5" w:themeShade="80"/>
          <w:sz w:val="32"/>
          <w:szCs w:val="22"/>
        </w:rPr>
        <w:t xml:space="preserve">Ranjan Kumar,RCCIIT Kolkata,131170110057 </w:t>
      </w:r>
    </w:p>
    <w:p w:rsidR="002839F6" w:rsidRPr="006C2E21" w:rsidRDefault="002839F6" w:rsidP="002839F6">
      <w:pPr>
        <w:tabs>
          <w:tab w:val="left" w:pos="3495"/>
        </w:tabs>
        <w:jc w:val="right"/>
        <w:rPr>
          <w:rFonts w:ascii="Franklin Gothic Medium" w:hAnsi="Franklin Gothic Medium"/>
          <w:color w:val="17365D" w:themeColor="text2" w:themeShade="BF"/>
          <w:sz w:val="32"/>
          <w:szCs w:val="22"/>
        </w:rPr>
      </w:pPr>
      <w:r w:rsidRPr="006C2E21">
        <w:rPr>
          <w:rFonts w:ascii="Franklin Gothic Medium" w:hAnsi="Franklin Gothic Medium"/>
          <w:color w:val="17365D" w:themeColor="text2" w:themeShade="BF"/>
          <w:sz w:val="32"/>
          <w:szCs w:val="22"/>
        </w:rPr>
        <w:t>Rudra Dev</w:t>
      </w:r>
      <w:r w:rsidR="00644183" w:rsidRPr="006C2E21">
        <w:rPr>
          <w:rFonts w:ascii="Franklin Gothic Medium" w:hAnsi="Franklin Gothic Medium"/>
          <w:color w:val="17365D" w:themeColor="text2" w:themeShade="BF"/>
          <w:sz w:val="32"/>
          <w:szCs w:val="22"/>
        </w:rPr>
        <w:t xml:space="preserve"> </w:t>
      </w:r>
      <w:r w:rsidRPr="006C2E21">
        <w:rPr>
          <w:rFonts w:ascii="Franklin Gothic Medium" w:hAnsi="Franklin Gothic Medium"/>
          <w:color w:val="17365D" w:themeColor="text2" w:themeShade="BF"/>
          <w:sz w:val="32"/>
          <w:szCs w:val="22"/>
        </w:rPr>
        <w:t>Pal , C</w:t>
      </w:r>
      <w:r w:rsidR="00644183" w:rsidRPr="006C2E21">
        <w:rPr>
          <w:rFonts w:ascii="Franklin Gothic Medium" w:hAnsi="Franklin Gothic Medium"/>
          <w:color w:val="17365D" w:themeColor="text2" w:themeShade="BF"/>
          <w:sz w:val="32"/>
          <w:szCs w:val="22"/>
        </w:rPr>
        <w:t>E</w:t>
      </w:r>
      <w:r w:rsidRPr="006C2E21">
        <w:rPr>
          <w:rFonts w:ascii="Franklin Gothic Medium" w:hAnsi="Franklin Gothic Medium"/>
          <w:color w:val="17365D" w:themeColor="text2" w:themeShade="BF"/>
          <w:sz w:val="32"/>
          <w:szCs w:val="22"/>
        </w:rPr>
        <w:t>MK</w:t>
      </w:r>
      <w:r w:rsidR="00644183" w:rsidRPr="006C2E21">
        <w:rPr>
          <w:rFonts w:ascii="Franklin Gothic Medium" w:hAnsi="Franklin Gothic Medium"/>
          <w:color w:val="17365D" w:themeColor="text2" w:themeShade="BF"/>
          <w:sz w:val="32"/>
          <w:szCs w:val="22"/>
        </w:rPr>
        <w:t xml:space="preserve"> Kolaghat</w:t>
      </w:r>
      <w:r w:rsidRPr="006C2E21">
        <w:rPr>
          <w:rFonts w:ascii="Franklin Gothic Medium" w:hAnsi="Franklin Gothic Medium"/>
          <w:color w:val="17365D" w:themeColor="text2" w:themeShade="BF"/>
          <w:sz w:val="32"/>
          <w:szCs w:val="22"/>
        </w:rPr>
        <w:t>, 121070110041</w:t>
      </w:r>
    </w:p>
    <w:p w:rsidR="00644183" w:rsidRPr="006C2E21" w:rsidRDefault="00644183" w:rsidP="00644183">
      <w:pPr>
        <w:tabs>
          <w:tab w:val="left" w:pos="3495"/>
        </w:tabs>
        <w:jc w:val="right"/>
        <w:rPr>
          <w:rFonts w:ascii="Franklin Gothic Medium" w:eastAsia="Calibri" w:hAnsi="Franklin Gothic Medium" w:cs="Calibri"/>
          <w:color w:val="215868" w:themeColor="accent5" w:themeShade="80"/>
          <w:sz w:val="24"/>
          <w:szCs w:val="18"/>
        </w:rPr>
      </w:pPr>
      <w:r w:rsidRPr="006C2E21">
        <w:rPr>
          <w:rFonts w:ascii="Franklin Gothic Medium" w:hAnsi="Franklin Gothic Medium"/>
          <w:color w:val="215868" w:themeColor="accent5" w:themeShade="80"/>
          <w:sz w:val="32"/>
          <w:szCs w:val="22"/>
        </w:rPr>
        <w:t xml:space="preserve">Faizaan Ahmed Khan, RCCIIT Kolkata,131170110031 </w:t>
      </w:r>
    </w:p>
    <w:p w:rsidR="002839F6" w:rsidRPr="006C2E21" w:rsidRDefault="002839F6" w:rsidP="002839F6">
      <w:pPr>
        <w:tabs>
          <w:tab w:val="left" w:pos="3495"/>
        </w:tabs>
        <w:jc w:val="right"/>
        <w:rPr>
          <w:rFonts w:ascii="Franklin Gothic Medium" w:hAnsi="Franklin Gothic Medium"/>
          <w:color w:val="17365D" w:themeColor="text2" w:themeShade="BF"/>
          <w:sz w:val="32"/>
          <w:szCs w:val="22"/>
        </w:rPr>
      </w:pPr>
      <w:r w:rsidRPr="006C2E21">
        <w:rPr>
          <w:rFonts w:ascii="Franklin Gothic Medium" w:hAnsi="Franklin Gothic Medium"/>
          <w:color w:val="17365D" w:themeColor="text2" w:themeShade="BF"/>
          <w:sz w:val="32"/>
          <w:szCs w:val="22"/>
        </w:rPr>
        <w:t>Subhashree Karmakar, C</w:t>
      </w:r>
      <w:r w:rsidR="00644183" w:rsidRPr="006C2E21">
        <w:rPr>
          <w:rFonts w:ascii="Franklin Gothic Medium" w:hAnsi="Franklin Gothic Medium"/>
          <w:color w:val="17365D" w:themeColor="text2" w:themeShade="BF"/>
          <w:sz w:val="32"/>
          <w:szCs w:val="22"/>
        </w:rPr>
        <w:t>E</w:t>
      </w:r>
      <w:r w:rsidRPr="006C2E21">
        <w:rPr>
          <w:rFonts w:ascii="Franklin Gothic Medium" w:hAnsi="Franklin Gothic Medium"/>
          <w:color w:val="17365D" w:themeColor="text2" w:themeShade="BF"/>
          <w:sz w:val="32"/>
          <w:szCs w:val="22"/>
        </w:rPr>
        <w:t>MK</w:t>
      </w:r>
      <w:r w:rsidR="00644183" w:rsidRPr="006C2E21">
        <w:rPr>
          <w:rFonts w:ascii="Franklin Gothic Medium" w:hAnsi="Franklin Gothic Medium"/>
          <w:color w:val="17365D" w:themeColor="text2" w:themeShade="BF"/>
          <w:sz w:val="32"/>
          <w:szCs w:val="22"/>
        </w:rPr>
        <w:t xml:space="preserve"> Kolaghat</w:t>
      </w:r>
      <w:r w:rsidRPr="006C2E21">
        <w:rPr>
          <w:rFonts w:ascii="Franklin Gothic Medium" w:hAnsi="Franklin Gothic Medium"/>
          <w:color w:val="17365D" w:themeColor="text2" w:themeShade="BF"/>
          <w:sz w:val="32"/>
          <w:szCs w:val="22"/>
        </w:rPr>
        <w:t>, 121070110057</w:t>
      </w:r>
    </w:p>
    <w:p w:rsidR="002839F6" w:rsidRPr="006C2E21" w:rsidRDefault="002839F6" w:rsidP="002839F6">
      <w:pPr>
        <w:tabs>
          <w:tab w:val="left" w:pos="3495"/>
        </w:tabs>
        <w:jc w:val="right"/>
        <w:rPr>
          <w:rFonts w:ascii="Franklin Gothic Medium" w:hAnsi="Franklin Gothic Medium"/>
          <w:color w:val="215868" w:themeColor="accent5" w:themeShade="80"/>
          <w:sz w:val="32"/>
          <w:szCs w:val="22"/>
        </w:rPr>
      </w:pPr>
      <w:r w:rsidRPr="006C2E21">
        <w:rPr>
          <w:rFonts w:ascii="Franklin Gothic Medium" w:hAnsi="Franklin Gothic Medium"/>
          <w:color w:val="215868" w:themeColor="accent5" w:themeShade="80"/>
          <w:sz w:val="32"/>
          <w:szCs w:val="22"/>
        </w:rPr>
        <w:t>Shubham Kumar Karna, RCCIIT Kolkata,131170110072</w:t>
      </w:r>
    </w:p>
    <w:p w:rsidR="00840C9E" w:rsidRPr="002839F6" w:rsidRDefault="002839F6" w:rsidP="002839F6">
      <w:pPr>
        <w:rPr>
          <w:rFonts w:ascii="Calibri" w:eastAsia="Calibri" w:hAnsi="Calibri" w:cs="Calibri"/>
          <w:sz w:val="18"/>
          <w:szCs w:val="18"/>
        </w:rPr>
        <w:sectPr w:rsidR="00840C9E" w:rsidRPr="002839F6" w:rsidSect="00644183">
          <w:headerReference w:type="default" r:id="rId9"/>
          <w:footerReference w:type="default" r:id="rId10"/>
          <w:pgSz w:w="11920" w:h="16840"/>
          <w:pgMar w:top="1360" w:right="670" w:bottom="280" w:left="140" w:header="567" w:footer="846" w:gutter="0"/>
          <w:pgNumType w:start="2"/>
          <w:cols w:space="720"/>
        </w:sectPr>
      </w:pPr>
      <w:r>
        <w:rPr>
          <w:rFonts w:ascii="Calibri" w:eastAsia="Calibri" w:hAnsi="Calibri" w:cs="Calibri"/>
          <w:sz w:val="18"/>
          <w:szCs w:val="18"/>
        </w:rPr>
        <w:tab/>
      </w:r>
    </w:p>
    <w:p w:rsidR="00840C9E" w:rsidRPr="002839F6" w:rsidRDefault="00840C9E">
      <w:pPr>
        <w:spacing w:before="5" w:line="240" w:lineRule="exact"/>
        <w:rPr>
          <w:sz w:val="24"/>
          <w:szCs w:val="24"/>
          <w:u w:val="single"/>
        </w:rPr>
      </w:pPr>
    </w:p>
    <w:p w:rsidR="00840C9E" w:rsidRPr="00406625" w:rsidRDefault="006116DF">
      <w:pPr>
        <w:spacing w:before="21"/>
        <w:ind w:left="1279"/>
        <w:rPr>
          <w:rFonts w:ascii="Cambria" w:eastAsia="Cambria" w:hAnsi="Cambria" w:cs="Cambria"/>
          <w:sz w:val="48"/>
          <w:szCs w:val="28"/>
          <w:u w:val="single"/>
        </w:rPr>
      </w:pPr>
      <w:r w:rsidRPr="00406625">
        <w:rPr>
          <w:rFonts w:ascii="Cambria" w:eastAsia="Cambria" w:hAnsi="Cambria" w:cs="Cambria"/>
          <w:b/>
          <w:color w:val="365F91"/>
          <w:sz w:val="56"/>
          <w:szCs w:val="28"/>
          <w:u w:val="single"/>
        </w:rPr>
        <w:t>T</w:t>
      </w:r>
      <w:r w:rsidRPr="00406625">
        <w:rPr>
          <w:rFonts w:ascii="Cambria" w:eastAsia="Cambria" w:hAnsi="Cambria" w:cs="Cambria"/>
          <w:b/>
          <w:color w:val="365F91"/>
          <w:spacing w:val="1"/>
          <w:sz w:val="56"/>
          <w:szCs w:val="28"/>
          <w:u w:val="single"/>
        </w:rPr>
        <w:t>a</w:t>
      </w:r>
      <w:r w:rsidRPr="00406625">
        <w:rPr>
          <w:rFonts w:ascii="Cambria" w:eastAsia="Cambria" w:hAnsi="Cambria" w:cs="Cambria"/>
          <w:b/>
          <w:color w:val="365F91"/>
          <w:sz w:val="56"/>
          <w:szCs w:val="28"/>
          <w:u w:val="single"/>
        </w:rPr>
        <w:t>ble</w:t>
      </w:r>
      <w:r w:rsidRPr="00406625">
        <w:rPr>
          <w:rFonts w:ascii="Cambria" w:eastAsia="Cambria" w:hAnsi="Cambria" w:cs="Cambria"/>
          <w:b/>
          <w:color w:val="365F91"/>
          <w:spacing w:val="-2"/>
          <w:sz w:val="56"/>
          <w:szCs w:val="28"/>
          <w:u w:val="single"/>
        </w:rPr>
        <w:t xml:space="preserve"> </w:t>
      </w:r>
      <w:r w:rsidRPr="00406625">
        <w:rPr>
          <w:rFonts w:ascii="Cambria" w:eastAsia="Cambria" w:hAnsi="Cambria" w:cs="Cambria"/>
          <w:b/>
          <w:color w:val="365F91"/>
          <w:spacing w:val="1"/>
          <w:sz w:val="56"/>
          <w:szCs w:val="28"/>
          <w:u w:val="single"/>
        </w:rPr>
        <w:t>o</w:t>
      </w:r>
      <w:r w:rsidRPr="00406625">
        <w:rPr>
          <w:rFonts w:ascii="Cambria" w:eastAsia="Cambria" w:hAnsi="Cambria" w:cs="Cambria"/>
          <w:b/>
          <w:color w:val="365F91"/>
          <w:sz w:val="56"/>
          <w:szCs w:val="28"/>
          <w:u w:val="single"/>
        </w:rPr>
        <w:t xml:space="preserve">f </w:t>
      </w:r>
      <w:r w:rsidRPr="00406625">
        <w:rPr>
          <w:rFonts w:ascii="Cambria" w:eastAsia="Cambria" w:hAnsi="Cambria" w:cs="Cambria"/>
          <w:b/>
          <w:color w:val="365F91"/>
          <w:spacing w:val="-2"/>
          <w:sz w:val="56"/>
          <w:szCs w:val="28"/>
          <w:u w:val="single"/>
        </w:rPr>
        <w:t>C</w:t>
      </w:r>
      <w:r w:rsidRPr="00406625">
        <w:rPr>
          <w:rFonts w:ascii="Cambria" w:eastAsia="Cambria" w:hAnsi="Cambria" w:cs="Cambria"/>
          <w:b/>
          <w:color w:val="365F91"/>
          <w:spacing w:val="-1"/>
          <w:sz w:val="56"/>
          <w:szCs w:val="28"/>
          <w:u w:val="single"/>
        </w:rPr>
        <w:t>o</w:t>
      </w:r>
      <w:r w:rsidRPr="00406625">
        <w:rPr>
          <w:rFonts w:ascii="Cambria" w:eastAsia="Cambria" w:hAnsi="Cambria" w:cs="Cambria"/>
          <w:b/>
          <w:color w:val="365F91"/>
          <w:sz w:val="56"/>
          <w:szCs w:val="28"/>
          <w:u w:val="single"/>
        </w:rPr>
        <w:t>n</w:t>
      </w:r>
      <w:r w:rsidRPr="00406625">
        <w:rPr>
          <w:rFonts w:ascii="Cambria" w:eastAsia="Cambria" w:hAnsi="Cambria" w:cs="Cambria"/>
          <w:b/>
          <w:color w:val="365F91"/>
          <w:spacing w:val="1"/>
          <w:sz w:val="56"/>
          <w:szCs w:val="28"/>
          <w:u w:val="single"/>
        </w:rPr>
        <w:t>t</w:t>
      </w:r>
      <w:r w:rsidRPr="00406625">
        <w:rPr>
          <w:rFonts w:ascii="Cambria" w:eastAsia="Cambria" w:hAnsi="Cambria" w:cs="Cambria"/>
          <w:b/>
          <w:color w:val="365F91"/>
          <w:spacing w:val="-3"/>
          <w:sz w:val="56"/>
          <w:szCs w:val="28"/>
          <w:u w:val="single"/>
        </w:rPr>
        <w:t>e</w:t>
      </w:r>
      <w:r w:rsidRPr="00406625">
        <w:rPr>
          <w:rFonts w:ascii="Cambria" w:eastAsia="Cambria" w:hAnsi="Cambria" w:cs="Cambria"/>
          <w:b/>
          <w:color w:val="365F91"/>
          <w:sz w:val="56"/>
          <w:szCs w:val="28"/>
          <w:u w:val="single"/>
        </w:rPr>
        <w:t>n</w:t>
      </w:r>
      <w:r w:rsidRPr="00406625">
        <w:rPr>
          <w:rFonts w:ascii="Cambria" w:eastAsia="Cambria" w:hAnsi="Cambria" w:cs="Cambria"/>
          <w:b/>
          <w:color w:val="365F91"/>
          <w:spacing w:val="1"/>
          <w:sz w:val="56"/>
          <w:szCs w:val="28"/>
          <w:u w:val="single"/>
        </w:rPr>
        <w:t>t</w:t>
      </w:r>
      <w:r w:rsidRPr="00406625">
        <w:rPr>
          <w:rFonts w:ascii="Cambria" w:eastAsia="Cambria" w:hAnsi="Cambria" w:cs="Cambria"/>
          <w:b/>
          <w:color w:val="365F91"/>
          <w:sz w:val="56"/>
          <w:szCs w:val="28"/>
          <w:u w:val="single"/>
        </w:rPr>
        <w:t>s</w:t>
      </w:r>
    </w:p>
    <w:p w:rsidR="00840C9E" w:rsidRDefault="00840C9E">
      <w:pPr>
        <w:spacing w:line="200" w:lineRule="exact"/>
        <w:rPr>
          <w:u w:val="single"/>
        </w:rPr>
      </w:pPr>
    </w:p>
    <w:p w:rsidR="00406625" w:rsidRPr="00406625" w:rsidRDefault="00406625">
      <w:pPr>
        <w:spacing w:line="200" w:lineRule="exact"/>
        <w:rPr>
          <w:sz w:val="24"/>
          <w:u w:val="single"/>
        </w:rPr>
      </w:pPr>
    </w:p>
    <w:p w:rsidR="00840C9E" w:rsidRDefault="00840C9E">
      <w:pPr>
        <w:spacing w:before="18" w:line="240" w:lineRule="exact"/>
        <w:rPr>
          <w:sz w:val="32"/>
          <w:szCs w:val="24"/>
          <w:u w:val="single"/>
        </w:rPr>
      </w:pPr>
    </w:p>
    <w:p w:rsidR="00136A50" w:rsidRDefault="00136A50">
      <w:pPr>
        <w:spacing w:before="18" w:line="240" w:lineRule="exact"/>
        <w:rPr>
          <w:sz w:val="32"/>
          <w:szCs w:val="24"/>
          <w:u w:val="single"/>
        </w:rPr>
      </w:pPr>
    </w:p>
    <w:p w:rsidR="00136A50" w:rsidRDefault="00136A50">
      <w:pPr>
        <w:spacing w:before="18" w:line="240" w:lineRule="exact"/>
        <w:rPr>
          <w:sz w:val="32"/>
          <w:szCs w:val="24"/>
          <w:u w:val="single"/>
        </w:rPr>
      </w:pPr>
    </w:p>
    <w:p w:rsidR="00136A50" w:rsidRPr="00406625" w:rsidRDefault="00136A50">
      <w:pPr>
        <w:spacing w:before="18" w:line="240" w:lineRule="exact"/>
        <w:rPr>
          <w:sz w:val="32"/>
          <w:szCs w:val="24"/>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z w:val="28"/>
          <w:szCs w:val="22"/>
          <w:u w:val="single"/>
        </w:rPr>
        <w:t>Ack</w:t>
      </w:r>
      <w:r w:rsidRPr="00406625">
        <w:rPr>
          <w:rFonts w:ascii="Calibri" w:eastAsia="Calibri" w:hAnsi="Calibri" w:cs="Calibri"/>
          <w:spacing w:val="-1"/>
          <w:sz w:val="28"/>
          <w:szCs w:val="22"/>
          <w:u w:val="single"/>
        </w:rPr>
        <w:t>n</w:t>
      </w:r>
      <w:r w:rsidRPr="00406625">
        <w:rPr>
          <w:rFonts w:ascii="Calibri" w:eastAsia="Calibri" w:hAnsi="Calibri" w:cs="Calibri"/>
          <w:spacing w:val="1"/>
          <w:sz w:val="28"/>
          <w:szCs w:val="22"/>
          <w:u w:val="single"/>
        </w:rPr>
        <w:t>o</w:t>
      </w:r>
      <w:r w:rsidRPr="00406625">
        <w:rPr>
          <w:rFonts w:ascii="Calibri" w:eastAsia="Calibri" w:hAnsi="Calibri" w:cs="Calibri"/>
          <w:sz w:val="28"/>
          <w:szCs w:val="22"/>
          <w:u w:val="single"/>
        </w:rPr>
        <w:t>w</w:t>
      </w:r>
      <w:r w:rsidRPr="00406625">
        <w:rPr>
          <w:rFonts w:ascii="Calibri" w:eastAsia="Calibri" w:hAnsi="Calibri" w:cs="Calibri"/>
          <w:spacing w:val="-2"/>
          <w:sz w:val="28"/>
          <w:szCs w:val="22"/>
          <w:u w:val="single"/>
        </w:rPr>
        <w:t>l</w:t>
      </w:r>
      <w:r w:rsidRPr="00406625">
        <w:rPr>
          <w:rFonts w:ascii="Calibri" w:eastAsia="Calibri" w:hAnsi="Calibri" w:cs="Calibri"/>
          <w:sz w:val="28"/>
          <w:szCs w:val="22"/>
          <w:u w:val="single"/>
        </w:rPr>
        <w:t>ed</w:t>
      </w:r>
      <w:r w:rsidRPr="00406625">
        <w:rPr>
          <w:rFonts w:ascii="Calibri" w:eastAsia="Calibri" w:hAnsi="Calibri" w:cs="Calibri"/>
          <w:spacing w:val="-1"/>
          <w:sz w:val="28"/>
          <w:szCs w:val="22"/>
          <w:u w:val="single"/>
        </w:rPr>
        <w:t>g</w:t>
      </w:r>
      <w:r w:rsidRPr="00406625">
        <w:rPr>
          <w:rFonts w:ascii="Calibri" w:eastAsia="Calibri" w:hAnsi="Calibri" w:cs="Calibri"/>
          <w:spacing w:val="-2"/>
          <w:sz w:val="28"/>
          <w:szCs w:val="22"/>
          <w:u w:val="single"/>
        </w:rPr>
        <w:t>e</w:t>
      </w:r>
      <w:r w:rsidRPr="00406625">
        <w:rPr>
          <w:rFonts w:ascii="Calibri" w:eastAsia="Calibri" w:hAnsi="Calibri" w:cs="Calibri"/>
          <w:spacing w:val="1"/>
          <w:sz w:val="28"/>
          <w:szCs w:val="22"/>
          <w:u w:val="single"/>
        </w:rPr>
        <w:t>m</w:t>
      </w:r>
      <w:r w:rsidRPr="00406625">
        <w:rPr>
          <w:rFonts w:ascii="Calibri" w:eastAsia="Calibri" w:hAnsi="Calibri" w:cs="Calibri"/>
          <w:sz w:val="28"/>
          <w:szCs w:val="22"/>
          <w:u w:val="single"/>
        </w:rPr>
        <w:t>en</w:t>
      </w:r>
      <w:r w:rsidRPr="00406625">
        <w:rPr>
          <w:rFonts w:ascii="Calibri" w:eastAsia="Calibri" w:hAnsi="Calibri" w:cs="Calibri"/>
          <w:spacing w:val="-2"/>
          <w:sz w:val="28"/>
          <w:szCs w:val="22"/>
          <w:u w:val="single"/>
        </w:rPr>
        <w:t>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2"/>
          <w:sz w:val="28"/>
          <w:szCs w:val="22"/>
          <w:u w:val="single"/>
        </w:rPr>
        <w:t xml:space="preserve"> </w:t>
      </w:r>
      <w:r w:rsidRPr="00406625">
        <w:rPr>
          <w:rFonts w:ascii="Calibri" w:eastAsia="Calibri" w:hAnsi="Calibri" w:cs="Calibri"/>
          <w:sz w:val="28"/>
          <w:szCs w:val="22"/>
          <w:u w:val="single"/>
        </w:rPr>
        <w:t>4</w:t>
      </w:r>
    </w:p>
    <w:p w:rsidR="00840C9E" w:rsidRPr="00406625" w:rsidRDefault="00840C9E">
      <w:pPr>
        <w:spacing w:before="2" w:line="140" w:lineRule="exact"/>
        <w:rPr>
          <w:sz w:val="18"/>
          <w:szCs w:val="14"/>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pacing w:val="1"/>
          <w:sz w:val="28"/>
          <w:szCs w:val="22"/>
          <w:u w:val="single"/>
        </w:rPr>
        <w:t>P</w:t>
      </w:r>
      <w:r w:rsidRPr="00406625">
        <w:rPr>
          <w:rFonts w:ascii="Calibri" w:eastAsia="Calibri" w:hAnsi="Calibri" w:cs="Calibri"/>
          <w:sz w:val="28"/>
          <w:szCs w:val="22"/>
          <w:u w:val="single"/>
        </w:rPr>
        <w:t>r</w:t>
      </w:r>
      <w:r w:rsidRPr="00406625">
        <w:rPr>
          <w:rFonts w:ascii="Calibri" w:eastAsia="Calibri" w:hAnsi="Calibri" w:cs="Calibri"/>
          <w:spacing w:val="1"/>
          <w:sz w:val="28"/>
          <w:szCs w:val="22"/>
          <w:u w:val="single"/>
        </w:rPr>
        <w:t>o</w:t>
      </w:r>
      <w:r w:rsidRPr="00406625">
        <w:rPr>
          <w:rFonts w:ascii="Calibri" w:eastAsia="Calibri" w:hAnsi="Calibri" w:cs="Calibri"/>
          <w:spacing w:val="-2"/>
          <w:sz w:val="28"/>
          <w:szCs w:val="22"/>
          <w:u w:val="single"/>
        </w:rPr>
        <w:t>j</w:t>
      </w:r>
      <w:r w:rsidRPr="00406625">
        <w:rPr>
          <w:rFonts w:ascii="Calibri" w:eastAsia="Calibri" w:hAnsi="Calibri" w:cs="Calibri"/>
          <w:sz w:val="28"/>
          <w:szCs w:val="22"/>
          <w:u w:val="single"/>
        </w:rPr>
        <w:t>ect</w:t>
      </w:r>
      <w:r w:rsidR="00406625">
        <w:rPr>
          <w:rFonts w:ascii="Calibri" w:eastAsia="Calibri" w:hAnsi="Calibri" w:cs="Calibri"/>
          <w:spacing w:val="-1"/>
          <w:sz w:val="28"/>
          <w:szCs w:val="22"/>
          <w:u w:val="single"/>
        </w:rPr>
        <w:t xml:space="preserve"> </w:t>
      </w:r>
      <w:r w:rsidRPr="00406625">
        <w:rPr>
          <w:rFonts w:ascii="Calibri" w:eastAsia="Calibri" w:hAnsi="Calibri" w:cs="Calibri"/>
          <w:sz w:val="28"/>
          <w:szCs w:val="22"/>
          <w:u w:val="single"/>
        </w:rPr>
        <w:t>O</w:t>
      </w:r>
      <w:r w:rsidRPr="00406625">
        <w:rPr>
          <w:rFonts w:ascii="Calibri" w:eastAsia="Calibri" w:hAnsi="Calibri" w:cs="Calibri"/>
          <w:spacing w:val="-1"/>
          <w:sz w:val="28"/>
          <w:szCs w:val="22"/>
          <w:u w:val="single"/>
        </w:rPr>
        <w:t>b</w:t>
      </w:r>
      <w:r w:rsidRPr="00406625">
        <w:rPr>
          <w:rFonts w:ascii="Calibri" w:eastAsia="Calibri" w:hAnsi="Calibri" w:cs="Calibri"/>
          <w:sz w:val="28"/>
          <w:szCs w:val="22"/>
          <w:u w:val="single"/>
        </w:rPr>
        <w:t>je</w:t>
      </w:r>
      <w:r w:rsidRPr="00406625">
        <w:rPr>
          <w:rFonts w:ascii="Calibri" w:eastAsia="Calibri" w:hAnsi="Calibri" w:cs="Calibri"/>
          <w:spacing w:val="-2"/>
          <w:sz w:val="28"/>
          <w:szCs w:val="22"/>
          <w:u w:val="single"/>
        </w:rPr>
        <w:t>c</w:t>
      </w:r>
      <w:r w:rsidRPr="00406625">
        <w:rPr>
          <w:rFonts w:ascii="Calibri" w:eastAsia="Calibri" w:hAnsi="Calibri" w:cs="Calibri"/>
          <w:sz w:val="28"/>
          <w:szCs w:val="22"/>
          <w:u w:val="single"/>
        </w:rPr>
        <w:t>ti</w:t>
      </w:r>
      <w:r w:rsidRPr="00406625">
        <w:rPr>
          <w:rFonts w:ascii="Calibri" w:eastAsia="Calibri" w:hAnsi="Calibri" w:cs="Calibri"/>
          <w:spacing w:val="-1"/>
          <w:sz w:val="28"/>
          <w:szCs w:val="22"/>
          <w:u w:val="single"/>
        </w:rPr>
        <w:t>v</w:t>
      </w:r>
      <w:r w:rsidRPr="00406625">
        <w:rPr>
          <w:rFonts w:ascii="Calibri" w:eastAsia="Calibri" w:hAnsi="Calibri" w:cs="Calibri"/>
          <w:sz w:val="28"/>
          <w:szCs w:val="22"/>
          <w:u w:val="single"/>
        </w:rPr>
        <w:t>e</w:t>
      </w:r>
      <w:r w:rsidR="00406625">
        <w:rPr>
          <w:rFonts w:ascii="Calibri" w:eastAsia="Calibri" w:hAnsi="Calibri" w:cs="Calibri"/>
          <w:sz w:val="28"/>
          <w:szCs w:val="22"/>
          <w:u w:val="single"/>
        </w:rPr>
        <w:t xml:space="preserve"> </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 xml:space="preserve"> </w:t>
      </w:r>
      <w:r w:rsidRPr="00406625">
        <w:rPr>
          <w:rFonts w:ascii="Calibri" w:eastAsia="Calibri" w:hAnsi="Calibri" w:cs="Calibri"/>
          <w:sz w:val="28"/>
          <w:szCs w:val="22"/>
          <w:u w:val="single"/>
        </w:rPr>
        <w:t>5</w:t>
      </w:r>
    </w:p>
    <w:p w:rsidR="00840C9E" w:rsidRPr="00406625" w:rsidRDefault="00840C9E">
      <w:pPr>
        <w:spacing w:before="9" w:line="120" w:lineRule="exact"/>
        <w:rPr>
          <w:sz w:val="16"/>
          <w:szCs w:val="13"/>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pacing w:val="1"/>
          <w:sz w:val="28"/>
          <w:szCs w:val="22"/>
          <w:u w:val="single"/>
        </w:rPr>
        <w:t>P</w:t>
      </w:r>
      <w:r w:rsidRPr="00406625">
        <w:rPr>
          <w:rFonts w:ascii="Calibri" w:eastAsia="Calibri" w:hAnsi="Calibri" w:cs="Calibri"/>
          <w:sz w:val="28"/>
          <w:szCs w:val="22"/>
          <w:u w:val="single"/>
        </w:rPr>
        <w:t>r</w:t>
      </w:r>
      <w:r w:rsidRPr="00406625">
        <w:rPr>
          <w:rFonts w:ascii="Calibri" w:eastAsia="Calibri" w:hAnsi="Calibri" w:cs="Calibri"/>
          <w:spacing w:val="1"/>
          <w:sz w:val="28"/>
          <w:szCs w:val="22"/>
          <w:u w:val="single"/>
        </w:rPr>
        <w:t>o</w:t>
      </w:r>
      <w:r w:rsidRPr="00406625">
        <w:rPr>
          <w:rFonts w:ascii="Calibri" w:eastAsia="Calibri" w:hAnsi="Calibri" w:cs="Calibri"/>
          <w:spacing w:val="-2"/>
          <w:sz w:val="28"/>
          <w:szCs w:val="22"/>
          <w:u w:val="single"/>
        </w:rPr>
        <w:t>j</w:t>
      </w:r>
      <w:r w:rsidRPr="00406625">
        <w:rPr>
          <w:rFonts w:ascii="Calibri" w:eastAsia="Calibri" w:hAnsi="Calibri" w:cs="Calibri"/>
          <w:sz w:val="28"/>
          <w:szCs w:val="22"/>
          <w:u w:val="single"/>
        </w:rPr>
        <w:t>ect</w:t>
      </w:r>
      <w:r w:rsidRPr="00406625">
        <w:rPr>
          <w:rFonts w:ascii="Calibri" w:eastAsia="Calibri" w:hAnsi="Calibri" w:cs="Calibri"/>
          <w:spacing w:val="-1"/>
          <w:sz w:val="28"/>
          <w:szCs w:val="22"/>
          <w:u w:val="single"/>
        </w:rPr>
        <w:t xml:space="preserve"> </w:t>
      </w:r>
      <w:r w:rsidRPr="00406625">
        <w:rPr>
          <w:rFonts w:ascii="Calibri" w:eastAsia="Calibri" w:hAnsi="Calibri" w:cs="Calibri"/>
          <w:sz w:val="28"/>
          <w:szCs w:val="22"/>
          <w:u w:val="single"/>
        </w:rPr>
        <w:t>Sc</w:t>
      </w:r>
      <w:r w:rsidRPr="00406625">
        <w:rPr>
          <w:rFonts w:ascii="Calibri" w:eastAsia="Calibri" w:hAnsi="Calibri" w:cs="Calibri"/>
          <w:spacing w:val="1"/>
          <w:sz w:val="28"/>
          <w:szCs w:val="22"/>
          <w:u w:val="single"/>
        </w:rPr>
        <w:t>o</w:t>
      </w:r>
      <w:r w:rsidRPr="00406625">
        <w:rPr>
          <w:rFonts w:ascii="Calibri" w:eastAsia="Calibri" w:hAnsi="Calibri" w:cs="Calibri"/>
          <w:spacing w:val="-3"/>
          <w:sz w:val="28"/>
          <w:szCs w:val="22"/>
          <w:u w:val="single"/>
        </w:rPr>
        <w:t>p</w:t>
      </w:r>
      <w:r w:rsidRPr="00406625">
        <w:rPr>
          <w:rFonts w:ascii="Calibri" w:eastAsia="Calibri" w:hAnsi="Calibri" w:cs="Calibri"/>
          <w:spacing w:val="11"/>
          <w:sz w:val="28"/>
          <w:szCs w:val="22"/>
          <w:u w:val="single"/>
        </w:rPr>
        <w:t>e</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 xml:space="preserve"> </w:t>
      </w:r>
      <w:r w:rsidRPr="00406625">
        <w:rPr>
          <w:rFonts w:ascii="Calibri" w:eastAsia="Calibri" w:hAnsi="Calibri" w:cs="Calibri"/>
          <w:sz w:val="28"/>
          <w:szCs w:val="22"/>
          <w:u w:val="single"/>
        </w:rPr>
        <w:t>6</w:t>
      </w:r>
    </w:p>
    <w:p w:rsidR="00840C9E" w:rsidRPr="00406625" w:rsidRDefault="00840C9E">
      <w:pPr>
        <w:spacing w:before="9" w:line="120" w:lineRule="exact"/>
        <w:rPr>
          <w:sz w:val="16"/>
          <w:szCs w:val="13"/>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z w:val="28"/>
          <w:szCs w:val="22"/>
          <w:u w:val="single"/>
        </w:rPr>
        <w:t>Req</w:t>
      </w:r>
      <w:r w:rsidRPr="00406625">
        <w:rPr>
          <w:rFonts w:ascii="Calibri" w:eastAsia="Calibri" w:hAnsi="Calibri" w:cs="Calibri"/>
          <w:spacing w:val="-1"/>
          <w:sz w:val="28"/>
          <w:szCs w:val="22"/>
          <w:u w:val="single"/>
        </w:rPr>
        <w:t>u</w:t>
      </w:r>
      <w:r w:rsidRPr="00406625">
        <w:rPr>
          <w:rFonts w:ascii="Calibri" w:eastAsia="Calibri" w:hAnsi="Calibri" w:cs="Calibri"/>
          <w:sz w:val="28"/>
          <w:szCs w:val="22"/>
          <w:u w:val="single"/>
        </w:rPr>
        <w:t>ire</w:t>
      </w:r>
      <w:r w:rsidRPr="00406625">
        <w:rPr>
          <w:rFonts w:ascii="Calibri" w:eastAsia="Calibri" w:hAnsi="Calibri" w:cs="Calibri"/>
          <w:spacing w:val="-1"/>
          <w:sz w:val="28"/>
          <w:szCs w:val="22"/>
          <w:u w:val="single"/>
        </w:rPr>
        <w:t>m</w:t>
      </w:r>
      <w:r w:rsidRPr="00406625">
        <w:rPr>
          <w:rFonts w:ascii="Calibri" w:eastAsia="Calibri" w:hAnsi="Calibri" w:cs="Calibri"/>
          <w:sz w:val="28"/>
          <w:szCs w:val="22"/>
          <w:u w:val="single"/>
        </w:rPr>
        <w:t>ent</w:t>
      </w:r>
      <w:r w:rsidRPr="00406625">
        <w:rPr>
          <w:rFonts w:ascii="Calibri" w:eastAsia="Calibri" w:hAnsi="Calibri" w:cs="Calibri"/>
          <w:spacing w:val="1"/>
          <w:sz w:val="28"/>
          <w:szCs w:val="22"/>
          <w:u w:val="single"/>
        </w:rPr>
        <w:t xml:space="preserve"> </w:t>
      </w:r>
      <w:r w:rsidRPr="00406625">
        <w:rPr>
          <w:rFonts w:ascii="Calibri" w:eastAsia="Calibri" w:hAnsi="Calibri" w:cs="Calibri"/>
          <w:sz w:val="28"/>
          <w:szCs w:val="22"/>
          <w:u w:val="single"/>
        </w:rPr>
        <w:t>S</w:t>
      </w:r>
      <w:r w:rsidRPr="00406625">
        <w:rPr>
          <w:rFonts w:ascii="Calibri" w:eastAsia="Calibri" w:hAnsi="Calibri" w:cs="Calibri"/>
          <w:spacing w:val="-2"/>
          <w:sz w:val="28"/>
          <w:szCs w:val="22"/>
          <w:u w:val="single"/>
        </w:rPr>
        <w:t>pe</w:t>
      </w:r>
      <w:r w:rsidRPr="00406625">
        <w:rPr>
          <w:rFonts w:ascii="Calibri" w:eastAsia="Calibri" w:hAnsi="Calibri" w:cs="Calibri"/>
          <w:sz w:val="28"/>
          <w:szCs w:val="22"/>
          <w:u w:val="single"/>
        </w:rPr>
        <w:t>cificat</w:t>
      </w:r>
      <w:r w:rsidRPr="00406625">
        <w:rPr>
          <w:rFonts w:ascii="Calibri" w:eastAsia="Calibri" w:hAnsi="Calibri" w:cs="Calibri"/>
          <w:spacing w:val="-2"/>
          <w:sz w:val="28"/>
          <w:szCs w:val="22"/>
          <w:u w:val="single"/>
        </w:rPr>
        <w:t>i</w:t>
      </w:r>
      <w:r w:rsidRPr="00406625">
        <w:rPr>
          <w:rFonts w:ascii="Calibri" w:eastAsia="Calibri" w:hAnsi="Calibri" w:cs="Calibri"/>
          <w:spacing w:val="1"/>
          <w:sz w:val="28"/>
          <w:szCs w:val="22"/>
          <w:u w:val="single"/>
        </w:rPr>
        <w:t>o</w:t>
      </w:r>
      <w:r w:rsidRPr="00406625">
        <w:rPr>
          <w:rFonts w:ascii="Calibri" w:eastAsia="Calibri" w:hAnsi="Calibri" w:cs="Calibri"/>
          <w:sz w:val="28"/>
          <w:szCs w:val="22"/>
          <w:u w:val="single"/>
        </w:rPr>
        <w:t>n</w:t>
      </w:r>
      <w:r w:rsidRPr="00406625">
        <w:rPr>
          <w:rFonts w:ascii="Calibri" w:eastAsia="Calibri" w:hAnsi="Calibri" w:cs="Calibri"/>
          <w:spacing w:val="-23"/>
          <w:sz w:val="28"/>
          <w:szCs w:val="22"/>
          <w:u w:val="single"/>
        </w:rPr>
        <w:t xml:space="preserve"> </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 xml:space="preserve"> </w:t>
      </w:r>
      <w:r w:rsidRPr="00406625">
        <w:rPr>
          <w:rFonts w:ascii="Calibri" w:eastAsia="Calibri" w:hAnsi="Calibri" w:cs="Calibri"/>
          <w:sz w:val="28"/>
          <w:szCs w:val="22"/>
          <w:u w:val="single"/>
        </w:rPr>
        <w:t>7</w:t>
      </w:r>
    </w:p>
    <w:p w:rsidR="00840C9E" w:rsidRPr="00406625" w:rsidRDefault="00840C9E">
      <w:pPr>
        <w:spacing w:before="2" w:line="140" w:lineRule="exact"/>
        <w:rPr>
          <w:sz w:val="18"/>
          <w:szCs w:val="14"/>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pacing w:val="1"/>
          <w:sz w:val="28"/>
          <w:szCs w:val="22"/>
          <w:u w:val="single"/>
        </w:rPr>
        <w:t>D</w:t>
      </w:r>
      <w:r w:rsidRPr="00406625">
        <w:rPr>
          <w:rFonts w:ascii="Calibri" w:eastAsia="Calibri" w:hAnsi="Calibri" w:cs="Calibri"/>
          <w:sz w:val="28"/>
          <w:szCs w:val="22"/>
          <w:u w:val="single"/>
        </w:rPr>
        <w:t>atab</w:t>
      </w:r>
      <w:r w:rsidRPr="00406625">
        <w:rPr>
          <w:rFonts w:ascii="Calibri" w:eastAsia="Calibri" w:hAnsi="Calibri" w:cs="Calibri"/>
          <w:spacing w:val="-1"/>
          <w:sz w:val="28"/>
          <w:szCs w:val="22"/>
          <w:u w:val="single"/>
        </w:rPr>
        <w:t>a</w:t>
      </w:r>
      <w:r w:rsidRPr="00406625">
        <w:rPr>
          <w:rFonts w:ascii="Calibri" w:eastAsia="Calibri" w:hAnsi="Calibri" w:cs="Calibri"/>
          <w:spacing w:val="-2"/>
          <w:sz w:val="28"/>
          <w:szCs w:val="22"/>
          <w:u w:val="single"/>
        </w:rPr>
        <w:t>s</w:t>
      </w:r>
      <w:r w:rsidRPr="00406625">
        <w:rPr>
          <w:rFonts w:ascii="Calibri" w:eastAsia="Calibri" w:hAnsi="Calibri" w:cs="Calibri"/>
          <w:sz w:val="28"/>
          <w:szCs w:val="22"/>
          <w:u w:val="single"/>
        </w:rPr>
        <w:t>e</w:t>
      </w:r>
      <w:r w:rsidRPr="00406625">
        <w:rPr>
          <w:rFonts w:ascii="Calibri" w:eastAsia="Calibri" w:hAnsi="Calibri" w:cs="Calibri"/>
          <w:spacing w:val="1"/>
          <w:sz w:val="28"/>
          <w:szCs w:val="22"/>
          <w:u w:val="single"/>
        </w:rPr>
        <w:t xml:space="preserve"> </w:t>
      </w:r>
      <w:r w:rsidRPr="00406625">
        <w:rPr>
          <w:rFonts w:ascii="Calibri" w:eastAsia="Calibri" w:hAnsi="Calibri" w:cs="Calibri"/>
          <w:spacing w:val="-1"/>
          <w:sz w:val="28"/>
          <w:szCs w:val="22"/>
          <w:u w:val="single"/>
        </w:rPr>
        <w:t>D</w:t>
      </w:r>
      <w:r w:rsidRPr="00406625">
        <w:rPr>
          <w:rFonts w:ascii="Calibri" w:eastAsia="Calibri" w:hAnsi="Calibri" w:cs="Calibri"/>
          <w:sz w:val="28"/>
          <w:szCs w:val="22"/>
          <w:u w:val="single"/>
        </w:rPr>
        <w:t>esign</w:t>
      </w:r>
      <w:r w:rsidRPr="00406625">
        <w:rPr>
          <w:rFonts w:ascii="Calibri" w:eastAsia="Calibri" w:hAnsi="Calibri" w:cs="Calibri"/>
          <w:spacing w:val="-31"/>
          <w:sz w:val="28"/>
          <w:szCs w:val="22"/>
          <w:u w:val="single"/>
        </w:rPr>
        <w:t xml:space="preserve"> </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 xml:space="preserve"> </w:t>
      </w:r>
      <w:r w:rsidRPr="00406625">
        <w:rPr>
          <w:rFonts w:ascii="Calibri" w:eastAsia="Calibri" w:hAnsi="Calibri" w:cs="Calibri"/>
          <w:sz w:val="28"/>
          <w:szCs w:val="22"/>
          <w:u w:val="single"/>
        </w:rPr>
        <w:t>8</w:t>
      </w:r>
    </w:p>
    <w:p w:rsidR="00840C9E" w:rsidRPr="00406625" w:rsidRDefault="00840C9E">
      <w:pPr>
        <w:spacing w:before="9" w:line="120" w:lineRule="exact"/>
        <w:rPr>
          <w:sz w:val="16"/>
          <w:szCs w:val="13"/>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z w:val="28"/>
          <w:szCs w:val="22"/>
          <w:u w:val="single"/>
        </w:rPr>
        <w:t>A</w:t>
      </w:r>
      <w:r w:rsidRPr="00406625">
        <w:rPr>
          <w:rFonts w:ascii="Calibri" w:eastAsia="Calibri" w:hAnsi="Calibri" w:cs="Calibri"/>
          <w:spacing w:val="-1"/>
          <w:sz w:val="28"/>
          <w:szCs w:val="22"/>
          <w:u w:val="single"/>
        </w:rPr>
        <w:t>pp</w:t>
      </w:r>
      <w:r w:rsidRPr="00406625">
        <w:rPr>
          <w:rFonts w:ascii="Calibri" w:eastAsia="Calibri" w:hAnsi="Calibri" w:cs="Calibri"/>
          <w:sz w:val="28"/>
          <w:szCs w:val="22"/>
          <w:u w:val="single"/>
        </w:rPr>
        <w:t>licati</w:t>
      </w:r>
      <w:r w:rsidRPr="00406625">
        <w:rPr>
          <w:rFonts w:ascii="Calibri" w:eastAsia="Calibri" w:hAnsi="Calibri" w:cs="Calibri"/>
          <w:spacing w:val="1"/>
          <w:sz w:val="28"/>
          <w:szCs w:val="22"/>
          <w:u w:val="single"/>
        </w:rPr>
        <w:t>o</w:t>
      </w:r>
      <w:r w:rsidRPr="00406625">
        <w:rPr>
          <w:rFonts w:ascii="Calibri" w:eastAsia="Calibri" w:hAnsi="Calibri" w:cs="Calibri"/>
          <w:sz w:val="28"/>
          <w:szCs w:val="22"/>
          <w:u w:val="single"/>
        </w:rPr>
        <w:t>n</w:t>
      </w:r>
      <w:r w:rsidRPr="00406625">
        <w:rPr>
          <w:rFonts w:ascii="Calibri" w:eastAsia="Calibri" w:hAnsi="Calibri" w:cs="Calibri"/>
          <w:spacing w:val="-1"/>
          <w:sz w:val="28"/>
          <w:szCs w:val="22"/>
          <w:u w:val="single"/>
        </w:rPr>
        <w:t xml:space="preserve"> W</w:t>
      </w:r>
      <w:r w:rsidRPr="00406625">
        <w:rPr>
          <w:rFonts w:ascii="Calibri" w:eastAsia="Calibri" w:hAnsi="Calibri" w:cs="Calibri"/>
          <w:spacing w:val="1"/>
          <w:sz w:val="28"/>
          <w:szCs w:val="22"/>
          <w:u w:val="single"/>
        </w:rPr>
        <w:t>o</w:t>
      </w:r>
      <w:r w:rsidRPr="00406625">
        <w:rPr>
          <w:rFonts w:ascii="Calibri" w:eastAsia="Calibri" w:hAnsi="Calibri" w:cs="Calibri"/>
          <w:sz w:val="28"/>
          <w:szCs w:val="22"/>
          <w:u w:val="single"/>
        </w:rPr>
        <w:t>rk</w:t>
      </w:r>
      <w:r w:rsidRPr="00406625">
        <w:rPr>
          <w:rFonts w:ascii="Calibri" w:eastAsia="Calibri" w:hAnsi="Calibri" w:cs="Calibri"/>
          <w:spacing w:val="-2"/>
          <w:sz w:val="28"/>
          <w:szCs w:val="22"/>
          <w:u w:val="single"/>
        </w:rPr>
        <w:t xml:space="preserve"> </w:t>
      </w:r>
      <w:r w:rsidRPr="00406625">
        <w:rPr>
          <w:rFonts w:ascii="Calibri" w:eastAsia="Calibri" w:hAnsi="Calibri" w:cs="Calibri"/>
          <w:sz w:val="28"/>
          <w:szCs w:val="22"/>
          <w:u w:val="single"/>
        </w:rPr>
        <w:t>Fl</w:t>
      </w:r>
      <w:r w:rsidRPr="00406625">
        <w:rPr>
          <w:rFonts w:ascii="Calibri" w:eastAsia="Calibri" w:hAnsi="Calibri" w:cs="Calibri"/>
          <w:spacing w:val="-2"/>
          <w:sz w:val="28"/>
          <w:szCs w:val="22"/>
          <w:u w:val="single"/>
        </w:rPr>
        <w:t>o</w:t>
      </w:r>
      <w:r w:rsidRPr="00406625">
        <w:rPr>
          <w:rFonts w:ascii="Calibri" w:eastAsia="Calibri" w:hAnsi="Calibri" w:cs="Calibri"/>
          <w:sz w:val="28"/>
          <w:szCs w:val="22"/>
          <w:u w:val="single"/>
        </w:rPr>
        <w:t>w</w:t>
      </w:r>
      <w:r w:rsidRPr="00406625">
        <w:rPr>
          <w:rFonts w:ascii="Calibri" w:eastAsia="Calibri" w:hAnsi="Calibri" w:cs="Calibri"/>
          <w:spacing w:val="-18"/>
          <w:sz w:val="28"/>
          <w:szCs w:val="22"/>
          <w:u w:val="single"/>
        </w:rPr>
        <w:t xml:space="preserve"> </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5"/>
          <w:sz w:val="28"/>
          <w:szCs w:val="22"/>
          <w:u w:val="single"/>
        </w:rPr>
        <w:t xml:space="preserve"> </w:t>
      </w:r>
      <w:r w:rsidRPr="00406625">
        <w:rPr>
          <w:rFonts w:ascii="Calibri" w:eastAsia="Calibri" w:hAnsi="Calibri" w:cs="Calibri"/>
          <w:sz w:val="28"/>
          <w:szCs w:val="22"/>
          <w:u w:val="single"/>
        </w:rPr>
        <w:t>9</w:t>
      </w:r>
    </w:p>
    <w:p w:rsidR="00840C9E" w:rsidRPr="00406625" w:rsidRDefault="00840C9E">
      <w:pPr>
        <w:spacing w:before="9" w:line="120" w:lineRule="exact"/>
        <w:rPr>
          <w:sz w:val="16"/>
          <w:szCs w:val="13"/>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z w:val="28"/>
          <w:szCs w:val="22"/>
          <w:u w:val="single"/>
        </w:rPr>
        <w:t>Screens</w:t>
      </w:r>
      <w:r w:rsidRPr="00406625">
        <w:rPr>
          <w:rFonts w:ascii="Calibri" w:eastAsia="Calibri" w:hAnsi="Calibri" w:cs="Calibri"/>
          <w:spacing w:val="-1"/>
          <w:sz w:val="28"/>
          <w:szCs w:val="22"/>
          <w:u w:val="single"/>
        </w:rPr>
        <w:t>ho</w:t>
      </w:r>
      <w:r w:rsidRPr="00406625">
        <w:rPr>
          <w:rFonts w:ascii="Calibri" w:eastAsia="Calibri" w:hAnsi="Calibri" w:cs="Calibri"/>
          <w:sz w:val="28"/>
          <w:szCs w:val="22"/>
          <w:u w:val="single"/>
        </w:rPr>
        <w:t>ts</w:t>
      </w:r>
      <w:r w:rsidRPr="00406625">
        <w:rPr>
          <w:rFonts w:ascii="Calibri" w:eastAsia="Calibri" w:hAnsi="Calibri" w:cs="Calibri"/>
          <w:spacing w:val="-13"/>
          <w:sz w:val="28"/>
          <w:szCs w:val="22"/>
          <w:u w:val="single"/>
        </w:rPr>
        <w:t xml:space="preserve"> </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6"/>
          <w:sz w:val="28"/>
          <w:szCs w:val="22"/>
          <w:u w:val="single"/>
        </w:rPr>
        <w:t xml:space="preserve"> </w:t>
      </w:r>
      <w:r w:rsidRPr="00406625">
        <w:rPr>
          <w:rFonts w:ascii="Calibri" w:eastAsia="Calibri" w:hAnsi="Calibri" w:cs="Calibri"/>
          <w:spacing w:val="1"/>
          <w:sz w:val="28"/>
          <w:szCs w:val="22"/>
          <w:u w:val="single"/>
        </w:rPr>
        <w:t>10</w:t>
      </w:r>
    </w:p>
    <w:p w:rsidR="00840C9E" w:rsidRPr="00406625" w:rsidRDefault="00840C9E">
      <w:pPr>
        <w:spacing w:before="2" w:line="140" w:lineRule="exact"/>
        <w:rPr>
          <w:sz w:val="18"/>
          <w:szCs w:val="14"/>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z w:val="28"/>
          <w:szCs w:val="22"/>
          <w:u w:val="single"/>
        </w:rPr>
        <w:t>F</w:t>
      </w:r>
      <w:r w:rsidRPr="00406625">
        <w:rPr>
          <w:rFonts w:ascii="Calibri" w:eastAsia="Calibri" w:hAnsi="Calibri" w:cs="Calibri"/>
          <w:spacing w:val="-2"/>
          <w:sz w:val="28"/>
          <w:szCs w:val="22"/>
          <w:u w:val="single"/>
        </w:rPr>
        <w:t>u</w:t>
      </w:r>
      <w:r w:rsidRPr="00406625">
        <w:rPr>
          <w:rFonts w:ascii="Calibri" w:eastAsia="Calibri" w:hAnsi="Calibri" w:cs="Calibri"/>
          <w:sz w:val="28"/>
          <w:szCs w:val="22"/>
          <w:u w:val="single"/>
        </w:rPr>
        <w:t>ture Sc</w:t>
      </w:r>
      <w:r w:rsidRPr="00406625">
        <w:rPr>
          <w:rFonts w:ascii="Calibri" w:eastAsia="Calibri" w:hAnsi="Calibri" w:cs="Calibri"/>
          <w:spacing w:val="1"/>
          <w:sz w:val="28"/>
          <w:szCs w:val="22"/>
          <w:u w:val="single"/>
        </w:rPr>
        <w:t>o</w:t>
      </w:r>
      <w:r w:rsidRPr="00406625">
        <w:rPr>
          <w:rFonts w:ascii="Calibri" w:eastAsia="Calibri" w:hAnsi="Calibri" w:cs="Calibri"/>
          <w:spacing w:val="-3"/>
          <w:sz w:val="28"/>
          <w:szCs w:val="22"/>
          <w:u w:val="single"/>
        </w:rPr>
        <w:t>p</w:t>
      </w:r>
      <w:r w:rsidRPr="00406625">
        <w:rPr>
          <w:rFonts w:ascii="Calibri" w:eastAsia="Calibri" w:hAnsi="Calibri" w:cs="Calibri"/>
          <w:sz w:val="28"/>
          <w:szCs w:val="22"/>
          <w:u w:val="single"/>
        </w:rPr>
        <w:t>e</w:t>
      </w:r>
      <w:r w:rsidRPr="00406625">
        <w:rPr>
          <w:rFonts w:ascii="Calibri" w:eastAsia="Calibri" w:hAnsi="Calibri" w:cs="Calibri"/>
          <w:spacing w:val="1"/>
          <w:sz w:val="28"/>
          <w:szCs w:val="22"/>
          <w:u w:val="single"/>
        </w:rPr>
        <w:t xml:space="preserve"> o</w:t>
      </w:r>
      <w:r w:rsidRPr="00406625">
        <w:rPr>
          <w:rFonts w:ascii="Calibri" w:eastAsia="Calibri" w:hAnsi="Calibri" w:cs="Calibri"/>
          <w:sz w:val="28"/>
          <w:szCs w:val="22"/>
          <w:u w:val="single"/>
        </w:rPr>
        <w:t>f</w:t>
      </w:r>
      <w:r w:rsidRPr="00406625">
        <w:rPr>
          <w:rFonts w:ascii="Calibri" w:eastAsia="Calibri" w:hAnsi="Calibri" w:cs="Calibri"/>
          <w:spacing w:val="-3"/>
          <w:sz w:val="28"/>
          <w:szCs w:val="22"/>
          <w:u w:val="single"/>
        </w:rPr>
        <w:t xml:space="preserve"> </w:t>
      </w:r>
      <w:r w:rsidRPr="00406625">
        <w:rPr>
          <w:rFonts w:ascii="Calibri" w:eastAsia="Calibri" w:hAnsi="Calibri" w:cs="Calibri"/>
          <w:sz w:val="28"/>
          <w:szCs w:val="22"/>
          <w:u w:val="single"/>
        </w:rPr>
        <w:t>I</w:t>
      </w:r>
      <w:r w:rsidRPr="00406625">
        <w:rPr>
          <w:rFonts w:ascii="Calibri" w:eastAsia="Calibri" w:hAnsi="Calibri" w:cs="Calibri"/>
          <w:spacing w:val="1"/>
          <w:sz w:val="28"/>
          <w:szCs w:val="22"/>
          <w:u w:val="single"/>
        </w:rPr>
        <w:t>m</w:t>
      </w:r>
      <w:r w:rsidRPr="00406625">
        <w:rPr>
          <w:rFonts w:ascii="Calibri" w:eastAsia="Calibri" w:hAnsi="Calibri" w:cs="Calibri"/>
          <w:spacing w:val="-1"/>
          <w:sz w:val="28"/>
          <w:szCs w:val="22"/>
          <w:u w:val="single"/>
        </w:rPr>
        <w:t>p</w:t>
      </w:r>
      <w:r w:rsidRPr="00406625">
        <w:rPr>
          <w:rFonts w:ascii="Calibri" w:eastAsia="Calibri" w:hAnsi="Calibri" w:cs="Calibri"/>
          <w:spacing w:val="-3"/>
          <w:sz w:val="28"/>
          <w:szCs w:val="22"/>
          <w:u w:val="single"/>
        </w:rPr>
        <w:t>r</w:t>
      </w:r>
      <w:r w:rsidRPr="00406625">
        <w:rPr>
          <w:rFonts w:ascii="Calibri" w:eastAsia="Calibri" w:hAnsi="Calibri" w:cs="Calibri"/>
          <w:spacing w:val="-1"/>
          <w:sz w:val="28"/>
          <w:szCs w:val="22"/>
          <w:u w:val="single"/>
        </w:rPr>
        <w:t>o</w:t>
      </w:r>
      <w:r w:rsidRPr="00406625">
        <w:rPr>
          <w:rFonts w:ascii="Calibri" w:eastAsia="Calibri" w:hAnsi="Calibri" w:cs="Calibri"/>
          <w:spacing w:val="1"/>
          <w:sz w:val="28"/>
          <w:szCs w:val="22"/>
          <w:u w:val="single"/>
        </w:rPr>
        <w:t>v</w:t>
      </w:r>
      <w:r w:rsidRPr="00406625">
        <w:rPr>
          <w:rFonts w:ascii="Calibri" w:eastAsia="Calibri" w:hAnsi="Calibri" w:cs="Calibri"/>
          <w:spacing w:val="-2"/>
          <w:sz w:val="28"/>
          <w:szCs w:val="22"/>
          <w:u w:val="single"/>
        </w:rPr>
        <w:t>e</w:t>
      </w:r>
      <w:r w:rsidRPr="00406625">
        <w:rPr>
          <w:rFonts w:ascii="Calibri" w:eastAsia="Calibri" w:hAnsi="Calibri" w:cs="Calibri"/>
          <w:spacing w:val="-1"/>
          <w:sz w:val="28"/>
          <w:szCs w:val="22"/>
          <w:u w:val="single"/>
        </w:rPr>
        <w:t>m</w:t>
      </w:r>
      <w:r w:rsidRPr="00406625">
        <w:rPr>
          <w:rFonts w:ascii="Calibri" w:eastAsia="Calibri" w:hAnsi="Calibri" w:cs="Calibri"/>
          <w:sz w:val="28"/>
          <w:szCs w:val="22"/>
          <w:u w:val="single"/>
        </w:rPr>
        <w:t>ent</w:t>
      </w:r>
      <w:r w:rsidRPr="00406625">
        <w:rPr>
          <w:rFonts w:ascii="Calibri" w:eastAsia="Calibri" w:hAnsi="Calibri" w:cs="Calibri"/>
          <w:spacing w:val="9"/>
          <w:sz w:val="28"/>
          <w:szCs w:val="22"/>
          <w:u w:val="single"/>
        </w:rPr>
        <w:t>s</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6"/>
          <w:sz w:val="28"/>
          <w:szCs w:val="22"/>
          <w:u w:val="single"/>
        </w:rPr>
        <w:t xml:space="preserve"> </w:t>
      </w:r>
      <w:r w:rsidRPr="00406625">
        <w:rPr>
          <w:rFonts w:ascii="Calibri" w:eastAsia="Calibri" w:hAnsi="Calibri" w:cs="Calibri"/>
          <w:spacing w:val="1"/>
          <w:sz w:val="28"/>
          <w:szCs w:val="22"/>
          <w:u w:val="single"/>
        </w:rPr>
        <w:t>11</w:t>
      </w:r>
    </w:p>
    <w:p w:rsidR="00840C9E" w:rsidRPr="00406625" w:rsidRDefault="00840C9E">
      <w:pPr>
        <w:spacing w:before="9" w:line="120" w:lineRule="exact"/>
        <w:rPr>
          <w:sz w:val="16"/>
          <w:szCs w:val="13"/>
          <w:u w:val="single"/>
        </w:rPr>
      </w:pPr>
    </w:p>
    <w:p w:rsidR="00840C9E" w:rsidRPr="00406625" w:rsidRDefault="006116DF">
      <w:pPr>
        <w:ind w:left="1279"/>
        <w:rPr>
          <w:rFonts w:ascii="Calibri" w:eastAsia="Calibri" w:hAnsi="Calibri" w:cs="Calibri"/>
          <w:sz w:val="28"/>
          <w:szCs w:val="22"/>
          <w:u w:val="single"/>
        </w:rPr>
      </w:pPr>
      <w:r w:rsidRPr="00406625">
        <w:rPr>
          <w:rFonts w:ascii="Calibri" w:eastAsia="Calibri" w:hAnsi="Calibri" w:cs="Calibri"/>
          <w:sz w:val="28"/>
          <w:szCs w:val="22"/>
          <w:u w:val="single"/>
        </w:rPr>
        <w:t>C</w:t>
      </w:r>
      <w:r w:rsidRPr="00406625">
        <w:rPr>
          <w:rFonts w:ascii="Calibri" w:eastAsia="Calibri" w:hAnsi="Calibri" w:cs="Calibri"/>
          <w:spacing w:val="1"/>
          <w:sz w:val="28"/>
          <w:szCs w:val="22"/>
          <w:u w:val="single"/>
        </w:rPr>
        <w:t>o</w:t>
      </w:r>
      <w:r w:rsidRPr="00406625">
        <w:rPr>
          <w:rFonts w:ascii="Calibri" w:eastAsia="Calibri" w:hAnsi="Calibri" w:cs="Calibri"/>
          <w:spacing w:val="-1"/>
          <w:sz w:val="28"/>
          <w:szCs w:val="22"/>
          <w:u w:val="single"/>
        </w:rPr>
        <w:t>d</w:t>
      </w:r>
      <w:r w:rsidRPr="00406625">
        <w:rPr>
          <w:rFonts w:ascii="Calibri" w:eastAsia="Calibri" w:hAnsi="Calibri" w:cs="Calibri"/>
          <w:spacing w:val="-2"/>
          <w:sz w:val="28"/>
          <w:szCs w:val="22"/>
          <w:u w:val="single"/>
        </w:rPr>
        <w:t>e</w:t>
      </w:r>
      <w:r w:rsidRPr="00406625">
        <w:rPr>
          <w:rFonts w:ascii="Calibri" w:eastAsia="Calibri" w:hAnsi="Calibri" w:cs="Calibri"/>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7"/>
          <w:sz w:val="28"/>
          <w:szCs w:val="22"/>
          <w:u w:val="single"/>
        </w:rPr>
        <w:t xml:space="preserve"> </w:t>
      </w:r>
      <w:r w:rsidRPr="00406625">
        <w:rPr>
          <w:rFonts w:ascii="Calibri" w:eastAsia="Calibri" w:hAnsi="Calibri" w:cs="Calibri"/>
          <w:spacing w:val="1"/>
          <w:sz w:val="28"/>
          <w:szCs w:val="22"/>
          <w:u w:val="single"/>
        </w:rPr>
        <w:t>12</w:t>
      </w:r>
    </w:p>
    <w:p w:rsidR="00840C9E" w:rsidRPr="00406625" w:rsidRDefault="00840C9E">
      <w:pPr>
        <w:spacing w:before="9" w:line="120" w:lineRule="exact"/>
        <w:rPr>
          <w:sz w:val="16"/>
          <w:szCs w:val="13"/>
          <w:u w:val="single"/>
        </w:rPr>
      </w:pPr>
    </w:p>
    <w:p w:rsidR="00840C9E" w:rsidRPr="00406625" w:rsidRDefault="006116DF">
      <w:pPr>
        <w:ind w:left="1279"/>
        <w:rPr>
          <w:rFonts w:ascii="Calibri" w:eastAsia="Calibri" w:hAnsi="Calibri" w:cs="Calibri"/>
          <w:sz w:val="28"/>
          <w:szCs w:val="22"/>
          <w:u w:val="single"/>
        </w:rPr>
        <w:sectPr w:rsidR="00840C9E" w:rsidRPr="00406625">
          <w:pgSz w:w="11920" w:h="16840"/>
          <w:pgMar w:top="1360" w:right="160" w:bottom="280" w:left="140" w:header="567" w:footer="846" w:gutter="0"/>
          <w:cols w:space="720"/>
        </w:sectPr>
      </w:pPr>
      <w:r w:rsidRPr="00406625">
        <w:rPr>
          <w:rFonts w:ascii="Calibri" w:eastAsia="Calibri" w:hAnsi="Calibri" w:cs="Calibri"/>
          <w:sz w:val="28"/>
          <w:szCs w:val="22"/>
          <w:u w:val="single"/>
        </w:rPr>
        <w:t>Certifica</w:t>
      </w:r>
      <w:r w:rsidRPr="00406625">
        <w:rPr>
          <w:rFonts w:ascii="Calibri" w:eastAsia="Calibri" w:hAnsi="Calibri" w:cs="Calibri"/>
          <w:spacing w:val="-2"/>
          <w:sz w:val="28"/>
          <w:szCs w:val="22"/>
          <w:u w:val="single"/>
        </w:rPr>
        <w:t>t</w:t>
      </w:r>
      <w:r w:rsidRPr="00406625">
        <w:rPr>
          <w:rFonts w:ascii="Calibri" w:eastAsia="Calibri" w:hAnsi="Calibri" w:cs="Calibri"/>
          <w:sz w:val="28"/>
          <w:szCs w:val="22"/>
          <w:u w:val="single"/>
        </w:rPr>
        <w:t>e</w:t>
      </w:r>
      <w:r w:rsidRPr="00406625">
        <w:rPr>
          <w:rFonts w:ascii="Calibri" w:eastAsia="Calibri" w:hAnsi="Calibri" w:cs="Calibri"/>
          <w:spacing w:val="-23"/>
          <w:sz w:val="28"/>
          <w:szCs w:val="22"/>
          <w:u w:val="single"/>
        </w:rPr>
        <w:t xml:space="preserve"> </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4"/>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3"/>
          <w:sz w:val="28"/>
          <w:szCs w:val="22"/>
          <w:u w:val="single"/>
        </w:rPr>
        <w:t>.</w:t>
      </w:r>
      <w:r w:rsidRPr="00406625">
        <w:rPr>
          <w:rFonts w:ascii="Calibri" w:eastAsia="Calibri" w:hAnsi="Calibri" w:cs="Calibri"/>
          <w:sz w:val="28"/>
          <w:szCs w:val="22"/>
          <w:u w:val="single"/>
        </w:rPr>
        <w:t>..............</w:t>
      </w:r>
      <w:r w:rsidRPr="00406625">
        <w:rPr>
          <w:rFonts w:ascii="Calibri" w:eastAsia="Calibri" w:hAnsi="Calibri" w:cs="Calibri"/>
          <w:spacing w:val="-6"/>
          <w:sz w:val="28"/>
          <w:szCs w:val="22"/>
          <w:u w:val="single"/>
        </w:rPr>
        <w:t xml:space="preserve"> </w:t>
      </w:r>
      <w:r w:rsidRPr="00406625">
        <w:rPr>
          <w:rFonts w:ascii="Calibri" w:eastAsia="Calibri" w:hAnsi="Calibri" w:cs="Calibri"/>
          <w:spacing w:val="1"/>
          <w:sz w:val="28"/>
          <w:szCs w:val="22"/>
          <w:u w:val="single"/>
        </w:rPr>
        <w:t>13</w:t>
      </w: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11" w:line="240" w:lineRule="exact"/>
        <w:rPr>
          <w:sz w:val="24"/>
          <w:szCs w:val="24"/>
          <w:u w:val="single"/>
        </w:rPr>
      </w:pPr>
    </w:p>
    <w:p w:rsidR="00840C9E" w:rsidRPr="002839F6" w:rsidRDefault="006116DF">
      <w:pPr>
        <w:spacing w:line="540" w:lineRule="exact"/>
        <w:ind w:left="3759"/>
        <w:rPr>
          <w:rFonts w:ascii="Cambria" w:eastAsia="Cambria" w:hAnsi="Cambria" w:cs="Cambria"/>
          <w:sz w:val="48"/>
          <w:szCs w:val="48"/>
          <w:u w:val="single"/>
        </w:rPr>
      </w:pPr>
      <w:r w:rsidRPr="002839F6">
        <w:rPr>
          <w:rFonts w:ascii="Cambria" w:eastAsia="Cambria" w:hAnsi="Cambria" w:cs="Cambria"/>
          <w:b/>
          <w:color w:val="365F91"/>
          <w:sz w:val="48"/>
          <w:szCs w:val="48"/>
          <w:u w:val="single"/>
        </w:rPr>
        <w:t>Ac</w:t>
      </w:r>
      <w:r w:rsidRPr="002839F6">
        <w:rPr>
          <w:rFonts w:ascii="Cambria" w:eastAsia="Cambria" w:hAnsi="Cambria" w:cs="Cambria"/>
          <w:b/>
          <w:color w:val="365F91"/>
          <w:spacing w:val="-1"/>
          <w:sz w:val="48"/>
          <w:szCs w:val="48"/>
          <w:u w:val="single"/>
        </w:rPr>
        <w:t>k</w:t>
      </w:r>
      <w:r w:rsidRPr="002839F6">
        <w:rPr>
          <w:rFonts w:ascii="Cambria" w:eastAsia="Cambria" w:hAnsi="Cambria" w:cs="Cambria"/>
          <w:b/>
          <w:color w:val="365F91"/>
          <w:sz w:val="48"/>
          <w:szCs w:val="48"/>
          <w:u w:val="single"/>
        </w:rPr>
        <w:t>no</w:t>
      </w:r>
      <w:r w:rsidRPr="002839F6">
        <w:rPr>
          <w:rFonts w:ascii="Cambria" w:eastAsia="Cambria" w:hAnsi="Cambria" w:cs="Cambria"/>
          <w:b/>
          <w:color w:val="365F91"/>
          <w:spacing w:val="1"/>
          <w:sz w:val="48"/>
          <w:szCs w:val="48"/>
          <w:u w:val="single"/>
        </w:rPr>
        <w:t>w</w:t>
      </w:r>
      <w:r w:rsidRPr="002839F6">
        <w:rPr>
          <w:rFonts w:ascii="Cambria" w:eastAsia="Cambria" w:hAnsi="Cambria" w:cs="Cambria"/>
          <w:b/>
          <w:color w:val="365F91"/>
          <w:sz w:val="48"/>
          <w:szCs w:val="48"/>
          <w:u w:val="single"/>
        </w:rPr>
        <w:t>ledgement</w:t>
      </w: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10" w:line="260" w:lineRule="exact"/>
        <w:rPr>
          <w:sz w:val="26"/>
          <w:szCs w:val="26"/>
          <w:u w:val="single"/>
        </w:rPr>
      </w:pPr>
    </w:p>
    <w:p w:rsidR="00840C9E" w:rsidRPr="002839F6" w:rsidRDefault="00B92A6E">
      <w:pPr>
        <w:spacing w:line="360" w:lineRule="auto"/>
        <w:ind w:left="1279" w:right="1213"/>
        <w:jc w:val="both"/>
        <w:rPr>
          <w:rFonts w:ascii="Calibri" w:eastAsia="Calibri" w:hAnsi="Calibri" w:cs="Calibri"/>
          <w:sz w:val="22"/>
          <w:szCs w:val="22"/>
          <w:u w:val="single"/>
        </w:rPr>
      </w:pPr>
      <w:r>
        <w:rPr>
          <w:rFonts w:ascii="Calibri" w:eastAsia="Calibri" w:hAnsi="Calibri" w:cs="Calibri"/>
          <w:spacing w:val="2"/>
          <w:sz w:val="22"/>
          <w:szCs w:val="22"/>
          <w:u w:val="single"/>
        </w:rPr>
        <w:t>I</w:t>
      </w:r>
      <w:r w:rsidR="006116DF" w:rsidRPr="002839F6">
        <w:rPr>
          <w:rFonts w:ascii="Calibri" w:eastAsia="Calibri" w:hAnsi="Calibri" w:cs="Calibri"/>
          <w:spacing w:val="2"/>
          <w:sz w:val="22"/>
          <w:szCs w:val="22"/>
          <w:u w:val="single"/>
        </w:rPr>
        <w:t xml:space="preserve"> </w:t>
      </w:r>
      <w:r w:rsidR="006116DF" w:rsidRPr="002839F6">
        <w:rPr>
          <w:rFonts w:ascii="Calibri" w:eastAsia="Calibri" w:hAnsi="Calibri" w:cs="Calibri"/>
          <w:sz w:val="22"/>
          <w:szCs w:val="22"/>
          <w:u w:val="single"/>
        </w:rPr>
        <w:t>take</w:t>
      </w:r>
      <w:r w:rsidR="006116DF" w:rsidRPr="002839F6">
        <w:rPr>
          <w:rFonts w:ascii="Calibri" w:eastAsia="Calibri" w:hAnsi="Calibri" w:cs="Calibri"/>
          <w:spacing w:val="1"/>
          <w:sz w:val="22"/>
          <w:szCs w:val="22"/>
          <w:u w:val="single"/>
        </w:rPr>
        <w:t xml:space="preserve"> </w:t>
      </w:r>
      <w:r w:rsidR="006116DF" w:rsidRPr="002839F6">
        <w:rPr>
          <w:rFonts w:ascii="Calibri" w:eastAsia="Calibri" w:hAnsi="Calibri" w:cs="Calibri"/>
          <w:sz w:val="22"/>
          <w:szCs w:val="22"/>
          <w:u w:val="single"/>
        </w:rPr>
        <w:t>th</w:t>
      </w:r>
      <w:r w:rsidR="006116DF" w:rsidRPr="002839F6">
        <w:rPr>
          <w:rFonts w:ascii="Calibri" w:eastAsia="Calibri" w:hAnsi="Calibri" w:cs="Calibri"/>
          <w:spacing w:val="-1"/>
          <w:sz w:val="22"/>
          <w:szCs w:val="22"/>
          <w:u w:val="single"/>
        </w:rPr>
        <w:t>i</w:t>
      </w:r>
      <w:r w:rsidR="006116DF" w:rsidRPr="002839F6">
        <w:rPr>
          <w:rFonts w:ascii="Calibri" w:eastAsia="Calibri" w:hAnsi="Calibri" w:cs="Calibri"/>
          <w:sz w:val="22"/>
          <w:szCs w:val="22"/>
          <w:u w:val="single"/>
        </w:rPr>
        <w:t xml:space="preserve">s </w:t>
      </w:r>
      <w:r w:rsidR="006116DF" w:rsidRPr="002839F6">
        <w:rPr>
          <w:rFonts w:ascii="Calibri" w:eastAsia="Calibri" w:hAnsi="Calibri" w:cs="Calibri"/>
          <w:spacing w:val="1"/>
          <w:sz w:val="22"/>
          <w:szCs w:val="22"/>
          <w:u w:val="single"/>
        </w:rPr>
        <w:t>o</w:t>
      </w:r>
      <w:r w:rsidR="006116DF" w:rsidRPr="002839F6">
        <w:rPr>
          <w:rFonts w:ascii="Calibri" w:eastAsia="Calibri" w:hAnsi="Calibri" w:cs="Calibri"/>
          <w:spacing w:val="-1"/>
          <w:sz w:val="22"/>
          <w:szCs w:val="22"/>
          <w:u w:val="single"/>
        </w:rPr>
        <w:t>pp</w:t>
      </w:r>
      <w:r w:rsidR="006116DF" w:rsidRPr="002839F6">
        <w:rPr>
          <w:rFonts w:ascii="Calibri" w:eastAsia="Calibri" w:hAnsi="Calibri" w:cs="Calibri"/>
          <w:spacing w:val="1"/>
          <w:sz w:val="22"/>
          <w:szCs w:val="22"/>
          <w:u w:val="single"/>
        </w:rPr>
        <w:t>o</w:t>
      </w:r>
      <w:r w:rsidR="006116DF" w:rsidRPr="002839F6">
        <w:rPr>
          <w:rFonts w:ascii="Calibri" w:eastAsia="Calibri" w:hAnsi="Calibri" w:cs="Calibri"/>
          <w:sz w:val="22"/>
          <w:szCs w:val="22"/>
          <w:u w:val="single"/>
        </w:rPr>
        <w:t>rtu</w:t>
      </w:r>
      <w:r w:rsidR="006116DF" w:rsidRPr="002839F6">
        <w:rPr>
          <w:rFonts w:ascii="Calibri" w:eastAsia="Calibri" w:hAnsi="Calibri" w:cs="Calibri"/>
          <w:spacing w:val="-1"/>
          <w:sz w:val="22"/>
          <w:szCs w:val="22"/>
          <w:u w:val="single"/>
        </w:rPr>
        <w:t>n</w:t>
      </w:r>
      <w:r w:rsidR="006116DF" w:rsidRPr="002839F6">
        <w:rPr>
          <w:rFonts w:ascii="Calibri" w:eastAsia="Calibri" w:hAnsi="Calibri" w:cs="Calibri"/>
          <w:sz w:val="22"/>
          <w:szCs w:val="22"/>
          <w:u w:val="single"/>
        </w:rPr>
        <w:t>i</w:t>
      </w:r>
      <w:r w:rsidR="006116DF" w:rsidRPr="002839F6">
        <w:rPr>
          <w:rFonts w:ascii="Calibri" w:eastAsia="Calibri" w:hAnsi="Calibri" w:cs="Calibri"/>
          <w:spacing w:val="-2"/>
          <w:sz w:val="22"/>
          <w:szCs w:val="22"/>
          <w:u w:val="single"/>
        </w:rPr>
        <w:t>t</w:t>
      </w:r>
      <w:r w:rsidR="006116DF" w:rsidRPr="002839F6">
        <w:rPr>
          <w:rFonts w:ascii="Calibri" w:eastAsia="Calibri" w:hAnsi="Calibri" w:cs="Calibri"/>
          <w:sz w:val="22"/>
          <w:szCs w:val="22"/>
          <w:u w:val="single"/>
        </w:rPr>
        <w:t>y</w:t>
      </w:r>
      <w:r w:rsidR="006116DF" w:rsidRPr="002839F6">
        <w:rPr>
          <w:rFonts w:ascii="Calibri" w:eastAsia="Calibri" w:hAnsi="Calibri" w:cs="Calibri"/>
          <w:spacing w:val="3"/>
          <w:sz w:val="22"/>
          <w:szCs w:val="22"/>
          <w:u w:val="single"/>
        </w:rPr>
        <w:t xml:space="preserve"> </w:t>
      </w:r>
      <w:r w:rsidR="006116DF" w:rsidRPr="002839F6">
        <w:rPr>
          <w:rFonts w:ascii="Calibri" w:eastAsia="Calibri" w:hAnsi="Calibri" w:cs="Calibri"/>
          <w:spacing w:val="-2"/>
          <w:sz w:val="22"/>
          <w:szCs w:val="22"/>
          <w:u w:val="single"/>
        </w:rPr>
        <w:t>t</w:t>
      </w:r>
      <w:r w:rsidR="006116DF" w:rsidRPr="002839F6">
        <w:rPr>
          <w:rFonts w:ascii="Calibri" w:eastAsia="Calibri" w:hAnsi="Calibri" w:cs="Calibri"/>
          <w:sz w:val="22"/>
          <w:szCs w:val="22"/>
          <w:u w:val="single"/>
        </w:rPr>
        <w:t>o</w:t>
      </w:r>
      <w:r w:rsidR="006116DF" w:rsidRPr="002839F6">
        <w:rPr>
          <w:rFonts w:ascii="Calibri" w:eastAsia="Calibri" w:hAnsi="Calibri" w:cs="Calibri"/>
          <w:spacing w:val="1"/>
          <w:sz w:val="22"/>
          <w:szCs w:val="22"/>
          <w:u w:val="single"/>
        </w:rPr>
        <w:t xml:space="preserve"> </w:t>
      </w:r>
      <w:r w:rsidR="006116DF" w:rsidRPr="002839F6">
        <w:rPr>
          <w:rFonts w:ascii="Calibri" w:eastAsia="Calibri" w:hAnsi="Calibri" w:cs="Calibri"/>
          <w:spacing w:val="-2"/>
          <w:sz w:val="22"/>
          <w:szCs w:val="22"/>
          <w:u w:val="single"/>
        </w:rPr>
        <w:t>e</w:t>
      </w:r>
      <w:r w:rsidR="006116DF" w:rsidRPr="002839F6">
        <w:rPr>
          <w:rFonts w:ascii="Calibri" w:eastAsia="Calibri" w:hAnsi="Calibri" w:cs="Calibri"/>
          <w:sz w:val="22"/>
          <w:szCs w:val="22"/>
          <w:u w:val="single"/>
        </w:rPr>
        <w:t xml:space="preserve">xpress </w:t>
      </w:r>
      <w:r w:rsidR="006116DF" w:rsidRPr="002839F6">
        <w:rPr>
          <w:rFonts w:ascii="Calibri" w:eastAsia="Calibri" w:hAnsi="Calibri" w:cs="Calibri"/>
          <w:spacing w:val="1"/>
          <w:sz w:val="22"/>
          <w:szCs w:val="22"/>
          <w:u w:val="single"/>
        </w:rPr>
        <w:t>m</w:t>
      </w:r>
      <w:r w:rsidR="006116DF" w:rsidRPr="002839F6">
        <w:rPr>
          <w:rFonts w:ascii="Calibri" w:eastAsia="Calibri" w:hAnsi="Calibri" w:cs="Calibri"/>
          <w:sz w:val="22"/>
          <w:szCs w:val="22"/>
          <w:u w:val="single"/>
        </w:rPr>
        <w:t>y</w:t>
      </w:r>
      <w:r w:rsidR="006116DF" w:rsidRPr="002839F6">
        <w:rPr>
          <w:rFonts w:ascii="Calibri" w:eastAsia="Calibri" w:hAnsi="Calibri" w:cs="Calibri"/>
          <w:spacing w:val="1"/>
          <w:sz w:val="22"/>
          <w:szCs w:val="22"/>
          <w:u w:val="single"/>
        </w:rPr>
        <w:t xml:space="preserve"> </w:t>
      </w:r>
      <w:r w:rsidR="006116DF" w:rsidRPr="002839F6">
        <w:rPr>
          <w:rFonts w:ascii="Calibri" w:eastAsia="Calibri" w:hAnsi="Calibri" w:cs="Calibri"/>
          <w:spacing w:val="-1"/>
          <w:sz w:val="22"/>
          <w:szCs w:val="22"/>
          <w:u w:val="single"/>
        </w:rPr>
        <w:t>p</w:t>
      </w:r>
      <w:r w:rsidR="006116DF" w:rsidRPr="002839F6">
        <w:rPr>
          <w:rFonts w:ascii="Calibri" w:eastAsia="Calibri" w:hAnsi="Calibri" w:cs="Calibri"/>
          <w:sz w:val="22"/>
          <w:szCs w:val="22"/>
          <w:u w:val="single"/>
        </w:rPr>
        <w:t>r</w:t>
      </w:r>
      <w:r w:rsidR="006116DF" w:rsidRPr="002839F6">
        <w:rPr>
          <w:rFonts w:ascii="Calibri" w:eastAsia="Calibri" w:hAnsi="Calibri" w:cs="Calibri"/>
          <w:spacing w:val="1"/>
          <w:sz w:val="22"/>
          <w:szCs w:val="22"/>
          <w:u w:val="single"/>
        </w:rPr>
        <w:t>o</w:t>
      </w:r>
      <w:r w:rsidR="006116DF" w:rsidRPr="002839F6">
        <w:rPr>
          <w:rFonts w:ascii="Calibri" w:eastAsia="Calibri" w:hAnsi="Calibri" w:cs="Calibri"/>
          <w:spacing w:val="-3"/>
          <w:sz w:val="22"/>
          <w:szCs w:val="22"/>
          <w:u w:val="single"/>
        </w:rPr>
        <w:t>f</w:t>
      </w:r>
      <w:r w:rsidR="006116DF" w:rsidRPr="002839F6">
        <w:rPr>
          <w:rFonts w:ascii="Calibri" w:eastAsia="Calibri" w:hAnsi="Calibri" w:cs="Calibri"/>
          <w:spacing w:val="1"/>
          <w:sz w:val="22"/>
          <w:szCs w:val="22"/>
          <w:u w:val="single"/>
        </w:rPr>
        <w:t>o</w:t>
      </w:r>
      <w:r w:rsidR="006116DF" w:rsidRPr="002839F6">
        <w:rPr>
          <w:rFonts w:ascii="Calibri" w:eastAsia="Calibri" w:hAnsi="Calibri" w:cs="Calibri"/>
          <w:spacing w:val="-1"/>
          <w:sz w:val="22"/>
          <w:szCs w:val="22"/>
          <w:u w:val="single"/>
        </w:rPr>
        <w:t>un</w:t>
      </w:r>
      <w:r w:rsidR="006116DF" w:rsidRPr="002839F6">
        <w:rPr>
          <w:rFonts w:ascii="Calibri" w:eastAsia="Calibri" w:hAnsi="Calibri" w:cs="Calibri"/>
          <w:sz w:val="22"/>
          <w:szCs w:val="22"/>
          <w:u w:val="single"/>
        </w:rPr>
        <w:t>d</w:t>
      </w:r>
      <w:r w:rsidR="006116DF" w:rsidRPr="002839F6">
        <w:rPr>
          <w:rFonts w:ascii="Calibri" w:eastAsia="Calibri" w:hAnsi="Calibri" w:cs="Calibri"/>
          <w:spacing w:val="2"/>
          <w:sz w:val="22"/>
          <w:szCs w:val="22"/>
          <w:u w:val="single"/>
        </w:rPr>
        <w:t xml:space="preserve"> </w:t>
      </w:r>
      <w:r w:rsidR="006116DF" w:rsidRPr="002839F6">
        <w:rPr>
          <w:rFonts w:ascii="Calibri" w:eastAsia="Calibri" w:hAnsi="Calibri" w:cs="Calibri"/>
          <w:spacing w:val="-1"/>
          <w:sz w:val="22"/>
          <w:szCs w:val="22"/>
          <w:u w:val="single"/>
        </w:rPr>
        <w:t>g</w:t>
      </w:r>
      <w:r w:rsidR="006116DF" w:rsidRPr="002839F6">
        <w:rPr>
          <w:rFonts w:ascii="Calibri" w:eastAsia="Calibri" w:hAnsi="Calibri" w:cs="Calibri"/>
          <w:sz w:val="22"/>
          <w:szCs w:val="22"/>
          <w:u w:val="single"/>
        </w:rPr>
        <w:t>rati</w:t>
      </w:r>
      <w:r w:rsidR="006116DF" w:rsidRPr="002839F6">
        <w:rPr>
          <w:rFonts w:ascii="Calibri" w:eastAsia="Calibri" w:hAnsi="Calibri" w:cs="Calibri"/>
          <w:spacing w:val="-2"/>
          <w:sz w:val="22"/>
          <w:szCs w:val="22"/>
          <w:u w:val="single"/>
        </w:rPr>
        <w:t>t</w:t>
      </w:r>
      <w:r w:rsidR="006116DF" w:rsidRPr="002839F6">
        <w:rPr>
          <w:rFonts w:ascii="Calibri" w:eastAsia="Calibri" w:hAnsi="Calibri" w:cs="Calibri"/>
          <w:spacing w:val="-1"/>
          <w:sz w:val="22"/>
          <w:szCs w:val="22"/>
          <w:u w:val="single"/>
        </w:rPr>
        <w:t>ud</w:t>
      </w:r>
      <w:r w:rsidR="006116DF" w:rsidRPr="002839F6">
        <w:rPr>
          <w:rFonts w:ascii="Calibri" w:eastAsia="Calibri" w:hAnsi="Calibri" w:cs="Calibri"/>
          <w:sz w:val="22"/>
          <w:szCs w:val="22"/>
          <w:u w:val="single"/>
        </w:rPr>
        <w:t>e</w:t>
      </w:r>
      <w:r w:rsidR="006116DF" w:rsidRPr="002839F6">
        <w:rPr>
          <w:rFonts w:ascii="Calibri" w:eastAsia="Calibri" w:hAnsi="Calibri" w:cs="Calibri"/>
          <w:spacing w:val="3"/>
          <w:sz w:val="22"/>
          <w:szCs w:val="22"/>
          <w:u w:val="single"/>
        </w:rPr>
        <w:t xml:space="preserve"> </w:t>
      </w:r>
      <w:r w:rsidR="006116DF" w:rsidRPr="002839F6">
        <w:rPr>
          <w:rFonts w:ascii="Calibri" w:eastAsia="Calibri" w:hAnsi="Calibri" w:cs="Calibri"/>
          <w:sz w:val="22"/>
          <w:szCs w:val="22"/>
          <w:u w:val="single"/>
        </w:rPr>
        <w:t>a</w:t>
      </w:r>
      <w:r w:rsidR="006116DF" w:rsidRPr="002839F6">
        <w:rPr>
          <w:rFonts w:ascii="Calibri" w:eastAsia="Calibri" w:hAnsi="Calibri" w:cs="Calibri"/>
          <w:spacing w:val="-1"/>
          <w:sz w:val="22"/>
          <w:szCs w:val="22"/>
          <w:u w:val="single"/>
        </w:rPr>
        <w:t>n</w:t>
      </w:r>
      <w:r w:rsidR="006116DF" w:rsidRPr="002839F6">
        <w:rPr>
          <w:rFonts w:ascii="Calibri" w:eastAsia="Calibri" w:hAnsi="Calibri" w:cs="Calibri"/>
          <w:sz w:val="22"/>
          <w:szCs w:val="22"/>
          <w:u w:val="single"/>
        </w:rPr>
        <w:t>d</w:t>
      </w:r>
      <w:r w:rsidR="006116DF" w:rsidRPr="002839F6">
        <w:rPr>
          <w:rFonts w:ascii="Calibri" w:eastAsia="Calibri" w:hAnsi="Calibri" w:cs="Calibri"/>
          <w:spacing w:val="2"/>
          <w:sz w:val="22"/>
          <w:szCs w:val="22"/>
          <w:u w:val="single"/>
        </w:rPr>
        <w:t xml:space="preserve"> </w:t>
      </w:r>
      <w:r w:rsidR="006116DF" w:rsidRPr="002839F6">
        <w:rPr>
          <w:rFonts w:ascii="Calibri" w:eastAsia="Calibri" w:hAnsi="Calibri" w:cs="Calibri"/>
          <w:spacing w:val="-1"/>
          <w:sz w:val="22"/>
          <w:szCs w:val="22"/>
          <w:u w:val="single"/>
        </w:rPr>
        <w:t>d</w:t>
      </w:r>
      <w:r w:rsidR="006116DF" w:rsidRPr="002839F6">
        <w:rPr>
          <w:rFonts w:ascii="Calibri" w:eastAsia="Calibri" w:hAnsi="Calibri" w:cs="Calibri"/>
          <w:sz w:val="22"/>
          <w:szCs w:val="22"/>
          <w:u w:val="single"/>
        </w:rPr>
        <w:t>e</w:t>
      </w:r>
      <w:r w:rsidR="006116DF" w:rsidRPr="002839F6">
        <w:rPr>
          <w:rFonts w:ascii="Calibri" w:eastAsia="Calibri" w:hAnsi="Calibri" w:cs="Calibri"/>
          <w:spacing w:val="1"/>
          <w:sz w:val="22"/>
          <w:szCs w:val="22"/>
          <w:u w:val="single"/>
        </w:rPr>
        <w:t>e</w:t>
      </w:r>
      <w:r w:rsidR="006116DF" w:rsidRPr="002839F6">
        <w:rPr>
          <w:rFonts w:ascii="Calibri" w:eastAsia="Calibri" w:hAnsi="Calibri" w:cs="Calibri"/>
          <w:sz w:val="22"/>
          <w:szCs w:val="22"/>
          <w:u w:val="single"/>
        </w:rPr>
        <w:t>p</w:t>
      </w:r>
      <w:r w:rsidR="006116DF" w:rsidRPr="002839F6">
        <w:rPr>
          <w:rFonts w:ascii="Calibri" w:eastAsia="Calibri" w:hAnsi="Calibri" w:cs="Calibri"/>
          <w:spacing w:val="2"/>
          <w:sz w:val="22"/>
          <w:szCs w:val="22"/>
          <w:u w:val="single"/>
        </w:rPr>
        <w:t xml:space="preserve"> </w:t>
      </w:r>
      <w:r w:rsidR="006116DF" w:rsidRPr="002839F6">
        <w:rPr>
          <w:rFonts w:ascii="Calibri" w:eastAsia="Calibri" w:hAnsi="Calibri" w:cs="Calibri"/>
          <w:spacing w:val="-3"/>
          <w:sz w:val="22"/>
          <w:szCs w:val="22"/>
          <w:u w:val="single"/>
        </w:rPr>
        <w:t>r</w:t>
      </w:r>
      <w:r w:rsidR="006116DF" w:rsidRPr="002839F6">
        <w:rPr>
          <w:rFonts w:ascii="Calibri" w:eastAsia="Calibri" w:hAnsi="Calibri" w:cs="Calibri"/>
          <w:sz w:val="22"/>
          <w:szCs w:val="22"/>
          <w:u w:val="single"/>
        </w:rPr>
        <w:t>ega</w:t>
      </w:r>
      <w:r w:rsidR="006116DF" w:rsidRPr="002839F6">
        <w:rPr>
          <w:rFonts w:ascii="Calibri" w:eastAsia="Calibri" w:hAnsi="Calibri" w:cs="Calibri"/>
          <w:spacing w:val="-1"/>
          <w:sz w:val="22"/>
          <w:szCs w:val="22"/>
          <w:u w:val="single"/>
        </w:rPr>
        <w:t>rd</w:t>
      </w:r>
      <w:r w:rsidR="006116DF" w:rsidRPr="002839F6">
        <w:rPr>
          <w:rFonts w:ascii="Calibri" w:eastAsia="Calibri" w:hAnsi="Calibri" w:cs="Calibri"/>
          <w:sz w:val="22"/>
          <w:szCs w:val="22"/>
          <w:u w:val="single"/>
        </w:rPr>
        <w:t>s</w:t>
      </w:r>
      <w:r w:rsidR="006116DF" w:rsidRPr="002839F6">
        <w:rPr>
          <w:rFonts w:ascii="Calibri" w:eastAsia="Calibri" w:hAnsi="Calibri" w:cs="Calibri"/>
          <w:spacing w:val="3"/>
          <w:sz w:val="22"/>
          <w:szCs w:val="22"/>
          <w:u w:val="single"/>
        </w:rPr>
        <w:t xml:space="preserve"> </w:t>
      </w:r>
      <w:r w:rsidR="006116DF" w:rsidRPr="002839F6">
        <w:rPr>
          <w:rFonts w:ascii="Calibri" w:eastAsia="Calibri" w:hAnsi="Calibri" w:cs="Calibri"/>
          <w:spacing w:val="-2"/>
          <w:sz w:val="22"/>
          <w:szCs w:val="22"/>
          <w:u w:val="single"/>
        </w:rPr>
        <w:t>t</w:t>
      </w:r>
      <w:r w:rsidR="006116DF" w:rsidRPr="002839F6">
        <w:rPr>
          <w:rFonts w:ascii="Calibri" w:eastAsia="Calibri" w:hAnsi="Calibri" w:cs="Calibri"/>
          <w:sz w:val="22"/>
          <w:szCs w:val="22"/>
          <w:u w:val="single"/>
        </w:rPr>
        <w:t>o</w:t>
      </w:r>
      <w:r w:rsidR="006116DF" w:rsidRPr="002839F6">
        <w:rPr>
          <w:rFonts w:ascii="Calibri" w:eastAsia="Calibri" w:hAnsi="Calibri" w:cs="Calibri"/>
          <w:spacing w:val="1"/>
          <w:sz w:val="22"/>
          <w:szCs w:val="22"/>
          <w:u w:val="single"/>
        </w:rPr>
        <w:t xml:space="preserve"> </w:t>
      </w:r>
      <w:r w:rsidR="006116DF" w:rsidRPr="002839F6">
        <w:rPr>
          <w:rFonts w:ascii="Calibri" w:eastAsia="Calibri" w:hAnsi="Calibri" w:cs="Calibri"/>
          <w:spacing w:val="1"/>
          <w:sz w:val="22"/>
          <w:szCs w:val="22"/>
          <w:u w:val="single"/>
        </w:rPr>
        <w:t>m</w:t>
      </w:r>
      <w:r w:rsidR="006116DF" w:rsidRPr="002839F6">
        <w:rPr>
          <w:rFonts w:ascii="Calibri" w:eastAsia="Calibri" w:hAnsi="Calibri" w:cs="Calibri"/>
          <w:sz w:val="22"/>
          <w:szCs w:val="22"/>
          <w:u w:val="single"/>
        </w:rPr>
        <w:t>y</w:t>
      </w:r>
      <w:r w:rsidR="006116DF" w:rsidRPr="002839F6">
        <w:rPr>
          <w:rFonts w:ascii="Calibri" w:eastAsia="Calibri" w:hAnsi="Calibri" w:cs="Calibri"/>
          <w:spacing w:val="6"/>
          <w:sz w:val="22"/>
          <w:szCs w:val="22"/>
          <w:u w:val="single"/>
        </w:rPr>
        <w:t xml:space="preserve"> </w:t>
      </w:r>
      <w:r w:rsidR="006116DF" w:rsidRPr="002839F6">
        <w:rPr>
          <w:rFonts w:ascii="Calibri" w:eastAsia="Calibri" w:hAnsi="Calibri" w:cs="Calibri"/>
          <w:sz w:val="22"/>
          <w:szCs w:val="22"/>
          <w:u w:val="single"/>
        </w:rPr>
        <w:t>fac</w:t>
      </w:r>
      <w:r w:rsidR="006116DF" w:rsidRPr="002839F6">
        <w:rPr>
          <w:rFonts w:ascii="Calibri" w:eastAsia="Calibri" w:hAnsi="Calibri" w:cs="Calibri"/>
          <w:spacing w:val="-1"/>
          <w:sz w:val="22"/>
          <w:szCs w:val="22"/>
          <w:u w:val="single"/>
        </w:rPr>
        <w:t>u</w:t>
      </w:r>
      <w:r w:rsidR="006116DF" w:rsidRPr="002839F6">
        <w:rPr>
          <w:rFonts w:ascii="Calibri" w:eastAsia="Calibri" w:hAnsi="Calibri" w:cs="Calibri"/>
          <w:sz w:val="22"/>
          <w:szCs w:val="22"/>
          <w:u w:val="single"/>
        </w:rPr>
        <w:t>l</w:t>
      </w:r>
      <w:r w:rsidR="006116DF" w:rsidRPr="002839F6">
        <w:rPr>
          <w:rFonts w:ascii="Calibri" w:eastAsia="Calibri" w:hAnsi="Calibri" w:cs="Calibri"/>
          <w:spacing w:val="-2"/>
          <w:sz w:val="22"/>
          <w:szCs w:val="22"/>
          <w:u w:val="single"/>
        </w:rPr>
        <w:t>t</w:t>
      </w:r>
      <w:r w:rsidR="006116DF" w:rsidRPr="002839F6">
        <w:rPr>
          <w:rFonts w:ascii="Calibri" w:eastAsia="Calibri" w:hAnsi="Calibri" w:cs="Calibri"/>
          <w:sz w:val="22"/>
          <w:szCs w:val="22"/>
          <w:u w:val="single"/>
        </w:rPr>
        <w:t>y</w:t>
      </w:r>
      <w:r w:rsidR="006116DF" w:rsidRPr="002839F6">
        <w:rPr>
          <w:rFonts w:ascii="Calibri" w:eastAsia="Calibri" w:hAnsi="Calibri" w:cs="Calibri"/>
          <w:spacing w:val="4"/>
          <w:sz w:val="22"/>
          <w:szCs w:val="22"/>
          <w:u w:val="single"/>
        </w:rPr>
        <w:t xml:space="preserve"> </w:t>
      </w:r>
      <w:r>
        <w:rPr>
          <w:rFonts w:ascii="Calibri" w:eastAsia="Calibri" w:hAnsi="Calibri" w:cs="Calibri"/>
          <w:sz w:val="22"/>
          <w:szCs w:val="22"/>
          <w:u w:val="single"/>
        </w:rPr>
        <w:t>(MR. ARNAB CHAKRABORTY</w:t>
      </w:r>
      <w:r w:rsidR="006116DF" w:rsidRPr="002839F6">
        <w:rPr>
          <w:rFonts w:ascii="Calibri" w:eastAsia="Calibri" w:hAnsi="Calibri" w:cs="Calibri"/>
          <w:color w:val="000000"/>
          <w:sz w:val="22"/>
          <w:szCs w:val="22"/>
          <w:u w:val="single"/>
        </w:rPr>
        <w:t>)</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f</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z w:val="22"/>
          <w:szCs w:val="22"/>
          <w:u w:val="single"/>
        </w:rPr>
        <w:t xml:space="preserve">r </w:t>
      </w:r>
      <w:r w:rsidR="006116DF" w:rsidRPr="002839F6">
        <w:rPr>
          <w:rFonts w:ascii="Calibri" w:eastAsia="Calibri" w:hAnsi="Calibri" w:cs="Calibri"/>
          <w:color w:val="000000"/>
          <w:spacing w:val="-1"/>
          <w:sz w:val="22"/>
          <w:szCs w:val="22"/>
          <w:u w:val="single"/>
        </w:rPr>
        <w:t>h</w:t>
      </w:r>
      <w:r w:rsidR="006116DF" w:rsidRPr="002839F6">
        <w:rPr>
          <w:rFonts w:ascii="Calibri" w:eastAsia="Calibri" w:hAnsi="Calibri" w:cs="Calibri"/>
          <w:color w:val="000000"/>
          <w:sz w:val="22"/>
          <w:szCs w:val="22"/>
          <w:u w:val="single"/>
        </w:rPr>
        <w:t>is e</w:t>
      </w:r>
      <w:r w:rsidR="006116DF" w:rsidRPr="002839F6">
        <w:rPr>
          <w:rFonts w:ascii="Calibri" w:eastAsia="Calibri" w:hAnsi="Calibri" w:cs="Calibri"/>
          <w:color w:val="000000"/>
          <w:spacing w:val="-1"/>
          <w:sz w:val="22"/>
          <w:szCs w:val="22"/>
          <w:u w:val="single"/>
        </w:rPr>
        <w:t>x</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pacing w:val="-1"/>
          <w:sz w:val="22"/>
          <w:szCs w:val="22"/>
          <w:u w:val="single"/>
        </w:rPr>
        <w:t>p</w:t>
      </w:r>
      <w:r w:rsidR="006116DF" w:rsidRPr="002839F6">
        <w:rPr>
          <w:rFonts w:ascii="Calibri" w:eastAsia="Calibri" w:hAnsi="Calibri" w:cs="Calibri"/>
          <w:color w:val="000000"/>
          <w:sz w:val="22"/>
          <w:szCs w:val="22"/>
          <w:u w:val="single"/>
        </w:rPr>
        <w:t>la</w:t>
      </w:r>
      <w:r w:rsidR="006116DF" w:rsidRPr="002839F6">
        <w:rPr>
          <w:rFonts w:ascii="Calibri" w:eastAsia="Calibri" w:hAnsi="Calibri" w:cs="Calibri"/>
          <w:color w:val="000000"/>
          <w:spacing w:val="-3"/>
          <w:sz w:val="22"/>
          <w:szCs w:val="22"/>
          <w:u w:val="single"/>
        </w:rPr>
        <w:t>r</w:t>
      </w:r>
      <w:r w:rsidR="006116DF" w:rsidRPr="002839F6">
        <w:rPr>
          <w:rFonts w:ascii="Calibri" w:eastAsia="Calibri" w:hAnsi="Calibri" w:cs="Calibri"/>
          <w:color w:val="000000"/>
          <w:sz w:val="22"/>
          <w:szCs w:val="22"/>
          <w:u w:val="single"/>
        </w:rPr>
        <w:t>y</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gu</w:t>
      </w:r>
      <w:r w:rsidR="006116DF" w:rsidRPr="002839F6">
        <w:rPr>
          <w:rFonts w:ascii="Calibri" w:eastAsia="Calibri" w:hAnsi="Calibri" w:cs="Calibri"/>
          <w:color w:val="000000"/>
          <w:sz w:val="22"/>
          <w:szCs w:val="22"/>
          <w:u w:val="single"/>
        </w:rPr>
        <w:t>i</w:t>
      </w:r>
      <w:r w:rsidR="006116DF" w:rsidRPr="002839F6">
        <w:rPr>
          <w:rFonts w:ascii="Calibri" w:eastAsia="Calibri" w:hAnsi="Calibri" w:cs="Calibri"/>
          <w:color w:val="000000"/>
          <w:spacing w:val="-1"/>
          <w:sz w:val="22"/>
          <w:szCs w:val="22"/>
          <w:u w:val="single"/>
        </w:rPr>
        <w:t>d</w:t>
      </w:r>
      <w:r w:rsidR="006116DF" w:rsidRPr="002839F6">
        <w:rPr>
          <w:rFonts w:ascii="Calibri" w:eastAsia="Calibri" w:hAnsi="Calibri" w:cs="Calibri"/>
          <w:color w:val="000000"/>
          <w:sz w:val="22"/>
          <w:szCs w:val="22"/>
          <w:u w:val="single"/>
        </w:rPr>
        <w:t>a</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ce,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i</w:t>
      </w:r>
      <w:r w:rsidR="006116DF" w:rsidRPr="002839F6">
        <w:rPr>
          <w:rFonts w:ascii="Calibri" w:eastAsia="Calibri" w:hAnsi="Calibri" w:cs="Calibri"/>
          <w:color w:val="000000"/>
          <w:spacing w:val="-2"/>
          <w:sz w:val="22"/>
          <w:szCs w:val="22"/>
          <w:u w:val="single"/>
        </w:rPr>
        <w:t>t</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z w:val="22"/>
          <w:szCs w:val="22"/>
          <w:u w:val="single"/>
        </w:rPr>
        <w:t>ri</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g a</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d c</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stant enc</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u</w:t>
      </w:r>
      <w:r w:rsidR="006116DF" w:rsidRPr="002839F6">
        <w:rPr>
          <w:rFonts w:ascii="Calibri" w:eastAsia="Calibri" w:hAnsi="Calibri" w:cs="Calibri"/>
          <w:color w:val="000000"/>
          <w:sz w:val="22"/>
          <w:szCs w:val="22"/>
          <w:u w:val="single"/>
        </w:rPr>
        <w:t>ra</w:t>
      </w:r>
      <w:r w:rsidR="006116DF" w:rsidRPr="002839F6">
        <w:rPr>
          <w:rFonts w:ascii="Calibri" w:eastAsia="Calibri" w:hAnsi="Calibri" w:cs="Calibri"/>
          <w:color w:val="000000"/>
          <w:spacing w:val="-1"/>
          <w:sz w:val="22"/>
          <w:szCs w:val="22"/>
          <w:u w:val="single"/>
        </w:rPr>
        <w:t>g</w:t>
      </w:r>
      <w:r w:rsidR="006116DF" w:rsidRPr="002839F6">
        <w:rPr>
          <w:rFonts w:ascii="Calibri" w:eastAsia="Calibri" w:hAnsi="Calibri" w:cs="Calibri"/>
          <w:color w:val="000000"/>
          <w:spacing w:val="-2"/>
          <w:sz w:val="22"/>
          <w:szCs w:val="22"/>
          <w:u w:val="single"/>
        </w:rPr>
        <w:t>e</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3"/>
          <w:sz w:val="22"/>
          <w:szCs w:val="22"/>
          <w:u w:val="single"/>
        </w:rPr>
        <w:t>n</w:t>
      </w:r>
      <w:r w:rsidR="006116DF" w:rsidRPr="002839F6">
        <w:rPr>
          <w:rFonts w:ascii="Calibri" w:eastAsia="Calibri" w:hAnsi="Calibri" w:cs="Calibri"/>
          <w:color w:val="000000"/>
          <w:sz w:val="22"/>
          <w:szCs w:val="22"/>
          <w:u w:val="single"/>
        </w:rPr>
        <w:t>t</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thro</w:t>
      </w:r>
      <w:r w:rsidR="006116DF" w:rsidRPr="002839F6">
        <w:rPr>
          <w:rFonts w:ascii="Calibri" w:eastAsia="Calibri" w:hAnsi="Calibri" w:cs="Calibri"/>
          <w:color w:val="000000"/>
          <w:spacing w:val="-1"/>
          <w:sz w:val="22"/>
          <w:szCs w:val="22"/>
          <w:u w:val="single"/>
        </w:rPr>
        <w:t>ughou</w:t>
      </w:r>
      <w:r w:rsidR="006116DF" w:rsidRPr="002839F6">
        <w:rPr>
          <w:rFonts w:ascii="Calibri" w:eastAsia="Calibri" w:hAnsi="Calibri" w:cs="Calibri"/>
          <w:color w:val="000000"/>
          <w:sz w:val="22"/>
          <w:szCs w:val="22"/>
          <w:u w:val="single"/>
        </w:rPr>
        <w:t>t</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the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c</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u</w:t>
      </w:r>
      <w:r w:rsidR="006116DF" w:rsidRPr="002839F6">
        <w:rPr>
          <w:rFonts w:ascii="Calibri" w:eastAsia="Calibri" w:hAnsi="Calibri" w:cs="Calibri"/>
          <w:color w:val="000000"/>
          <w:sz w:val="22"/>
          <w:szCs w:val="22"/>
          <w:u w:val="single"/>
        </w:rPr>
        <w:t>rse</w:t>
      </w:r>
      <w:r w:rsidR="006116DF" w:rsidRPr="002839F6">
        <w:rPr>
          <w:rFonts w:ascii="Calibri" w:eastAsia="Calibri" w:hAnsi="Calibri" w:cs="Calibri"/>
          <w:color w:val="000000"/>
          <w:spacing w:val="1"/>
          <w:sz w:val="22"/>
          <w:szCs w:val="22"/>
          <w:u w:val="single"/>
        </w:rPr>
        <w:t xml:space="preserve"> o</w:t>
      </w:r>
      <w:r w:rsidR="006116DF" w:rsidRPr="002839F6">
        <w:rPr>
          <w:rFonts w:ascii="Calibri" w:eastAsia="Calibri" w:hAnsi="Calibri" w:cs="Calibri"/>
          <w:color w:val="000000"/>
          <w:sz w:val="22"/>
          <w:szCs w:val="22"/>
          <w:u w:val="single"/>
        </w:rPr>
        <w:t>f th</w:t>
      </w:r>
      <w:r w:rsidR="006116DF" w:rsidRPr="002839F6">
        <w:rPr>
          <w:rFonts w:ascii="Calibri" w:eastAsia="Calibri" w:hAnsi="Calibri" w:cs="Calibri"/>
          <w:color w:val="000000"/>
          <w:spacing w:val="-1"/>
          <w:sz w:val="22"/>
          <w:szCs w:val="22"/>
          <w:u w:val="single"/>
        </w:rPr>
        <w:t>i</w:t>
      </w:r>
      <w:r w:rsidR="006116DF" w:rsidRPr="002839F6">
        <w:rPr>
          <w:rFonts w:ascii="Calibri" w:eastAsia="Calibri" w:hAnsi="Calibri" w:cs="Calibri"/>
          <w:color w:val="000000"/>
          <w:sz w:val="22"/>
          <w:szCs w:val="22"/>
          <w:u w:val="single"/>
        </w:rPr>
        <w:t>s</w:t>
      </w:r>
      <w:r w:rsidR="006116DF" w:rsidRPr="002839F6">
        <w:rPr>
          <w:rFonts w:ascii="Calibri" w:eastAsia="Calibri" w:hAnsi="Calibri" w:cs="Calibri"/>
          <w:color w:val="000000"/>
          <w:spacing w:val="3"/>
          <w:sz w:val="22"/>
          <w:szCs w:val="22"/>
          <w:u w:val="single"/>
        </w:rPr>
        <w:t xml:space="preserve"> </w:t>
      </w:r>
      <w:r w:rsidR="006116DF" w:rsidRPr="002839F6">
        <w:rPr>
          <w:rFonts w:ascii="Calibri" w:eastAsia="Calibri" w:hAnsi="Calibri" w:cs="Calibri"/>
          <w:color w:val="000000"/>
          <w:spacing w:val="-1"/>
          <w:sz w:val="22"/>
          <w:szCs w:val="22"/>
          <w:u w:val="single"/>
        </w:rPr>
        <w:t>p</w:t>
      </w:r>
      <w:r w:rsidR="006116DF" w:rsidRPr="002839F6">
        <w:rPr>
          <w:rFonts w:ascii="Calibri" w:eastAsia="Calibri" w:hAnsi="Calibri" w:cs="Calibri"/>
          <w:color w:val="000000"/>
          <w:sz w:val="22"/>
          <w:szCs w:val="22"/>
          <w:u w:val="single"/>
        </w:rPr>
        <w:t>r</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2"/>
          <w:sz w:val="22"/>
          <w:szCs w:val="22"/>
          <w:u w:val="single"/>
        </w:rPr>
        <w:t>j</w:t>
      </w:r>
      <w:r w:rsidR="006116DF" w:rsidRPr="002839F6">
        <w:rPr>
          <w:rFonts w:ascii="Calibri" w:eastAsia="Calibri" w:hAnsi="Calibri" w:cs="Calibri"/>
          <w:color w:val="000000"/>
          <w:sz w:val="22"/>
          <w:szCs w:val="22"/>
          <w:u w:val="single"/>
        </w:rPr>
        <w:t>ec</w:t>
      </w:r>
      <w:r w:rsidR="006116DF" w:rsidRPr="002839F6">
        <w:rPr>
          <w:rFonts w:ascii="Calibri" w:eastAsia="Calibri" w:hAnsi="Calibri" w:cs="Calibri"/>
          <w:color w:val="000000"/>
          <w:spacing w:val="2"/>
          <w:sz w:val="22"/>
          <w:szCs w:val="22"/>
          <w:u w:val="single"/>
        </w:rPr>
        <w:t>t</w:t>
      </w:r>
      <w:r w:rsidR="006116DF" w:rsidRPr="002839F6">
        <w:rPr>
          <w:rFonts w:ascii="Calibri" w:eastAsia="Calibri" w:hAnsi="Calibri" w:cs="Calibri"/>
          <w:color w:val="000000"/>
          <w:sz w:val="22"/>
          <w:szCs w:val="22"/>
          <w:u w:val="single"/>
        </w:rPr>
        <w:t>. The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b</w:t>
      </w:r>
      <w:r w:rsidR="006116DF" w:rsidRPr="002839F6">
        <w:rPr>
          <w:rFonts w:ascii="Calibri" w:eastAsia="Calibri" w:hAnsi="Calibri" w:cs="Calibri"/>
          <w:color w:val="000000"/>
          <w:sz w:val="22"/>
          <w:szCs w:val="22"/>
          <w:u w:val="single"/>
        </w:rPr>
        <w:t>lessi</w:t>
      </w:r>
      <w:r w:rsidR="006116DF" w:rsidRPr="002839F6">
        <w:rPr>
          <w:rFonts w:ascii="Calibri" w:eastAsia="Calibri" w:hAnsi="Calibri" w:cs="Calibri"/>
          <w:color w:val="000000"/>
          <w:spacing w:val="-1"/>
          <w:sz w:val="22"/>
          <w:szCs w:val="22"/>
          <w:u w:val="single"/>
        </w:rPr>
        <w:t>ng</w:t>
      </w:r>
      <w:r w:rsidR="006116DF" w:rsidRPr="002839F6">
        <w:rPr>
          <w:rFonts w:ascii="Calibri" w:eastAsia="Calibri" w:hAnsi="Calibri" w:cs="Calibri"/>
          <w:color w:val="000000"/>
          <w:sz w:val="22"/>
          <w:szCs w:val="22"/>
          <w:u w:val="single"/>
        </w:rPr>
        <w:t>,</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h</w:t>
      </w:r>
      <w:r w:rsidR="006116DF" w:rsidRPr="002839F6">
        <w:rPr>
          <w:rFonts w:ascii="Calibri" w:eastAsia="Calibri" w:hAnsi="Calibri" w:cs="Calibri"/>
          <w:color w:val="000000"/>
          <w:sz w:val="22"/>
          <w:szCs w:val="22"/>
          <w:u w:val="single"/>
        </w:rPr>
        <w:t>elp a</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 xml:space="preserve">d </w:t>
      </w:r>
      <w:r w:rsidR="006116DF" w:rsidRPr="002839F6">
        <w:rPr>
          <w:rFonts w:ascii="Calibri" w:eastAsia="Calibri" w:hAnsi="Calibri" w:cs="Calibri"/>
          <w:color w:val="000000"/>
          <w:spacing w:val="-1"/>
          <w:sz w:val="22"/>
          <w:szCs w:val="22"/>
          <w:u w:val="single"/>
        </w:rPr>
        <w:t>gu</w:t>
      </w:r>
      <w:r w:rsidR="006116DF" w:rsidRPr="002839F6">
        <w:rPr>
          <w:rFonts w:ascii="Calibri" w:eastAsia="Calibri" w:hAnsi="Calibri" w:cs="Calibri"/>
          <w:color w:val="000000"/>
          <w:sz w:val="22"/>
          <w:szCs w:val="22"/>
          <w:u w:val="single"/>
        </w:rPr>
        <w:t>i</w:t>
      </w:r>
      <w:r w:rsidR="006116DF" w:rsidRPr="002839F6">
        <w:rPr>
          <w:rFonts w:ascii="Calibri" w:eastAsia="Calibri" w:hAnsi="Calibri" w:cs="Calibri"/>
          <w:color w:val="000000"/>
          <w:spacing w:val="-1"/>
          <w:sz w:val="22"/>
          <w:szCs w:val="22"/>
          <w:u w:val="single"/>
        </w:rPr>
        <w:t>d</w:t>
      </w:r>
      <w:r w:rsidR="006116DF" w:rsidRPr="002839F6">
        <w:rPr>
          <w:rFonts w:ascii="Calibri" w:eastAsia="Calibri" w:hAnsi="Calibri" w:cs="Calibri"/>
          <w:color w:val="000000"/>
          <w:sz w:val="22"/>
          <w:szCs w:val="22"/>
          <w:u w:val="single"/>
        </w:rPr>
        <w:t>a</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ce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g</w:t>
      </w:r>
      <w:r w:rsidR="006116DF" w:rsidRPr="002839F6">
        <w:rPr>
          <w:rFonts w:ascii="Calibri" w:eastAsia="Calibri" w:hAnsi="Calibri" w:cs="Calibri"/>
          <w:color w:val="000000"/>
          <w:sz w:val="22"/>
          <w:szCs w:val="22"/>
          <w:u w:val="single"/>
        </w:rPr>
        <w:t>iv</w:t>
      </w:r>
      <w:r w:rsidR="006116DF" w:rsidRPr="002839F6">
        <w:rPr>
          <w:rFonts w:ascii="Calibri" w:eastAsia="Calibri" w:hAnsi="Calibri" w:cs="Calibri"/>
          <w:color w:val="000000"/>
          <w:spacing w:val="1"/>
          <w:sz w:val="22"/>
          <w:szCs w:val="22"/>
          <w:u w:val="single"/>
        </w:rPr>
        <w:t>e</w:t>
      </w:r>
      <w:r w:rsidR="006116DF" w:rsidRPr="002839F6">
        <w:rPr>
          <w:rFonts w:ascii="Calibri" w:eastAsia="Calibri" w:hAnsi="Calibri" w:cs="Calibri"/>
          <w:color w:val="000000"/>
          <w:sz w:val="22"/>
          <w:szCs w:val="22"/>
          <w:u w:val="single"/>
        </w:rPr>
        <w:t xml:space="preserve">n </w:t>
      </w:r>
      <w:r w:rsidR="006116DF" w:rsidRPr="002839F6">
        <w:rPr>
          <w:rFonts w:ascii="Calibri" w:eastAsia="Calibri" w:hAnsi="Calibri" w:cs="Calibri"/>
          <w:color w:val="000000"/>
          <w:spacing w:val="-1"/>
          <w:sz w:val="22"/>
          <w:szCs w:val="22"/>
          <w:u w:val="single"/>
        </w:rPr>
        <w:t>b</w:t>
      </w:r>
      <w:r w:rsidR="006116DF" w:rsidRPr="002839F6">
        <w:rPr>
          <w:rFonts w:ascii="Calibri" w:eastAsia="Calibri" w:hAnsi="Calibri" w:cs="Calibri"/>
          <w:color w:val="000000"/>
          <w:sz w:val="22"/>
          <w:szCs w:val="22"/>
          <w:u w:val="single"/>
        </w:rPr>
        <w:t xml:space="preserve">y </w:t>
      </w:r>
      <w:r w:rsidR="006116DF" w:rsidRPr="002839F6">
        <w:rPr>
          <w:rFonts w:ascii="Calibri" w:eastAsia="Calibri" w:hAnsi="Calibri" w:cs="Calibri"/>
          <w:color w:val="000000"/>
          <w:spacing w:val="-1"/>
          <w:sz w:val="22"/>
          <w:szCs w:val="22"/>
          <w:u w:val="single"/>
        </w:rPr>
        <w:t>h</w:t>
      </w:r>
      <w:r w:rsidR="006116DF" w:rsidRPr="002839F6">
        <w:rPr>
          <w:rFonts w:ascii="Calibri" w:eastAsia="Calibri" w:hAnsi="Calibri" w:cs="Calibri"/>
          <w:color w:val="000000"/>
          <w:sz w:val="22"/>
          <w:szCs w:val="22"/>
          <w:u w:val="single"/>
        </w:rPr>
        <w:t>i</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t</w:t>
      </w:r>
      <w:r w:rsidR="006116DF" w:rsidRPr="002839F6">
        <w:rPr>
          <w:rFonts w:ascii="Calibri" w:eastAsia="Calibri" w:hAnsi="Calibri" w:cs="Calibri"/>
          <w:color w:val="000000"/>
          <w:spacing w:val="-2"/>
          <w:sz w:val="22"/>
          <w:szCs w:val="22"/>
          <w:u w:val="single"/>
        </w:rPr>
        <w:t>i</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to</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t</w:t>
      </w:r>
      <w:r w:rsidR="006116DF" w:rsidRPr="002839F6">
        <w:rPr>
          <w:rFonts w:ascii="Calibri" w:eastAsia="Calibri" w:hAnsi="Calibri" w:cs="Calibri"/>
          <w:color w:val="000000"/>
          <w:spacing w:val="-3"/>
          <w:sz w:val="22"/>
          <w:szCs w:val="22"/>
          <w:u w:val="single"/>
        </w:rPr>
        <w:t>i</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sh</w:t>
      </w:r>
      <w:r w:rsidR="006116DF" w:rsidRPr="002839F6">
        <w:rPr>
          <w:rFonts w:ascii="Calibri" w:eastAsia="Calibri" w:hAnsi="Calibri" w:cs="Calibri"/>
          <w:color w:val="000000"/>
          <w:spacing w:val="-1"/>
          <w:sz w:val="22"/>
          <w:szCs w:val="22"/>
          <w:u w:val="single"/>
        </w:rPr>
        <w:t>a</w:t>
      </w:r>
      <w:r w:rsidR="006116DF" w:rsidRPr="002839F6">
        <w:rPr>
          <w:rFonts w:ascii="Calibri" w:eastAsia="Calibri" w:hAnsi="Calibri" w:cs="Calibri"/>
          <w:color w:val="000000"/>
          <w:sz w:val="22"/>
          <w:szCs w:val="22"/>
          <w:u w:val="single"/>
        </w:rPr>
        <w:t>ll</w:t>
      </w:r>
      <w:r w:rsidR="006116DF" w:rsidRPr="002839F6">
        <w:rPr>
          <w:rFonts w:ascii="Calibri" w:eastAsia="Calibri" w:hAnsi="Calibri" w:cs="Calibri"/>
          <w:color w:val="000000"/>
          <w:spacing w:val="-5"/>
          <w:sz w:val="22"/>
          <w:szCs w:val="22"/>
          <w:u w:val="single"/>
        </w:rPr>
        <w:t xml:space="preserve"> </w:t>
      </w:r>
      <w:r w:rsidR="006116DF" w:rsidRPr="002839F6">
        <w:rPr>
          <w:rFonts w:ascii="Calibri" w:eastAsia="Calibri" w:hAnsi="Calibri" w:cs="Calibri"/>
          <w:color w:val="000000"/>
          <w:sz w:val="22"/>
          <w:szCs w:val="22"/>
          <w:u w:val="single"/>
        </w:rPr>
        <w:t>carry</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2"/>
          <w:sz w:val="22"/>
          <w:szCs w:val="22"/>
          <w:u w:val="single"/>
        </w:rPr>
        <w:t xml:space="preserve"> </w:t>
      </w:r>
      <w:r w:rsidR="006116DF" w:rsidRPr="002839F6">
        <w:rPr>
          <w:rFonts w:ascii="Calibri" w:eastAsia="Calibri" w:hAnsi="Calibri" w:cs="Calibri"/>
          <w:color w:val="000000"/>
          <w:sz w:val="22"/>
          <w:szCs w:val="22"/>
          <w:u w:val="single"/>
        </w:rPr>
        <w:t>a</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3"/>
          <w:sz w:val="22"/>
          <w:szCs w:val="22"/>
          <w:u w:val="single"/>
        </w:rPr>
        <w:t>l</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g</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w</w:t>
      </w:r>
      <w:r w:rsidR="006116DF" w:rsidRPr="002839F6">
        <w:rPr>
          <w:rFonts w:ascii="Calibri" w:eastAsia="Calibri" w:hAnsi="Calibri" w:cs="Calibri"/>
          <w:color w:val="000000"/>
          <w:spacing w:val="-3"/>
          <w:sz w:val="22"/>
          <w:szCs w:val="22"/>
          <w:u w:val="single"/>
        </w:rPr>
        <w:t>a</w:t>
      </w:r>
      <w:r w:rsidR="006116DF" w:rsidRPr="002839F6">
        <w:rPr>
          <w:rFonts w:ascii="Calibri" w:eastAsia="Calibri" w:hAnsi="Calibri" w:cs="Calibri"/>
          <w:color w:val="000000"/>
          <w:sz w:val="22"/>
          <w:szCs w:val="22"/>
          <w:u w:val="single"/>
        </w:rPr>
        <w:t>y</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in</w:t>
      </w:r>
      <w:r w:rsidR="006116DF" w:rsidRPr="002839F6">
        <w:rPr>
          <w:rFonts w:ascii="Calibri" w:eastAsia="Calibri" w:hAnsi="Calibri" w:cs="Calibri"/>
          <w:color w:val="000000"/>
          <w:sz w:val="22"/>
          <w:szCs w:val="22"/>
          <w:u w:val="single"/>
        </w:rPr>
        <w:t xml:space="preserve"> the</w:t>
      </w:r>
      <w:r w:rsidR="006116DF" w:rsidRPr="002839F6">
        <w:rPr>
          <w:rFonts w:ascii="Calibri" w:eastAsia="Calibri" w:hAnsi="Calibri" w:cs="Calibri"/>
          <w:color w:val="000000"/>
          <w:spacing w:val="-2"/>
          <w:sz w:val="22"/>
          <w:szCs w:val="22"/>
          <w:u w:val="single"/>
        </w:rPr>
        <w:t xml:space="preserve"> j</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u</w:t>
      </w:r>
      <w:r w:rsidR="006116DF" w:rsidRPr="002839F6">
        <w:rPr>
          <w:rFonts w:ascii="Calibri" w:eastAsia="Calibri" w:hAnsi="Calibri" w:cs="Calibri"/>
          <w:color w:val="000000"/>
          <w:sz w:val="22"/>
          <w:szCs w:val="22"/>
          <w:u w:val="single"/>
        </w:rPr>
        <w:t>r</w:t>
      </w:r>
      <w:r w:rsidR="006116DF" w:rsidRPr="002839F6">
        <w:rPr>
          <w:rFonts w:ascii="Calibri" w:eastAsia="Calibri" w:hAnsi="Calibri" w:cs="Calibri"/>
          <w:color w:val="000000"/>
          <w:spacing w:val="-1"/>
          <w:sz w:val="22"/>
          <w:szCs w:val="22"/>
          <w:u w:val="single"/>
        </w:rPr>
        <w:t>n</w:t>
      </w:r>
      <w:r w:rsidR="006116DF" w:rsidRPr="002839F6">
        <w:rPr>
          <w:rFonts w:ascii="Calibri" w:eastAsia="Calibri" w:hAnsi="Calibri" w:cs="Calibri"/>
          <w:color w:val="000000"/>
          <w:sz w:val="22"/>
          <w:szCs w:val="22"/>
          <w:u w:val="single"/>
        </w:rPr>
        <w:t>ey</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z w:val="22"/>
          <w:szCs w:val="22"/>
          <w:u w:val="single"/>
        </w:rPr>
        <w:t>f li</w:t>
      </w:r>
      <w:r w:rsidR="006116DF" w:rsidRPr="002839F6">
        <w:rPr>
          <w:rFonts w:ascii="Calibri" w:eastAsia="Calibri" w:hAnsi="Calibri" w:cs="Calibri"/>
          <w:color w:val="000000"/>
          <w:spacing w:val="-3"/>
          <w:sz w:val="22"/>
          <w:szCs w:val="22"/>
          <w:u w:val="single"/>
        </w:rPr>
        <w:t>f</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z w:val="22"/>
          <w:szCs w:val="22"/>
          <w:u w:val="single"/>
        </w:rPr>
        <w:t>n</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1"/>
          <w:sz w:val="22"/>
          <w:szCs w:val="22"/>
          <w:u w:val="single"/>
        </w:rPr>
        <w:t>w</w:t>
      </w:r>
      <w:r w:rsidR="006116DF" w:rsidRPr="002839F6">
        <w:rPr>
          <w:rFonts w:ascii="Calibri" w:eastAsia="Calibri" w:hAnsi="Calibri" w:cs="Calibri"/>
          <w:color w:val="000000"/>
          <w:spacing w:val="-1"/>
          <w:sz w:val="22"/>
          <w:szCs w:val="22"/>
          <w:u w:val="single"/>
        </w:rPr>
        <w:t>h</w:t>
      </w:r>
      <w:r w:rsidR="006116DF" w:rsidRPr="002839F6">
        <w:rPr>
          <w:rFonts w:ascii="Calibri" w:eastAsia="Calibri" w:hAnsi="Calibri" w:cs="Calibri"/>
          <w:color w:val="000000"/>
          <w:sz w:val="22"/>
          <w:szCs w:val="22"/>
          <w:u w:val="single"/>
        </w:rPr>
        <w:t>ich</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I</w:t>
      </w:r>
      <w:r w:rsidR="006116DF" w:rsidRPr="002839F6">
        <w:rPr>
          <w:rFonts w:ascii="Calibri" w:eastAsia="Calibri" w:hAnsi="Calibri" w:cs="Calibri"/>
          <w:color w:val="000000"/>
          <w:spacing w:val="-2"/>
          <w:sz w:val="22"/>
          <w:szCs w:val="22"/>
          <w:u w:val="single"/>
        </w:rPr>
        <w:t xml:space="preserve"> </w:t>
      </w:r>
      <w:r w:rsidR="006116DF" w:rsidRPr="002839F6">
        <w:rPr>
          <w:rFonts w:ascii="Calibri" w:eastAsia="Calibri" w:hAnsi="Calibri" w:cs="Calibri"/>
          <w:color w:val="000000"/>
          <w:spacing w:val="-2"/>
          <w:sz w:val="22"/>
          <w:szCs w:val="22"/>
          <w:u w:val="single"/>
        </w:rPr>
        <w:t>a</w:t>
      </w:r>
      <w:r w:rsidR="006116DF" w:rsidRPr="002839F6">
        <w:rPr>
          <w:rFonts w:ascii="Calibri" w:eastAsia="Calibri" w:hAnsi="Calibri" w:cs="Calibri"/>
          <w:color w:val="000000"/>
          <w:sz w:val="22"/>
          <w:szCs w:val="22"/>
          <w:u w:val="single"/>
        </w:rPr>
        <w:t>m</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a</w:t>
      </w:r>
      <w:r w:rsidR="006116DF" w:rsidRPr="002839F6">
        <w:rPr>
          <w:rFonts w:ascii="Calibri" w:eastAsia="Calibri" w:hAnsi="Calibri" w:cs="Calibri"/>
          <w:color w:val="000000"/>
          <w:spacing w:val="-3"/>
          <w:sz w:val="22"/>
          <w:szCs w:val="22"/>
          <w:u w:val="single"/>
        </w:rPr>
        <w:t>b</w:t>
      </w:r>
      <w:r w:rsidR="006116DF" w:rsidRPr="002839F6">
        <w:rPr>
          <w:rFonts w:ascii="Calibri" w:eastAsia="Calibri" w:hAnsi="Calibri" w:cs="Calibri"/>
          <w:color w:val="000000"/>
          <w:spacing w:val="1"/>
          <w:sz w:val="22"/>
          <w:szCs w:val="22"/>
          <w:u w:val="single"/>
        </w:rPr>
        <w:t>o</w:t>
      </w:r>
      <w:r w:rsidR="006116DF" w:rsidRPr="002839F6">
        <w:rPr>
          <w:rFonts w:ascii="Calibri" w:eastAsia="Calibri" w:hAnsi="Calibri" w:cs="Calibri"/>
          <w:color w:val="000000"/>
          <w:spacing w:val="-1"/>
          <w:sz w:val="22"/>
          <w:szCs w:val="22"/>
          <w:u w:val="single"/>
        </w:rPr>
        <w:t>u</w:t>
      </w:r>
      <w:r w:rsidR="006116DF" w:rsidRPr="002839F6">
        <w:rPr>
          <w:rFonts w:ascii="Calibri" w:eastAsia="Calibri" w:hAnsi="Calibri" w:cs="Calibri"/>
          <w:color w:val="000000"/>
          <w:sz w:val="22"/>
          <w:szCs w:val="22"/>
          <w:u w:val="single"/>
        </w:rPr>
        <w:t>t</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pacing w:val="-2"/>
          <w:sz w:val="22"/>
          <w:szCs w:val="22"/>
          <w:u w:val="single"/>
        </w:rPr>
        <w:t>t</w:t>
      </w:r>
      <w:r w:rsidR="006116DF" w:rsidRPr="002839F6">
        <w:rPr>
          <w:rFonts w:ascii="Calibri" w:eastAsia="Calibri" w:hAnsi="Calibri" w:cs="Calibri"/>
          <w:color w:val="000000"/>
          <w:sz w:val="22"/>
          <w:szCs w:val="22"/>
          <w:u w:val="single"/>
        </w:rPr>
        <w:t>o</w:t>
      </w:r>
      <w:r w:rsidR="006116DF" w:rsidRPr="002839F6">
        <w:rPr>
          <w:rFonts w:ascii="Calibri" w:eastAsia="Calibri" w:hAnsi="Calibri" w:cs="Calibri"/>
          <w:color w:val="000000"/>
          <w:spacing w:val="-1"/>
          <w:sz w:val="22"/>
          <w:szCs w:val="22"/>
          <w:u w:val="single"/>
        </w:rPr>
        <w:t xml:space="preserve"> </w:t>
      </w:r>
      <w:r w:rsidR="006116DF" w:rsidRPr="002839F6">
        <w:rPr>
          <w:rFonts w:ascii="Calibri" w:eastAsia="Calibri" w:hAnsi="Calibri" w:cs="Calibri"/>
          <w:color w:val="000000"/>
          <w:sz w:val="22"/>
          <w:szCs w:val="22"/>
          <w:u w:val="single"/>
        </w:rPr>
        <w:t>e</w:t>
      </w:r>
      <w:r w:rsidR="006116DF" w:rsidRPr="002839F6">
        <w:rPr>
          <w:rFonts w:ascii="Calibri" w:eastAsia="Calibri" w:hAnsi="Calibri" w:cs="Calibri"/>
          <w:color w:val="000000"/>
          <w:spacing w:val="1"/>
          <w:sz w:val="22"/>
          <w:szCs w:val="22"/>
          <w:u w:val="single"/>
        </w:rPr>
        <w:t>m</w:t>
      </w:r>
      <w:r w:rsidR="006116DF" w:rsidRPr="002839F6">
        <w:rPr>
          <w:rFonts w:ascii="Calibri" w:eastAsia="Calibri" w:hAnsi="Calibri" w:cs="Calibri"/>
          <w:color w:val="000000"/>
          <w:spacing w:val="-1"/>
          <w:sz w:val="22"/>
          <w:szCs w:val="22"/>
          <w:u w:val="single"/>
        </w:rPr>
        <w:t>b</w:t>
      </w:r>
      <w:r w:rsidR="006116DF" w:rsidRPr="002839F6">
        <w:rPr>
          <w:rFonts w:ascii="Calibri" w:eastAsia="Calibri" w:hAnsi="Calibri" w:cs="Calibri"/>
          <w:color w:val="000000"/>
          <w:sz w:val="22"/>
          <w:szCs w:val="22"/>
          <w:u w:val="single"/>
        </w:rPr>
        <w:t>a</w:t>
      </w:r>
      <w:r w:rsidR="006116DF" w:rsidRPr="002839F6">
        <w:rPr>
          <w:rFonts w:ascii="Calibri" w:eastAsia="Calibri" w:hAnsi="Calibri" w:cs="Calibri"/>
          <w:color w:val="000000"/>
          <w:spacing w:val="-3"/>
          <w:sz w:val="22"/>
          <w:szCs w:val="22"/>
          <w:u w:val="single"/>
        </w:rPr>
        <w:t>r</w:t>
      </w:r>
      <w:r w:rsidR="006116DF" w:rsidRPr="002839F6">
        <w:rPr>
          <w:rFonts w:ascii="Calibri" w:eastAsia="Calibri" w:hAnsi="Calibri" w:cs="Calibri"/>
          <w:color w:val="000000"/>
          <w:sz w:val="22"/>
          <w:szCs w:val="22"/>
          <w:u w:val="single"/>
        </w:rPr>
        <w:t>k.</w:t>
      </w:r>
    </w:p>
    <w:p w:rsidR="00840C9E" w:rsidRPr="002839F6" w:rsidRDefault="00840C9E">
      <w:pPr>
        <w:spacing w:line="240" w:lineRule="exact"/>
        <w:rPr>
          <w:sz w:val="24"/>
          <w:szCs w:val="24"/>
          <w:u w:val="single"/>
        </w:rPr>
      </w:pPr>
    </w:p>
    <w:p w:rsidR="00840C9E" w:rsidRPr="002839F6" w:rsidRDefault="006116DF">
      <w:pPr>
        <w:spacing w:line="360" w:lineRule="auto"/>
        <w:ind w:left="1279" w:right="1215"/>
        <w:jc w:val="both"/>
        <w:rPr>
          <w:rFonts w:ascii="Calibri" w:eastAsia="Calibri" w:hAnsi="Calibri" w:cs="Calibri"/>
          <w:sz w:val="22"/>
          <w:szCs w:val="22"/>
          <w:u w:val="single"/>
        </w:rPr>
      </w:pPr>
      <w:r w:rsidRPr="002839F6">
        <w:rPr>
          <w:rFonts w:ascii="Calibri" w:eastAsia="Calibri" w:hAnsi="Calibri" w:cs="Calibri"/>
          <w:sz w:val="22"/>
          <w:szCs w:val="22"/>
          <w:u w:val="single"/>
        </w:rPr>
        <w:t>I</w:t>
      </w:r>
      <w:r w:rsidRPr="002839F6">
        <w:rPr>
          <w:rFonts w:ascii="Calibri" w:eastAsia="Calibri" w:hAnsi="Calibri" w:cs="Calibri"/>
          <w:spacing w:val="1"/>
          <w:sz w:val="22"/>
          <w:szCs w:val="22"/>
          <w:u w:val="single"/>
        </w:rPr>
        <w:t xml:space="preserve"> </w:t>
      </w:r>
      <w:r w:rsidRPr="002839F6">
        <w:rPr>
          <w:rFonts w:ascii="Calibri" w:eastAsia="Calibri" w:hAnsi="Calibri" w:cs="Calibri"/>
          <w:sz w:val="22"/>
          <w:szCs w:val="22"/>
          <w:u w:val="single"/>
        </w:rPr>
        <w:t>am</w:t>
      </w:r>
      <w:r w:rsidRPr="002839F6">
        <w:rPr>
          <w:rFonts w:ascii="Calibri" w:eastAsia="Calibri" w:hAnsi="Calibri" w:cs="Calibri"/>
          <w:spacing w:val="3"/>
          <w:sz w:val="22"/>
          <w:szCs w:val="22"/>
          <w:u w:val="single"/>
        </w:rPr>
        <w:t xml:space="preserve"> </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bli</w:t>
      </w:r>
      <w:r w:rsidRPr="002839F6">
        <w:rPr>
          <w:rFonts w:ascii="Calibri" w:eastAsia="Calibri" w:hAnsi="Calibri" w:cs="Calibri"/>
          <w:spacing w:val="-1"/>
          <w:sz w:val="22"/>
          <w:szCs w:val="22"/>
          <w:u w:val="single"/>
        </w:rPr>
        <w:t>g</w:t>
      </w:r>
      <w:r w:rsidRPr="002839F6">
        <w:rPr>
          <w:rFonts w:ascii="Calibri" w:eastAsia="Calibri" w:hAnsi="Calibri" w:cs="Calibri"/>
          <w:sz w:val="22"/>
          <w:szCs w:val="22"/>
          <w:u w:val="single"/>
        </w:rPr>
        <w:t>ed</w:t>
      </w:r>
      <w:r w:rsidRPr="002839F6">
        <w:rPr>
          <w:rFonts w:ascii="Calibri" w:eastAsia="Calibri" w:hAnsi="Calibri" w:cs="Calibri"/>
          <w:spacing w:val="1"/>
          <w:sz w:val="22"/>
          <w:szCs w:val="22"/>
          <w:u w:val="single"/>
        </w:rPr>
        <w:t xml:space="preserve"> </w:t>
      </w:r>
      <w:r w:rsidRPr="002839F6">
        <w:rPr>
          <w:rFonts w:ascii="Calibri" w:eastAsia="Calibri" w:hAnsi="Calibri" w:cs="Calibri"/>
          <w:sz w:val="22"/>
          <w:szCs w:val="22"/>
          <w:u w:val="single"/>
        </w:rPr>
        <w:t>to</w:t>
      </w:r>
      <w:r w:rsidRPr="002839F6">
        <w:rPr>
          <w:rFonts w:ascii="Calibri" w:eastAsia="Calibri" w:hAnsi="Calibri" w:cs="Calibri"/>
          <w:spacing w:val="4"/>
          <w:sz w:val="22"/>
          <w:szCs w:val="22"/>
          <w:u w:val="single"/>
        </w:rPr>
        <w:t xml:space="preserve"> </w:t>
      </w:r>
      <w:r w:rsidRPr="002839F6">
        <w:rPr>
          <w:rFonts w:ascii="Calibri" w:eastAsia="Calibri" w:hAnsi="Calibri" w:cs="Calibri"/>
          <w:spacing w:val="-1"/>
          <w:sz w:val="22"/>
          <w:szCs w:val="22"/>
          <w:u w:val="single"/>
        </w:rPr>
        <w:t>m</w:t>
      </w:r>
      <w:r w:rsidRPr="002839F6">
        <w:rPr>
          <w:rFonts w:ascii="Calibri" w:eastAsia="Calibri" w:hAnsi="Calibri" w:cs="Calibri"/>
          <w:sz w:val="22"/>
          <w:szCs w:val="22"/>
          <w:u w:val="single"/>
        </w:rPr>
        <w:t>y</w:t>
      </w:r>
      <w:r w:rsidRPr="002839F6">
        <w:rPr>
          <w:rFonts w:ascii="Calibri" w:eastAsia="Calibri" w:hAnsi="Calibri" w:cs="Calibri"/>
          <w:spacing w:val="2"/>
          <w:sz w:val="22"/>
          <w:szCs w:val="22"/>
          <w:u w:val="single"/>
        </w:rPr>
        <w:t xml:space="preserve"> </w:t>
      </w:r>
      <w:r w:rsidRPr="002839F6">
        <w:rPr>
          <w:rFonts w:ascii="Calibri" w:eastAsia="Calibri" w:hAnsi="Calibri" w:cs="Calibri"/>
          <w:spacing w:val="-1"/>
          <w:sz w:val="22"/>
          <w:szCs w:val="22"/>
          <w:u w:val="single"/>
        </w:rPr>
        <w:t>p</w:t>
      </w:r>
      <w:r w:rsidRPr="002839F6">
        <w:rPr>
          <w:rFonts w:ascii="Calibri" w:eastAsia="Calibri" w:hAnsi="Calibri" w:cs="Calibri"/>
          <w:sz w:val="22"/>
          <w:szCs w:val="22"/>
          <w:u w:val="single"/>
        </w:rPr>
        <w:t>r</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j</w:t>
      </w:r>
      <w:r w:rsidRPr="002839F6">
        <w:rPr>
          <w:rFonts w:ascii="Calibri" w:eastAsia="Calibri" w:hAnsi="Calibri" w:cs="Calibri"/>
          <w:spacing w:val="-2"/>
          <w:sz w:val="22"/>
          <w:szCs w:val="22"/>
          <w:u w:val="single"/>
        </w:rPr>
        <w:t>ec</w:t>
      </w:r>
      <w:r w:rsidRPr="002839F6">
        <w:rPr>
          <w:rFonts w:ascii="Calibri" w:eastAsia="Calibri" w:hAnsi="Calibri" w:cs="Calibri"/>
          <w:sz w:val="22"/>
          <w:szCs w:val="22"/>
          <w:u w:val="single"/>
        </w:rPr>
        <w:t>t</w:t>
      </w:r>
      <w:r w:rsidRPr="002839F6">
        <w:rPr>
          <w:rFonts w:ascii="Calibri" w:eastAsia="Calibri" w:hAnsi="Calibri" w:cs="Calibri"/>
          <w:spacing w:val="2"/>
          <w:sz w:val="22"/>
          <w:szCs w:val="22"/>
          <w:u w:val="single"/>
        </w:rPr>
        <w:t xml:space="preserve"> </w:t>
      </w:r>
      <w:r w:rsidRPr="002839F6">
        <w:rPr>
          <w:rFonts w:ascii="Calibri" w:eastAsia="Calibri" w:hAnsi="Calibri" w:cs="Calibri"/>
          <w:sz w:val="22"/>
          <w:szCs w:val="22"/>
          <w:u w:val="single"/>
        </w:rPr>
        <w:t>t</w:t>
      </w:r>
      <w:r w:rsidRPr="002839F6">
        <w:rPr>
          <w:rFonts w:ascii="Calibri" w:eastAsia="Calibri" w:hAnsi="Calibri" w:cs="Calibri"/>
          <w:spacing w:val="1"/>
          <w:sz w:val="22"/>
          <w:szCs w:val="22"/>
          <w:u w:val="single"/>
        </w:rPr>
        <w:t>e</w:t>
      </w:r>
      <w:r w:rsidRPr="002839F6">
        <w:rPr>
          <w:rFonts w:ascii="Calibri" w:eastAsia="Calibri" w:hAnsi="Calibri" w:cs="Calibri"/>
          <w:sz w:val="22"/>
          <w:szCs w:val="22"/>
          <w:u w:val="single"/>
        </w:rPr>
        <w:t>am</w:t>
      </w:r>
      <w:r w:rsidRPr="002839F6">
        <w:rPr>
          <w:rFonts w:ascii="Calibri" w:eastAsia="Calibri" w:hAnsi="Calibri" w:cs="Calibri"/>
          <w:spacing w:val="2"/>
          <w:sz w:val="22"/>
          <w:szCs w:val="22"/>
          <w:u w:val="single"/>
        </w:rPr>
        <w:t xml:space="preserve"> </w:t>
      </w:r>
      <w:r w:rsidRPr="002839F6">
        <w:rPr>
          <w:rFonts w:ascii="Calibri" w:eastAsia="Calibri" w:hAnsi="Calibri" w:cs="Calibri"/>
          <w:spacing w:val="1"/>
          <w:sz w:val="22"/>
          <w:szCs w:val="22"/>
          <w:u w:val="single"/>
        </w:rPr>
        <w:t>m</w:t>
      </w:r>
      <w:r w:rsidRPr="002839F6">
        <w:rPr>
          <w:rFonts w:ascii="Calibri" w:eastAsia="Calibri" w:hAnsi="Calibri" w:cs="Calibri"/>
          <w:spacing w:val="-2"/>
          <w:sz w:val="22"/>
          <w:szCs w:val="22"/>
          <w:u w:val="single"/>
        </w:rPr>
        <w:t>e</w:t>
      </w:r>
      <w:r w:rsidRPr="002839F6">
        <w:rPr>
          <w:rFonts w:ascii="Calibri" w:eastAsia="Calibri" w:hAnsi="Calibri" w:cs="Calibri"/>
          <w:spacing w:val="1"/>
          <w:sz w:val="22"/>
          <w:szCs w:val="22"/>
          <w:u w:val="single"/>
        </w:rPr>
        <w:t>m</w:t>
      </w:r>
      <w:r w:rsidRPr="002839F6">
        <w:rPr>
          <w:rFonts w:ascii="Calibri" w:eastAsia="Calibri" w:hAnsi="Calibri" w:cs="Calibri"/>
          <w:spacing w:val="-1"/>
          <w:sz w:val="22"/>
          <w:szCs w:val="22"/>
          <w:u w:val="single"/>
        </w:rPr>
        <w:t>b</w:t>
      </w:r>
      <w:r w:rsidRPr="002839F6">
        <w:rPr>
          <w:rFonts w:ascii="Calibri" w:eastAsia="Calibri" w:hAnsi="Calibri" w:cs="Calibri"/>
          <w:sz w:val="22"/>
          <w:szCs w:val="22"/>
          <w:u w:val="single"/>
        </w:rPr>
        <w:t>ers</w:t>
      </w:r>
      <w:r w:rsidRPr="002839F6">
        <w:rPr>
          <w:rFonts w:ascii="Calibri" w:eastAsia="Calibri" w:hAnsi="Calibri" w:cs="Calibri"/>
          <w:spacing w:val="2"/>
          <w:sz w:val="22"/>
          <w:szCs w:val="22"/>
          <w:u w:val="single"/>
        </w:rPr>
        <w:t xml:space="preserve"> </w:t>
      </w:r>
      <w:r w:rsidRPr="002839F6">
        <w:rPr>
          <w:rFonts w:ascii="Calibri" w:eastAsia="Calibri" w:hAnsi="Calibri" w:cs="Calibri"/>
          <w:spacing w:val="-3"/>
          <w:sz w:val="22"/>
          <w:szCs w:val="22"/>
          <w:u w:val="single"/>
        </w:rPr>
        <w:t>f</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r</w:t>
      </w:r>
      <w:r w:rsidRPr="002839F6">
        <w:rPr>
          <w:rFonts w:ascii="Calibri" w:eastAsia="Calibri" w:hAnsi="Calibri" w:cs="Calibri"/>
          <w:spacing w:val="1"/>
          <w:sz w:val="22"/>
          <w:szCs w:val="22"/>
          <w:u w:val="single"/>
        </w:rPr>
        <w:t xml:space="preserve"> </w:t>
      </w:r>
      <w:r w:rsidRPr="002839F6">
        <w:rPr>
          <w:rFonts w:ascii="Calibri" w:eastAsia="Calibri" w:hAnsi="Calibri" w:cs="Calibri"/>
          <w:sz w:val="22"/>
          <w:szCs w:val="22"/>
          <w:u w:val="single"/>
        </w:rPr>
        <w:t>the</w:t>
      </w:r>
      <w:r w:rsidRPr="002839F6">
        <w:rPr>
          <w:rFonts w:ascii="Calibri" w:eastAsia="Calibri" w:hAnsi="Calibri" w:cs="Calibri"/>
          <w:spacing w:val="2"/>
          <w:sz w:val="22"/>
          <w:szCs w:val="22"/>
          <w:u w:val="single"/>
        </w:rPr>
        <w:t xml:space="preserve"> </w:t>
      </w:r>
      <w:r w:rsidRPr="002839F6">
        <w:rPr>
          <w:rFonts w:ascii="Calibri" w:eastAsia="Calibri" w:hAnsi="Calibri" w:cs="Calibri"/>
          <w:spacing w:val="-1"/>
          <w:sz w:val="22"/>
          <w:szCs w:val="22"/>
          <w:u w:val="single"/>
        </w:rPr>
        <w:t>v</w:t>
      </w:r>
      <w:r w:rsidRPr="002839F6">
        <w:rPr>
          <w:rFonts w:ascii="Calibri" w:eastAsia="Calibri" w:hAnsi="Calibri" w:cs="Calibri"/>
          <w:sz w:val="22"/>
          <w:szCs w:val="22"/>
          <w:u w:val="single"/>
        </w:rPr>
        <w:t>al</w:t>
      </w:r>
      <w:r w:rsidRPr="002839F6">
        <w:rPr>
          <w:rFonts w:ascii="Calibri" w:eastAsia="Calibri" w:hAnsi="Calibri" w:cs="Calibri"/>
          <w:spacing w:val="-1"/>
          <w:sz w:val="22"/>
          <w:szCs w:val="22"/>
          <w:u w:val="single"/>
        </w:rPr>
        <w:t>u</w:t>
      </w:r>
      <w:r w:rsidRPr="002839F6">
        <w:rPr>
          <w:rFonts w:ascii="Calibri" w:eastAsia="Calibri" w:hAnsi="Calibri" w:cs="Calibri"/>
          <w:sz w:val="22"/>
          <w:szCs w:val="22"/>
          <w:u w:val="single"/>
        </w:rPr>
        <w:t>a</w:t>
      </w:r>
      <w:r w:rsidRPr="002839F6">
        <w:rPr>
          <w:rFonts w:ascii="Calibri" w:eastAsia="Calibri" w:hAnsi="Calibri" w:cs="Calibri"/>
          <w:spacing w:val="-1"/>
          <w:sz w:val="22"/>
          <w:szCs w:val="22"/>
          <w:u w:val="single"/>
        </w:rPr>
        <w:t>b</w:t>
      </w:r>
      <w:r w:rsidRPr="002839F6">
        <w:rPr>
          <w:rFonts w:ascii="Calibri" w:eastAsia="Calibri" w:hAnsi="Calibri" w:cs="Calibri"/>
          <w:sz w:val="22"/>
          <w:szCs w:val="22"/>
          <w:u w:val="single"/>
        </w:rPr>
        <w:t>le</w:t>
      </w:r>
      <w:r w:rsidRPr="002839F6">
        <w:rPr>
          <w:rFonts w:ascii="Calibri" w:eastAsia="Calibri" w:hAnsi="Calibri" w:cs="Calibri"/>
          <w:spacing w:val="2"/>
          <w:sz w:val="22"/>
          <w:szCs w:val="22"/>
          <w:u w:val="single"/>
        </w:rPr>
        <w:t xml:space="preserve"> </w:t>
      </w:r>
      <w:r w:rsidRPr="002839F6">
        <w:rPr>
          <w:rFonts w:ascii="Calibri" w:eastAsia="Calibri" w:hAnsi="Calibri" w:cs="Calibri"/>
          <w:sz w:val="22"/>
          <w:szCs w:val="22"/>
          <w:u w:val="single"/>
        </w:rPr>
        <w:t>i</w:t>
      </w:r>
      <w:r w:rsidRPr="002839F6">
        <w:rPr>
          <w:rFonts w:ascii="Calibri" w:eastAsia="Calibri" w:hAnsi="Calibri" w:cs="Calibri"/>
          <w:spacing w:val="-1"/>
          <w:sz w:val="22"/>
          <w:szCs w:val="22"/>
          <w:u w:val="single"/>
        </w:rPr>
        <w:t>n</w:t>
      </w:r>
      <w:r w:rsidRPr="002839F6">
        <w:rPr>
          <w:rFonts w:ascii="Calibri" w:eastAsia="Calibri" w:hAnsi="Calibri" w:cs="Calibri"/>
          <w:sz w:val="22"/>
          <w:szCs w:val="22"/>
          <w:u w:val="single"/>
        </w:rPr>
        <w:t>f</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r</w:t>
      </w:r>
      <w:r w:rsidRPr="002839F6">
        <w:rPr>
          <w:rFonts w:ascii="Calibri" w:eastAsia="Calibri" w:hAnsi="Calibri" w:cs="Calibri"/>
          <w:spacing w:val="1"/>
          <w:sz w:val="22"/>
          <w:szCs w:val="22"/>
          <w:u w:val="single"/>
        </w:rPr>
        <w:t>m</w:t>
      </w:r>
      <w:r w:rsidRPr="002839F6">
        <w:rPr>
          <w:rFonts w:ascii="Calibri" w:eastAsia="Calibri" w:hAnsi="Calibri" w:cs="Calibri"/>
          <w:sz w:val="22"/>
          <w:szCs w:val="22"/>
          <w:u w:val="single"/>
        </w:rPr>
        <w:t>at</w:t>
      </w:r>
      <w:r w:rsidRPr="002839F6">
        <w:rPr>
          <w:rFonts w:ascii="Calibri" w:eastAsia="Calibri" w:hAnsi="Calibri" w:cs="Calibri"/>
          <w:spacing w:val="-2"/>
          <w:sz w:val="22"/>
          <w:szCs w:val="22"/>
          <w:u w:val="single"/>
        </w:rPr>
        <w:t>i</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n</w:t>
      </w:r>
      <w:r w:rsidRPr="002839F6">
        <w:rPr>
          <w:rFonts w:ascii="Calibri" w:eastAsia="Calibri" w:hAnsi="Calibri" w:cs="Calibri"/>
          <w:spacing w:val="1"/>
          <w:sz w:val="22"/>
          <w:szCs w:val="22"/>
          <w:u w:val="single"/>
        </w:rPr>
        <w:t xml:space="preserve"> </w:t>
      </w:r>
      <w:r w:rsidRPr="002839F6">
        <w:rPr>
          <w:rFonts w:ascii="Calibri" w:eastAsia="Calibri" w:hAnsi="Calibri" w:cs="Calibri"/>
          <w:spacing w:val="-1"/>
          <w:sz w:val="22"/>
          <w:szCs w:val="22"/>
          <w:u w:val="single"/>
        </w:rPr>
        <w:t>p</w:t>
      </w:r>
      <w:r w:rsidRPr="002839F6">
        <w:rPr>
          <w:rFonts w:ascii="Calibri" w:eastAsia="Calibri" w:hAnsi="Calibri" w:cs="Calibri"/>
          <w:sz w:val="22"/>
          <w:szCs w:val="22"/>
          <w:u w:val="single"/>
        </w:rPr>
        <w:t>r</w:t>
      </w:r>
      <w:r w:rsidRPr="002839F6">
        <w:rPr>
          <w:rFonts w:ascii="Calibri" w:eastAsia="Calibri" w:hAnsi="Calibri" w:cs="Calibri"/>
          <w:spacing w:val="-1"/>
          <w:sz w:val="22"/>
          <w:szCs w:val="22"/>
          <w:u w:val="single"/>
        </w:rPr>
        <w:t>o</w:t>
      </w:r>
      <w:r w:rsidRPr="002839F6">
        <w:rPr>
          <w:rFonts w:ascii="Calibri" w:eastAsia="Calibri" w:hAnsi="Calibri" w:cs="Calibri"/>
          <w:spacing w:val="1"/>
          <w:sz w:val="22"/>
          <w:szCs w:val="22"/>
          <w:u w:val="single"/>
        </w:rPr>
        <w:t>v</w:t>
      </w:r>
      <w:r w:rsidRPr="002839F6">
        <w:rPr>
          <w:rFonts w:ascii="Calibri" w:eastAsia="Calibri" w:hAnsi="Calibri" w:cs="Calibri"/>
          <w:sz w:val="22"/>
          <w:szCs w:val="22"/>
          <w:u w:val="single"/>
        </w:rPr>
        <w:t>i</w:t>
      </w:r>
      <w:r w:rsidRPr="002839F6">
        <w:rPr>
          <w:rFonts w:ascii="Calibri" w:eastAsia="Calibri" w:hAnsi="Calibri" w:cs="Calibri"/>
          <w:spacing w:val="-1"/>
          <w:sz w:val="22"/>
          <w:szCs w:val="22"/>
          <w:u w:val="single"/>
        </w:rPr>
        <w:t>d</w:t>
      </w:r>
      <w:r w:rsidRPr="002839F6">
        <w:rPr>
          <w:rFonts w:ascii="Calibri" w:eastAsia="Calibri" w:hAnsi="Calibri" w:cs="Calibri"/>
          <w:sz w:val="22"/>
          <w:szCs w:val="22"/>
          <w:u w:val="single"/>
        </w:rPr>
        <w:t>ed</w:t>
      </w:r>
      <w:r w:rsidRPr="002839F6">
        <w:rPr>
          <w:rFonts w:ascii="Calibri" w:eastAsia="Calibri" w:hAnsi="Calibri" w:cs="Calibri"/>
          <w:spacing w:val="1"/>
          <w:sz w:val="22"/>
          <w:szCs w:val="22"/>
          <w:u w:val="single"/>
        </w:rPr>
        <w:t xml:space="preserve"> </w:t>
      </w:r>
      <w:r w:rsidRPr="002839F6">
        <w:rPr>
          <w:rFonts w:ascii="Calibri" w:eastAsia="Calibri" w:hAnsi="Calibri" w:cs="Calibri"/>
          <w:spacing w:val="-1"/>
          <w:sz w:val="22"/>
          <w:szCs w:val="22"/>
          <w:u w:val="single"/>
        </w:rPr>
        <w:t>b</w:t>
      </w:r>
      <w:r w:rsidRPr="002839F6">
        <w:rPr>
          <w:rFonts w:ascii="Calibri" w:eastAsia="Calibri" w:hAnsi="Calibri" w:cs="Calibri"/>
          <w:sz w:val="22"/>
          <w:szCs w:val="22"/>
          <w:u w:val="single"/>
        </w:rPr>
        <w:t>y</w:t>
      </w:r>
      <w:r w:rsidRPr="002839F6">
        <w:rPr>
          <w:rFonts w:ascii="Calibri" w:eastAsia="Calibri" w:hAnsi="Calibri" w:cs="Calibri"/>
          <w:spacing w:val="2"/>
          <w:sz w:val="22"/>
          <w:szCs w:val="22"/>
          <w:u w:val="single"/>
        </w:rPr>
        <w:t xml:space="preserve"> </w:t>
      </w:r>
      <w:r w:rsidRPr="002839F6">
        <w:rPr>
          <w:rFonts w:ascii="Calibri" w:eastAsia="Calibri" w:hAnsi="Calibri" w:cs="Calibri"/>
          <w:sz w:val="22"/>
          <w:szCs w:val="22"/>
          <w:u w:val="single"/>
        </w:rPr>
        <w:t>them</w:t>
      </w:r>
      <w:r w:rsidRPr="002839F6">
        <w:rPr>
          <w:rFonts w:ascii="Calibri" w:eastAsia="Calibri" w:hAnsi="Calibri" w:cs="Calibri"/>
          <w:spacing w:val="3"/>
          <w:sz w:val="22"/>
          <w:szCs w:val="22"/>
          <w:u w:val="single"/>
        </w:rPr>
        <w:t xml:space="preserve"> </w:t>
      </w:r>
      <w:r w:rsidRPr="002839F6">
        <w:rPr>
          <w:rFonts w:ascii="Calibri" w:eastAsia="Calibri" w:hAnsi="Calibri" w:cs="Calibri"/>
          <w:sz w:val="22"/>
          <w:szCs w:val="22"/>
          <w:u w:val="single"/>
        </w:rPr>
        <w:t>in their respect</w:t>
      </w:r>
      <w:r w:rsidRPr="002839F6">
        <w:rPr>
          <w:rFonts w:ascii="Calibri" w:eastAsia="Calibri" w:hAnsi="Calibri" w:cs="Calibri"/>
          <w:spacing w:val="-2"/>
          <w:sz w:val="22"/>
          <w:szCs w:val="22"/>
          <w:u w:val="single"/>
        </w:rPr>
        <w:t>i</w:t>
      </w:r>
      <w:r w:rsidRPr="002839F6">
        <w:rPr>
          <w:rFonts w:ascii="Calibri" w:eastAsia="Calibri" w:hAnsi="Calibri" w:cs="Calibri"/>
          <w:spacing w:val="1"/>
          <w:sz w:val="22"/>
          <w:szCs w:val="22"/>
          <w:u w:val="single"/>
        </w:rPr>
        <w:t>v</w:t>
      </w:r>
      <w:r w:rsidRPr="002839F6">
        <w:rPr>
          <w:rFonts w:ascii="Calibri" w:eastAsia="Calibri" w:hAnsi="Calibri" w:cs="Calibri"/>
          <w:sz w:val="22"/>
          <w:szCs w:val="22"/>
          <w:u w:val="single"/>
        </w:rPr>
        <w:t>e</w:t>
      </w:r>
      <w:r w:rsidRPr="002839F6">
        <w:rPr>
          <w:rFonts w:ascii="Calibri" w:eastAsia="Calibri" w:hAnsi="Calibri" w:cs="Calibri"/>
          <w:spacing w:val="-2"/>
          <w:sz w:val="22"/>
          <w:szCs w:val="22"/>
          <w:u w:val="single"/>
        </w:rPr>
        <w:t xml:space="preserve"> </w:t>
      </w:r>
      <w:r w:rsidRPr="002839F6">
        <w:rPr>
          <w:rFonts w:ascii="Calibri" w:eastAsia="Calibri" w:hAnsi="Calibri" w:cs="Calibri"/>
          <w:sz w:val="22"/>
          <w:szCs w:val="22"/>
          <w:u w:val="single"/>
        </w:rPr>
        <w:t xml:space="preserve">fields. I </w:t>
      </w:r>
      <w:r w:rsidRPr="002839F6">
        <w:rPr>
          <w:rFonts w:ascii="Calibri" w:eastAsia="Calibri" w:hAnsi="Calibri" w:cs="Calibri"/>
          <w:spacing w:val="-2"/>
          <w:sz w:val="22"/>
          <w:szCs w:val="22"/>
          <w:u w:val="single"/>
        </w:rPr>
        <w:t>a</w:t>
      </w:r>
      <w:r w:rsidRPr="002839F6">
        <w:rPr>
          <w:rFonts w:ascii="Calibri" w:eastAsia="Calibri" w:hAnsi="Calibri" w:cs="Calibri"/>
          <w:sz w:val="22"/>
          <w:szCs w:val="22"/>
          <w:u w:val="single"/>
        </w:rPr>
        <w:t>m</w:t>
      </w:r>
      <w:r w:rsidRPr="002839F6">
        <w:rPr>
          <w:rFonts w:ascii="Calibri" w:eastAsia="Calibri" w:hAnsi="Calibri" w:cs="Calibri"/>
          <w:spacing w:val="1"/>
          <w:sz w:val="22"/>
          <w:szCs w:val="22"/>
          <w:u w:val="single"/>
        </w:rPr>
        <w:t xml:space="preserve"> </w:t>
      </w:r>
      <w:r w:rsidRPr="002839F6">
        <w:rPr>
          <w:rFonts w:ascii="Calibri" w:eastAsia="Calibri" w:hAnsi="Calibri" w:cs="Calibri"/>
          <w:sz w:val="22"/>
          <w:szCs w:val="22"/>
          <w:u w:val="single"/>
        </w:rPr>
        <w:t>gr</w:t>
      </w:r>
      <w:r w:rsidRPr="002839F6">
        <w:rPr>
          <w:rFonts w:ascii="Calibri" w:eastAsia="Calibri" w:hAnsi="Calibri" w:cs="Calibri"/>
          <w:spacing w:val="-3"/>
          <w:sz w:val="22"/>
          <w:szCs w:val="22"/>
          <w:u w:val="single"/>
        </w:rPr>
        <w:t>a</w:t>
      </w:r>
      <w:r w:rsidRPr="002839F6">
        <w:rPr>
          <w:rFonts w:ascii="Calibri" w:eastAsia="Calibri" w:hAnsi="Calibri" w:cs="Calibri"/>
          <w:spacing w:val="-2"/>
          <w:sz w:val="22"/>
          <w:szCs w:val="22"/>
          <w:u w:val="single"/>
        </w:rPr>
        <w:t>t</w:t>
      </w:r>
      <w:r w:rsidRPr="002839F6">
        <w:rPr>
          <w:rFonts w:ascii="Calibri" w:eastAsia="Calibri" w:hAnsi="Calibri" w:cs="Calibri"/>
          <w:sz w:val="22"/>
          <w:szCs w:val="22"/>
          <w:u w:val="single"/>
        </w:rPr>
        <w:t>eful</w:t>
      </w:r>
      <w:r w:rsidRPr="002839F6">
        <w:rPr>
          <w:rFonts w:ascii="Calibri" w:eastAsia="Calibri" w:hAnsi="Calibri" w:cs="Calibri"/>
          <w:spacing w:val="-1"/>
          <w:sz w:val="22"/>
          <w:szCs w:val="22"/>
          <w:u w:val="single"/>
        </w:rPr>
        <w:t xml:space="preserve"> </w:t>
      </w:r>
      <w:r w:rsidRPr="002839F6">
        <w:rPr>
          <w:rFonts w:ascii="Calibri" w:eastAsia="Calibri" w:hAnsi="Calibri" w:cs="Calibri"/>
          <w:sz w:val="22"/>
          <w:szCs w:val="22"/>
          <w:u w:val="single"/>
        </w:rPr>
        <w:t>f</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r</w:t>
      </w:r>
      <w:r w:rsidRPr="002839F6">
        <w:rPr>
          <w:rFonts w:ascii="Calibri" w:eastAsia="Calibri" w:hAnsi="Calibri" w:cs="Calibri"/>
          <w:spacing w:val="-2"/>
          <w:sz w:val="22"/>
          <w:szCs w:val="22"/>
          <w:u w:val="single"/>
        </w:rPr>
        <w:t xml:space="preserve"> </w:t>
      </w:r>
      <w:r w:rsidRPr="002839F6">
        <w:rPr>
          <w:rFonts w:ascii="Calibri" w:eastAsia="Calibri" w:hAnsi="Calibri" w:cs="Calibri"/>
          <w:sz w:val="22"/>
          <w:szCs w:val="22"/>
          <w:u w:val="single"/>
        </w:rPr>
        <w:t>their</w:t>
      </w:r>
      <w:r w:rsidRPr="002839F6">
        <w:rPr>
          <w:rFonts w:ascii="Calibri" w:eastAsia="Calibri" w:hAnsi="Calibri" w:cs="Calibri"/>
          <w:spacing w:val="-2"/>
          <w:sz w:val="22"/>
          <w:szCs w:val="22"/>
          <w:u w:val="single"/>
        </w:rPr>
        <w:t xml:space="preserve"> </w:t>
      </w:r>
      <w:r w:rsidRPr="002839F6">
        <w:rPr>
          <w:rFonts w:ascii="Calibri" w:eastAsia="Calibri" w:hAnsi="Calibri" w:cs="Calibri"/>
          <w:sz w:val="22"/>
          <w:szCs w:val="22"/>
          <w:u w:val="single"/>
        </w:rPr>
        <w:t>c</w:t>
      </w:r>
      <w:r w:rsidRPr="002839F6">
        <w:rPr>
          <w:rFonts w:ascii="Calibri" w:eastAsia="Calibri" w:hAnsi="Calibri" w:cs="Calibri"/>
          <w:spacing w:val="-1"/>
          <w:sz w:val="22"/>
          <w:szCs w:val="22"/>
          <w:u w:val="single"/>
        </w:rPr>
        <w:t>o</w:t>
      </w:r>
      <w:r w:rsidRPr="002839F6">
        <w:rPr>
          <w:rFonts w:ascii="Calibri" w:eastAsia="Calibri" w:hAnsi="Calibri" w:cs="Calibri"/>
          <w:spacing w:val="1"/>
          <w:sz w:val="22"/>
          <w:szCs w:val="22"/>
          <w:u w:val="single"/>
        </w:rPr>
        <w:t>o</w:t>
      </w:r>
      <w:r w:rsidRPr="002839F6">
        <w:rPr>
          <w:rFonts w:ascii="Calibri" w:eastAsia="Calibri" w:hAnsi="Calibri" w:cs="Calibri"/>
          <w:spacing w:val="-1"/>
          <w:sz w:val="22"/>
          <w:szCs w:val="22"/>
          <w:u w:val="single"/>
        </w:rPr>
        <w:t>p</w:t>
      </w:r>
      <w:r w:rsidRPr="002839F6">
        <w:rPr>
          <w:rFonts w:ascii="Calibri" w:eastAsia="Calibri" w:hAnsi="Calibri" w:cs="Calibri"/>
          <w:sz w:val="22"/>
          <w:szCs w:val="22"/>
          <w:u w:val="single"/>
        </w:rPr>
        <w:t>erat</w:t>
      </w:r>
      <w:r w:rsidRPr="002839F6">
        <w:rPr>
          <w:rFonts w:ascii="Calibri" w:eastAsia="Calibri" w:hAnsi="Calibri" w:cs="Calibri"/>
          <w:spacing w:val="-2"/>
          <w:sz w:val="22"/>
          <w:szCs w:val="22"/>
          <w:u w:val="single"/>
        </w:rPr>
        <w:t>i</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n</w:t>
      </w:r>
      <w:r w:rsidRPr="002839F6">
        <w:rPr>
          <w:rFonts w:ascii="Calibri" w:eastAsia="Calibri" w:hAnsi="Calibri" w:cs="Calibri"/>
          <w:spacing w:val="-1"/>
          <w:sz w:val="22"/>
          <w:szCs w:val="22"/>
          <w:u w:val="single"/>
        </w:rPr>
        <w:t xml:space="preserve"> </w:t>
      </w:r>
      <w:r w:rsidRPr="002839F6">
        <w:rPr>
          <w:rFonts w:ascii="Calibri" w:eastAsia="Calibri" w:hAnsi="Calibri" w:cs="Calibri"/>
          <w:spacing w:val="-3"/>
          <w:sz w:val="22"/>
          <w:szCs w:val="22"/>
          <w:u w:val="single"/>
        </w:rPr>
        <w:t>d</w:t>
      </w:r>
      <w:r w:rsidRPr="002839F6">
        <w:rPr>
          <w:rFonts w:ascii="Calibri" w:eastAsia="Calibri" w:hAnsi="Calibri" w:cs="Calibri"/>
          <w:spacing w:val="-1"/>
          <w:sz w:val="22"/>
          <w:szCs w:val="22"/>
          <w:u w:val="single"/>
        </w:rPr>
        <w:t>u</w:t>
      </w:r>
      <w:r w:rsidRPr="002839F6">
        <w:rPr>
          <w:rFonts w:ascii="Calibri" w:eastAsia="Calibri" w:hAnsi="Calibri" w:cs="Calibri"/>
          <w:sz w:val="22"/>
          <w:szCs w:val="22"/>
          <w:u w:val="single"/>
        </w:rPr>
        <w:t>ri</w:t>
      </w:r>
      <w:r w:rsidRPr="002839F6">
        <w:rPr>
          <w:rFonts w:ascii="Calibri" w:eastAsia="Calibri" w:hAnsi="Calibri" w:cs="Calibri"/>
          <w:spacing w:val="-1"/>
          <w:sz w:val="22"/>
          <w:szCs w:val="22"/>
          <w:u w:val="single"/>
        </w:rPr>
        <w:t>n</w:t>
      </w:r>
      <w:r w:rsidRPr="002839F6">
        <w:rPr>
          <w:rFonts w:ascii="Calibri" w:eastAsia="Calibri" w:hAnsi="Calibri" w:cs="Calibri"/>
          <w:sz w:val="22"/>
          <w:szCs w:val="22"/>
          <w:u w:val="single"/>
        </w:rPr>
        <w:t>g</w:t>
      </w:r>
      <w:r w:rsidRPr="002839F6">
        <w:rPr>
          <w:rFonts w:ascii="Calibri" w:eastAsia="Calibri" w:hAnsi="Calibri" w:cs="Calibri"/>
          <w:spacing w:val="-1"/>
          <w:sz w:val="22"/>
          <w:szCs w:val="22"/>
          <w:u w:val="single"/>
        </w:rPr>
        <w:t xml:space="preserve"> </w:t>
      </w:r>
      <w:r w:rsidRPr="002839F6">
        <w:rPr>
          <w:rFonts w:ascii="Calibri" w:eastAsia="Calibri" w:hAnsi="Calibri" w:cs="Calibri"/>
          <w:spacing w:val="1"/>
          <w:sz w:val="22"/>
          <w:szCs w:val="22"/>
          <w:u w:val="single"/>
        </w:rPr>
        <w:t>t</w:t>
      </w:r>
      <w:r w:rsidRPr="002839F6">
        <w:rPr>
          <w:rFonts w:ascii="Calibri" w:eastAsia="Calibri" w:hAnsi="Calibri" w:cs="Calibri"/>
          <w:spacing w:val="-1"/>
          <w:sz w:val="22"/>
          <w:szCs w:val="22"/>
          <w:u w:val="single"/>
        </w:rPr>
        <w:t>h</w:t>
      </w:r>
      <w:r w:rsidRPr="002839F6">
        <w:rPr>
          <w:rFonts w:ascii="Calibri" w:eastAsia="Calibri" w:hAnsi="Calibri" w:cs="Calibri"/>
          <w:sz w:val="22"/>
          <w:szCs w:val="22"/>
          <w:u w:val="single"/>
        </w:rPr>
        <w:t>e</w:t>
      </w:r>
      <w:r w:rsidRPr="002839F6">
        <w:rPr>
          <w:rFonts w:ascii="Calibri" w:eastAsia="Calibri" w:hAnsi="Calibri" w:cs="Calibri"/>
          <w:spacing w:val="1"/>
          <w:sz w:val="22"/>
          <w:szCs w:val="22"/>
          <w:u w:val="single"/>
        </w:rPr>
        <w:t xml:space="preserve"> </w:t>
      </w:r>
      <w:r w:rsidRPr="002839F6">
        <w:rPr>
          <w:rFonts w:ascii="Calibri" w:eastAsia="Calibri" w:hAnsi="Calibri" w:cs="Calibri"/>
          <w:spacing w:val="-1"/>
          <w:sz w:val="22"/>
          <w:szCs w:val="22"/>
          <w:u w:val="single"/>
        </w:rPr>
        <w:t>p</w:t>
      </w:r>
      <w:r w:rsidRPr="002839F6">
        <w:rPr>
          <w:rFonts w:ascii="Calibri" w:eastAsia="Calibri" w:hAnsi="Calibri" w:cs="Calibri"/>
          <w:sz w:val="22"/>
          <w:szCs w:val="22"/>
          <w:u w:val="single"/>
        </w:rPr>
        <w:t>eri</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d</w:t>
      </w:r>
      <w:r w:rsidRPr="002839F6">
        <w:rPr>
          <w:rFonts w:ascii="Calibri" w:eastAsia="Calibri" w:hAnsi="Calibri" w:cs="Calibri"/>
          <w:spacing w:val="-3"/>
          <w:sz w:val="22"/>
          <w:szCs w:val="22"/>
          <w:u w:val="single"/>
        </w:rPr>
        <w:t xml:space="preserve"> </w:t>
      </w:r>
      <w:r w:rsidRPr="002839F6">
        <w:rPr>
          <w:rFonts w:ascii="Calibri" w:eastAsia="Calibri" w:hAnsi="Calibri" w:cs="Calibri"/>
          <w:spacing w:val="1"/>
          <w:sz w:val="22"/>
          <w:szCs w:val="22"/>
          <w:u w:val="single"/>
        </w:rPr>
        <w:t>o</w:t>
      </w:r>
      <w:r w:rsidRPr="002839F6">
        <w:rPr>
          <w:rFonts w:ascii="Calibri" w:eastAsia="Calibri" w:hAnsi="Calibri" w:cs="Calibri"/>
          <w:sz w:val="22"/>
          <w:szCs w:val="22"/>
          <w:u w:val="single"/>
        </w:rPr>
        <w:t>f</w:t>
      </w:r>
      <w:r w:rsidRPr="002839F6">
        <w:rPr>
          <w:rFonts w:ascii="Calibri" w:eastAsia="Calibri" w:hAnsi="Calibri" w:cs="Calibri"/>
          <w:spacing w:val="-3"/>
          <w:sz w:val="22"/>
          <w:szCs w:val="22"/>
          <w:u w:val="single"/>
        </w:rPr>
        <w:t xml:space="preserve"> </w:t>
      </w:r>
      <w:r w:rsidRPr="002839F6">
        <w:rPr>
          <w:rFonts w:ascii="Calibri" w:eastAsia="Calibri" w:hAnsi="Calibri" w:cs="Calibri"/>
          <w:spacing w:val="-1"/>
          <w:sz w:val="22"/>
          <w:szCs w:val="22"/>
          <w:u w:val="single"/>
        </w:rPr>
        <w:t>m</w:t>
      </w:r>
      <w:r w:rsidRPr="002839F6">
        <w:rPr>
          <w:rFonts w:ascii="Calibri" w:eastAsia="Calibri" w:hAnsi="Calibri" w:cs="Calibri"/>
          <w:sz w:val="22"/>
          <w:szCs w:val="22"/>
          <w:u w:val="single"/>
        </w:rPr>
        <w:t>y</w:t>
      </w:r>
      <w:r w:rsidRPr="002839F6">
        <w:rPr>
          <w:rFonts w:ascii="Calibri" w:eastAsia="Calibri" w:hAnsi="Calibri" w:cs="Calibri"/>
          <w:spacing w:val="1"/>
          <w:sz w:val="22"/>
          <w:szCs w:val="22"/>
          <w:u w:val="single"/>
        </w:rPr>
        <w:t xml:space="preserve"> </w:t>
      </w:r>
      <w:r w:rsidRPr="002839F6">
        <w:rPr>
          <w:rFonts w:ascii="Calibri" w:eastAsia="Calibri" w:hAnsi="Calibri" w:cs="Calibri"/>
          <w:sz w:val="22"/>
          <w:szCs w:val="22"/>
          <w:u w:val="single"/>
        </w:rPr>
        <w:t>ass</w:t>
      </w:r>
      <w:r w:rsidRPr="002839F6">
        <w:rPr>
          <w:rFonts w:ascii="Calibri" w:eastAsia="Calibri" w:hAnsi="Calibri" w:cs="Calibri"/>
          <w:spacing w:val="-2"/>
          <w:sz w:val="22"/>
          <w:szCs w:val="22"/>
          <w:u w:val="single"/>
        </w:rPr>
        <w:t>i</w:t>
      </w:r>
      <w:r w:rsidRPr="002839F6">
        <w:rPr>
          <w:rFonts w:ascii="Calibri" w:eastAsia="Calibri" w:hAnsi="Calibri" w:cs="Calibri"/>
          <w:spacing w:val="-1"/>
          <w:sz w:val="22"/>
          <w:szCs w:val="22"/>
          <w:u w:val="single"/>
        </w:rPr>
        <w:t>gn</w:t>
      </w:r>
      <w:r w:rsidRPr="002839F6">
        <w:rPr>
          <w:rFonts w:ascii="Calibri" w:eastAsia="Calibri" w:hAnsi="Calibri" w:cs="Calibri"/>
          <w:spacing w:val="1"/>
          <w:sz w:val="22"/>
          <w:szCs w:val="22"/>
          <w:u w:val="single"/>
        </w:rPr>
        <w:t>m</w:t>
      </w:r>
      <w:r w:rsidRPr="002839F6">
        <w:rPr>
          <w:rFonts w:ascii="Calibri" w:eastAsia="Calibri" w:hAnsi="Calibri" w:cs="Calibri"/>
          <w:sz w:val="22"/>
          <w:szCs w:val="22"/>
          <w:u w:val="single"/>
        </w:rPr>
        <w:t>ent.</w:t>
      </w:r>
    </w:p>
    <w:p w:rsidR="00840C9E" w:rsidRPr="002839F6" w:rsidRDefault="00840C9E">
      <w:pPr>
        <w:spacing w:before="1" w:line="100" w:lineRule="exact"/>
        <w:rPr>
          <w:sz w:val="11"/>
          <w:szCs w:val="11"/>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B92A6E" w:rsidRDefault="00B92A6E" w:rsidP="00B92A6E">
      <w:pPr>
        <w:tabs>
          <w:tab w:val="left" w:pos="5040"/>
        </w:tabs>
        <w:ind w:left="1279" w:right="6850"/>
        <w:jc w:val="both"/>
        <w:rPr>
          <w:rFonts w:ascii="Calibri" w:eastAsia="Calibri" w:hAnsi="Calibri" w:cs="Calibri"/>
          <w:i/>
          <w:color w:val="808080"/>
          <w:spacing w:val="-1"/>
          <w:sz w:val="28"/>
          <w:szCs w:val="28"/>
          <w:u w:val="single"/>
        </w:rPr>
      </w:pPr>
      <w:r>
        <w:rPr>
          <w:rFonts w:ascii="Calibri" w:eastAsia="Calibri" w:hAnsi="Calibri" w:cs="Calibri"/>
          <w:i/>
          <w:color w:val="808080"/>
          <w:spacing w:val="-1"/>
          <w:sz w:val="28"/>
          <w:szCs w:val="28"/>
          <w:u w:val="single"/>
        </w:rPr>
        <w:t>Subhashree Karmakar</w:t>
      </w:r>
    </w:p>
    <w:p w:rsidR="00840C9E" w:rsidRDefault="00B92A6E" w:rsidP="00B92A6E">
      <w:pPr>
        <w:tabs>
          <w:tab w:val="left" w:pos="5040"/>
        </w:tabs>
        <w:ind w:left="1279" w:right="6850"/>
        <w:jc w:val="both"/>
        <w:rPr>
          <w:rFonts w:ascii="Calibri" w:eastAsia="Calibri" w:hAnsi="Calibri" w:cs="Calibri"/>
          <w:i/>
          <w:color w:val="808080"/>
          <w:spacing w:val="-1"/>
          <w:sz w:val="28"/>
          <w:szCs w:val="28"/>
          <w:u w:val="single"/>
        </w:rPr>
      </w:pPr>
      <w:r>
        <w:rPr>
          <w:rFonts w:ascii="Calibri" w:eastAsia="Calibri" w:hAnsi="Calibri" w:cs="Calibri"/>
          <w:i/>
          <w:color w:val="808080"/>
          <w:spacing w:val="-1"/>
          <w:sz w:val="28"/>
          <w:szCs w:val="28"/>
          <w:u w:val="single"/>
        </w:rPr>
        <w:t>Faizaan Ahmed Khan</w:t>
      </w:r>
    </w:p>
    <w:p w:rsidR="00B92A6E" w:rsidRDefault="00B92A6E" w:rsidP="00B92A6E">
      <w:pPr>
        <w:tabs>
          <w:tab w:val="left" w:pos="5040"/>
        </w:tabs>
        <w:ind w:left="1279" w:right="6850"/>
        <w:jc w:val="both"/>
        <w:rPr>
          <w:rFonts w:ascii="Calibri" w:eastAsia="Calibri" w:hAnsi="Calibri" w:cs="Calibri"/>
          <w:i/>
          <w:color w:val="808080"/>
          <w:spacing w:val="-1"/>
          <w:sz w:val="28"/>
          <w:szCs w:val="28"/>
          <w:u w:val="single"/>
        </w:rPr>
      </w:pPr>
      <w:r>
        <w:rPr>
          <w:rFonts w:ascii="Calibri" w:eastAsia="Calibri" w:hAnsi="Calibri" w:cs="Calibri"/>
          <w:i/>
          <w:color w:val="808080"/>
          <w:spacing w:val="-1"/>
          <w:sz w:val="28"/>
          <w:szCs w:val="28"/>
          <w:u w:val="single"/>
        </w:rPr>
        <w:t>Rudra Dev Pal</w:t>
      </w:r>
    </w:p>
    <w:p w:rsidR="00B92A6E" w:rsidRDefault="00B92A6E" w:rsidP="00B92A6E">
      <w:pPr>
        <w:tabs>
          <w:tab w:val="left" w:pos="5040"/>
        </w:tabs>
        <w:ind w:left="1279" w:right="6850"/>
        <w:jc w:val="both"/>
        <w:rPr>
          <w:rFonts w:ascii="Calibri" w:eastAsia="Calibri" w:hAnsi="Calibri" w:cs="Calibri"/>
          <w:i/>
          <w:color w:val="808080"/>
          <w:spacing w:val="-1"/>
          <w:sz w:val="28"/>
          <w:szCs w:val="28"/>
          <w:u w:val="single"/>
        </w:rPr>
      </w:pPr>
      <w:r>
        <w:rPr>
          <w:rFonts w:ascii="Calibri" w:eastAsia="Calibri" w:hAnsi="Calibri" w:cs="Calibri"/>
          <w:i/>
          <w:color w:val="808080"/>
          <w:spacing w:val="-1"/>
          <w:sz w:val="28"/>
          <w:szCs w:val="28"/>
          <w:u w:val="single"/>
        </w:rPr>
        <w:t>Ranjan Kumar</w:t>
      </w:r>
    </w:p>
    <w:p w:rsidR="00B92A6E" w:rsidRDefault="00B92A6E" w:rsidP="00B92A6E">
      <w:pPr>
        <w:tabs>
          <w:tab w:val="left" w:pos="5040"/>
        </w:tabs>
        <w:ind w:left="1279" w:right="6850"/>
        <w:jc w:val="both"/>
        <w:rPr>
          <w:rFonts w:ascii="Calibri" w:eastAsia="Calibri" w:hAnsi="Calibri" w:cs="Calibri"/>
          <w:i/>
          <w:color w:val="808080"/>
          <w:spacing w:val="-1"/>
          <w:sz w:val="28"/>
          <w:szCs w:val="28"/>
          <w:u w:val="single"/>
        </w:rPr>
      </w:pPr>
      <w:r>
        <w:rPr>
          <w:rFonts w:ascii="Calibri" w:eastAsia="Calibri" w:hAnsi="Calibri" w:cs="Calibri"/>
          <w:i/>
          <w:color w:val="808080"/>
          <w:spacing w:val="-1"/>
          <w:sz w:val="28"/>
          <w:szCs w:val="28"/>
          <w:u w:val="single"/>
        </w:rPr>
        <w:t>Shubham Kumar Karna</w:t>
      </w:r>
    </w:p>
    <w:p w:rsidR="00B92A6E" w:rsidRPr="002839F6" w:rsidRDefault="00B92A6E" w:rsidP="00B92A6E">
      <w:pPr>
        <w:tabs>
          <w:tab w:val="left" w:pos="4320"/>
        </w:tabs>
        <w:ind w:left="1279" w:right="8888"/>
        <w:jc w:val="both"/>
        <w:rPr>
          <w:rFonts w:ascii="Calibri" w:eastAsia="Calibri" w:hAnsi="Calibri" w:cs="Calibri"/>
          <w:sz w:val="28"/>
          <w:szCs w:val="28"/>
          <w:u w:val="single"/>
        </w:rPr>
        <w:sectPr w:rsidR="00B92A6E" w:rsidRPr="002839F6">
          <w:pgSz w:w="11920" w:h="16840"/>
          <w:pgMar w:top="1360" w:right="160" w:bottom="280" w:left="140" w:header="567" w:footer="846" w:gutter="0"/>
          <w:cols w:space="720"/>
        </w:sectPr>
      </w:pPr>
    </w:p>
    <w:p w:rsidR="00840C9E" w:rsidRDefault="00840C9E">
      <w:pPr>
        <w:spacing w:before="5" w:line="240" w:lineRule="exact"/>
        <w:rPr>
          <w:sz w:val="24"/>
          <w:szCs w:val="24"/>
          <w:u w:val="single"/>
        </w:rPr>
      </w:pPr>
    </w:p>
    <w:p w:rsidR="00841033" w:rsidRPr="002839F6" w:rsidRDefault="00841033">
      <w:pPr>
        <w:spacing w:before="5" w:line="240" w:lineRule="exact"/>
        <w:rPr>
          <w:sz w:val="24"/>
          <w:szCs w:val="24"/>
          <w:u w:val="single"/>
        </w:rPr>
      </w:pPr>
    </w:p>
    <w:p w:rsidR="00840C9E" w:rsidRPr="00841033" w:rsidRDefault="006116DF" w:rsidP="00721B70">
      <w:pPr>
        <w:tabs>
          <w:tab w:val="left" w:pos="5130"/>
        </w:tabs>
        <w:spacing w:before="21"/>
        <w:ind w:left="1080" w:right="6490"/>
        <w:jc w:val="both"/>
        <w:rPr>
          <w:rFonts w:ascii="Cambria" w:eastAsia="Cambria" w:hAnsi="Cambria" w:cs="Cambria"/>
          <w:b/>
          <w:color w:val="365F91"/>
          <w:sz w:val="48"/>
          <w:szCs w:val="28"/>
          <w:u w:val="single"/>
        </w:rPr>
      </w:pPr>
      <w:r w:rsidRPr="00841033">
        <w:rPr>
          <w:rFonts w:ascii="Cambria" w:eastAsia="Cambria" w:hAnsi="Cambria" w:cs="Cambria"/>
          <w:b/>
          <w:color w:val="365F91"/>
          <w:sz w:val="48"/>
          <w:szCs w:val="28"/>
          <w:u w:val="single"/>
        </w:rPr>
        <w:t>Pr</w:t>
      </w:r>
      <w:r w:rsidRPr="00841033">
        <w:rPr>
          <w:rFonts w:ascii="Cambria" w:eastAsia="Cambria" w:hAnsi="Cambria" w:cs="Cambria"/>
          <w:b/>
          <w:color w:val="365F91"/>
          <w:spacing w:val="1"/>
          <w:sz w:val="48"/>
          <w:szCs w:val="28"/>
          <w:u w:val="single"/>
        </w:rPr>
        <w:t>o</w:t>
      </w:r>
      <w:r w:rsidRPr="00841033">
        <w:rPr>
          <w:rFonts w:ascii="Cambria" w:eastAsia="Cambria" w:hAnsi="Cambria" w:cs="Cambria"/>
          <w:b/>
          <w:color w:val="365F91"/>
          <w:sz w:val="48"/>
          <w:szCs w:val="28"/>
          <w:u w:val="single"/>
        </w:rPr>
        <w:t>j</w:t>
      </w:r>
      <w:r w:rsidRPr="00841033">
        <w:rPr>
          <w:rFonts w:ascii="Cambria" w:eastAsia="Cambria" w:hAnsi="Cambria" w:cs="Cambria"/>
          <w:b/>
          <w:color w:val="365F91"/>
          <w:spacing w:val="-1"/>
          <w:sz w:val="48"/>
          <w:szCs w:val="28"/>
          <w:u w:val="single"/>
        </w:rPr>
        <w:t>e</w:t>
      </w:r>
      <w:r w:rsidRPr="00841033">
        <w:rPr>
          <w:rFonts w:ascii="Cambria" w:eastAsia="Cambria" w:hAnsi="Cambria" w:cs="Cambria"/>
          <w:b/>
          <w:color w:val="365F91"/>
          <w:spacing w:val="-2"/>
          <w:sz w:val="48"/>
          <w:szCs w:val="28"/>
          <w:u w:val="single"/>
        </w:rPr>
        <w:t>c</w:t>
      </w:r>
      <w:r w:rsidRPr="00841033">
        <w:rPr>
          <w:rFonts w:ascii="Cambria" w:eastAsia="Cambria" w:hAnsi="Cambria" w:cs="Cambria"/>
          <w:b/>
          <w:color w:val="365F91"/>
          <w:sz w:val="48"/>
          <w:szCs w:val="28"/>
          <w:u w:val="single"/>
        </w:rPr>
        <w:t>t</w:t>
      </w:r>
      <w:r w:rsidRPr="00841033">
        <w:rPr>
          <w:rFonts w:ascii="Cambria" w:eastAsia="Cambria" w:hAnsi="Cambria" w:cs="Cambria"/>
          <w:b/>
          <w:color w:val="365F91"/>
          <w:spacing w:val="1"/>
          <w:sz w:val="48"/>
          <w:szCs w:val="28"/>
          <w:u w:val="single"/>
        </w:rPr>
        <w:t xml:space="preserve"> </w:t>
      </w:r>
      <w:r w:rsidRPr="00841033">
        <w:rPr>
          <w:rFonts w:ascii="Cambria" w:eastAsia="Cambria" w:hAnsi="Cambria" w:cs="Cambria"/>
          <w:b/>
          <w:color w:val="365F91"/>
          <w:sz w:val="48"/>
          <w:szCs w:val="28"/>
          <w:u w:val="single"/>
        </w:rPr>
        <w:t>O</w:t>
      </w:r>
      <w:r w:rsidRPr="00841033">
        <w:rPr>
          <w:rFonts w:ascii="Cambria" w:eastAsia="Cambria" w:hAnsi="Cambria" w:cs="Cambria"/>
          <w:b/>
          <w:color w:val="365F91"/>
          <w:spacing w:val="-1"/>
          <w:sz w:val="48"/>
          <w:szCs w:val="28"/>
          <w:u w:val="single"/>
        </w:rPr>
        <w:t>b</w:t>
      </w:r>
      <w:r w:rsidRPr="00841033">
        <w:rPr>
          <w:rFonts w:ascii="Cambria" w:eastAsia="Cambria" w:hAnsi="Cambria" w:cs="Cambria"/>
          <w:b/>
          <w:color w:val="365F91"/>
          <w:sz w:val="48"/>
          <w:szCs w:val="28"/>
          <w:u w:val="single"/>
        </w:rPr>
        <w:t>j</w:t>
      </w:r>
      <w:r w:rsidRPr="00841033">
        <w:rPr>
          <w:rFonts w:ascii="Cambria" w:eastAsia="Cambria" w:hAnsi="Cambria" w:cs="Cambria"/>
          <w:b/>
          <w:color w:val="365F91"/>
          <w:spacing w:val="-1"/>
          <w:sz w:val="48"/>
          <w:szCs w:val="28"/>
          <w:u w:val="single"/>
        </w:rPr>
        <w:t>e</w:t>
      </w:r>
      <w:r w:rsidRPr="00841033">
        <w:rPr>
          <w:rFonts w:ascii="Cambria" w:eastAsia="Cambria" w:hAnsi="Cambria" w:cs="Cambria"/>
          <w:b/>
          <w:color w:val="365F91"/>
          <w:sz w:val="48"/>
          <w:szCs w:val="28"/>
          <w:u w:val="single"/>
        </w:rPr>
        <w:t>c</w:t>
      </w:r>
      <w:r w:rsidRPr="00841033">
        <w:rPr>
          <w:rFonts w:ascii="Cambria" w:eastAsia="Cambria" w:hAnsi="Cambria" w:cs="Cambria"/>
          <w:b/>
          <w:color w:val="365F91"/>
          <w:spacing w:val="-1"/>
          <w:sz w:val="48"/>
          <w:szCs w:val="28"/>
          <w:u w:val="single"/>
        </w:rPr>
        <w:t>t</w:t>
      </w:r>
      <w:r w:rsidRPr="00841033">
        <w:rPr>
          <w:rFonts w:ascii="Cambria" w:eastAsia="Cambria" w:hAnsi="Cambria" w:cs="Cambria"/>
          <w:b/>
          <w:color w:val="365F91"/>
          <w:sz w:val="48"/>
          <w:szCs w:val="28"/>
          <w:u w:val="single"/>
        </w:rPr>
        <w:t>ive</w:t>
      </w:r>
    </w:p>
    <w:p w:rsidR="00B92A6E" w:rsidRDefault="00B92A6E" w:rsidP="00B92A6E">
      <w:pPr>
        <w:tabs>
          <w:tab w:val="left" w:pos="5130"/>
        </w:tabs>
        <w:spacing w:before="21"/>
        <w:ind w:left="1279" w:right="6490"/>
        <w:jc w:val="both"/>
        <w:rPr>
          <w:rFonts w:ascii="Cambria" w:eastAsia="Cambria" w:hAnsi="Cambria" w:cs="Cambria"/>
          <w:b/>
          <w:color w:val="365F91"/>
          <w:sz w:val="40"/>
          <w:szCs w:val="28"/>
          <w:u w:val="single"/>
        </w:rPr>
      </w:pPr>
    </w:p>
    <w:p w:rsidR="00840C9E" w:rsidRPr="00721B70" w:rsidRDefault="00840C9E">
      <w:pPr>
        <w:spacing w:before="8" w:line="140" w:lineRule="exact"/>
        <w:rPr>
          <w:rFonts w:ascii="Century Gothic" w:hAnsi="Century Gothic"/>
          <w:sz w:val="16"/>
          <w:szCs w:val="14"/>
          <w:u w:val="single"/>
        </w:rPr>
      </w:pPr>
    </w:p>
    <w:p w:rsidR="00721B70" w:rsidRPr="00721B70" w:rsidRDefault="00721B70">
      <w:pPr>
        <w:spacing w:before="8" w:line="140" w:lineRule="exact"/>
        <w:rPr>
          <w:rFonts w:ascii="Century Gothic" w:hAnsi="Century Gothic"/>
          <w:sz w:val="16"/>
          <w:szCs w:val="14"/>
          <w:u w:val="single"/>
        </w:rPr>
      </w:pPr>
    </w:p>
    <w:p w:rsidR="00B92A6E" w:rsidRPr="00721B70" w:rsidRDefault="00B92A6E" w:rsidP="00B92A6E">
      <w:pPr>
        <w:spacing w:line="100" w:lineRule="atLeast"/>
        <w:jc w:val="both"/>
        <w:rPr>
          <w:rFonts w:ascii="Century Gothic" w:hAnsi="Century Gothic"/>
          <w:sz w:val="22"/>
        </w:rPr>
      </w:pPr>
    </w:p>
    <w:p w:rsidR="00B92A6E" w:rsidRDefault="00B92A6E" w:rsidP="00721B70">
      <w:pPr>
        <w:spacing w:line="100" w:lineRule="atLeast"/>
        <w:ind w:left="1080" w:right="550"/>
        <w:jc w:val="both"/>
        <w:rPr>
          <w:rFonts w:ascii="Century Gothic" w:hAnsi="Century Gothic" w:cs="Arial"/>
          <w:color w:val="000000"/>
          <w:sz w:val="22"/>
        </w:rPr>
      </w:pPr>
      <w:r w:rsidRPr="00721B70">
        <w:rPr>
          <w:rFonts w:ascii="Century Gothic" w:hAnsi="Century Gothic" w:cs="Arial"/>
          <w:color w:val="000000"/>
          <w:sz w:val="22"/>
        </w:rPr>
        <w:t>The main objective of this project is to cater the needs of the passenger who are traveling from one point to another. This project have contains essential modules like Customer and Administrator.</w:t>
      </w:r>
      <w:r w:rsidR="00721B70">
        <w:rPr>
          <w:rFonts w:ascii="Century Gothic" w:hAnsi="Century Gothic" w:cs="Arial"/>
          <w:color w:val="000000"/>
          <w:sz w:val="22"/>
        </w:rPr>
        <w:t xml:space="preserve"> </w:t>
      </w:r>
      <w:r w:rsidRPr="00721B70">
        <w:rPr>
          <w:rFonts w:ascii="Century Gothic" w:hAnsi="Century Gothic" w:cs="Arial"/>
          <w:color w:val="000000"/>
          <w:sz w:val="22"/>
        </w:rPr>
        <w:t>User can book / re</w:t>
      </w:r>
      <w:r w:rsidR="00721B70">
        <w:rPr>
          <w:rFonts w:ascii="Century Gothic" w:hAnsi="Century Gothic" w:cs="Arial"/>
          <w:color w:val="000000"/>
          <w:sz w:val="22"/>
        </w:rPr>
        <w:t>served his ticket</w:t>
      </w:r>
      <w:r w:rsidRPr="00721B70">
        <w:rPr>
          <w:rFonts w:ascii="Century Gothic" w:hAnsi="Century Gothic" w:cs="Arial"/>
          <w:color w:val="000000"/>
          <w:sz w:val="22"/>
        </w:rPr>
        <w:t>.</w:t>
      </w:r>
    </w:p>
    <w:p w:rsidR="00721B70" w:rsidRPr="00721B70" w:rsidRDefault="00721B70" w:rsidP="00721B70">
      <w:pPr>
        <w:spacing w:line="100" w:lineRule="atLeast"/>
        <w:ind w:right="550" w:firstLine="1080"/>
        <w:jc w:val="both"/>
        <w:rPr>
          <w:rFonts w:ascii="Century Gothic" w:hAnsi="Century Gothic"/>
          <w:sz w:val="22"/>
        </w:rPr>
      </w:pPr>
    </w:p>
    <w:p w:rsidR="00721B70" w:rsidRPr="00721B70" w:rsidRDefault="00721B70" w:rsidP="00721B70">
      <w:pPr>
        <w:spacing w:line="100" w:lineRule="atLeast"/>
        <w:ind w:left="1080" w:right="550" w:firstLine="1170"/>
        <w:jc w:val="both"/>
        <w:rPr>
          <w:rFonts w:ascii="Century Gothic" w:hAnsi="Century Gothic" w:cs="Arial"/>
          <w:b/>
          <w:bCs/>
          <w:color w:val="000000"/>
          <w:sz w:val="22"/>
        </w:rPr>
      </w:pP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b/>
          <w:bCs/>
          <w:color w:val="000000"/>
          <w:sz w:val="22"/>
        </w:rPr>
        <w:t>Users of this application:</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Customer</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Administrator</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b/>
          <w:bCs/>
          <w:color w:val="000000"/>
          <w:sz w:val="22"/>
        </w:rPr>
        <w:t>Roles of Customer are:</w:t>
      </w:r>
    </w:p>
    <w:p w:rsidR="00841033" w:rsidRPr="00721B70" w:rsidRDefault="00841033" w:rsidP="00841033">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xml:space="preserve">• </w:t>
      </w:r>
      <w:r>
        <w:rPr>
          <w:rFonts w:ascii="Century Gothic" w:hAnsi="Century Gothic" w:cs="Arial"/>
          <w:color w:val="000000"/>
          <w:sz w:val="22"/>
        </w:rPr>
        <w:t>Login his username and password</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Customer can book ticket by selecting Source and destination</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Customer can cancel ticket</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b/>
          <w:bCs/>
          <w:color w:val="000000"/>
          <w:sz w:val="22"/>
        </w:rPr>
        <w:t>Role of Administrator are:</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Login his username and password</w:t>
      </w:r>
    </w:p>
    <w:p w:rsidR="00721B70" w:rsidRPr="00721B70" w:rsidRDefault="00B92A6E" w:rsidP="00721B70">
      <w:pPr>
        <w:spacing w:line="480" w:lineRule="auto"/>
        <w:ind w:left="1080" w:right="550" w:firstLine="1170"/>
        <w:jc w:val="both"/>
        <w:rPr>
          <w:rFonts w:ascii="Century Gothic" w:hAnsi="Century Gothic" w:cs="Arial"/>
          <w:color w:val="000000"/>
          <w:sz w:val="22"/>
        </w:rPr>
      </w:pPr>
      <w:r w:rsidRPr="00721B70">
        <w:rPr>
          <w:rFonts w:ascii="Century Gothic" w:hAnsi="Century Gothic" w:cs="Arial"/>
          <w:color w:val="000000"/>
          <w:sz w:val="22"/>
        </w:rPr>
        <w:t>• Provide details like Bus Name, Bus Route, Bus Type – AC/non-AC, seats</w:t>
      </w:r>
      <w:r w:rsidR="00721B70" w:rsidRPr="00721B70">
        <w:rPr>
          <w:rFonts w:ascii="Century Gothic" w:hAnsi="Century Gothic" w:cs="Arial"/>
          <w:color w:val="000000"/>
          <w:sz w:val="22"/>
        </w:rPr>
        <w:t>,</w:t>
      </w:r>
    </w:p>
    <w:p w:rsidR="00B92A6E" w:rsidRDefault="00721B70" w:rsidP="00721B70">
      <w:pPr>
        <w:spacing w:line="480" w:lineRule="auto"/>
        <w:ind w:left="1080" w:right="550" w:firstLine="1170"/>
        <w:jc w:val="both"/>
        <w:rPr>
          <w:rFonts w:ascii="Century Gothic" w:hAnsi="Century Gothic" w:cs="Arial"/>
          <w:color w:val="000000"/>
          <w:sz w:val="22"/>
        </w:rPr>
      </w:pPr>
      <w:r w:rsidRPr="00721B70">
        <w:rPr>
          <w:rFonts w:ascii="Century Gothic" w:hAnsi="Century Gothic" w:cs="Arial"/>
          <w:color w:val="000000"/>
          <w:sz w:val="22"/>
        </w:rPr>
        <w:t xml:space="preserve">  </w:t>
      </w:r>
      <w:r w:rsidR="00B92A6E" w:rsidRPr="00721B70">
        <w:rPr>
          <w:rFonts w:ascii="Century Gothic" w:hAnsi="Century Gothic" w:cs="Arial"/>
          <w:color w:val="000000"/>
          <w:sz w:val="22"/>
        </w:rPr>
        <w:t>departure time and arrival time</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xml:space="preserve">• </w:t>
      </w:r>
      <w:r w:rsidR="00721B70">
        <w:rPr>
          <w:rFonts w:ascii="Century Gothic" w:hAnsi="Century Gothic" w:cs="Arial"/>
          <w:color w:val="000000"/>
          <w:sz w:val="22"/>
        </w:rPr>
        <w:t>Admin can view all transactions  .</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color w:val="000000"/>
          <w:sz w:val="22"/>
        </w:rPr>
        <w:t xml:space="preserve">• </w:t>
      </w:r>
      <w:r w:rsidR="00841033">
        <w:rPr>
          <w:rFonts w:ascii="Century Gothic" w:hAnsi="Century Gothic" w:cs="Arial"/>
          <w:color w:val="000000"/>
          <w:sz w:val="22"/>
        </w:rPr>
        <w:t>Admin can perform operations on c</w:t>
      </w:r>
      <w:r w:rsidR="00721B70">
        <w:rPr>
          <w:rFonts w:ascii="Century Gothic" w:hAnsi="Century Gothic" w:cs="Arial"/>
          <w:color w:val="000000"/>
          <w:sz w:val="22"/>
        </w:rPr>
        <w:t>ustomer</w:t>
      </w:r>
      <w:r w:rsidR="00841033">
        <w:rPr>
          <w:rFonts w:ascii="Century Gothic" w:hAnsi="Century Gothic" w:cs="Arial"/>
          <w:color w:val="000000"/>
          <w:sz w:val="22"/>
        </w:rPr>
        <w:t xml:space="preserve"> details except their password.</w:t>
      </w:r>
      <w:r w:rsidR="00721B70">
        <w:rPr>
          <w:rFonts w:ascii="Century Gothic" w:hAnsi="Century Gothic" w:cs="Arial"/>
          <w:color w:val="000000"/>
          <w:sz w:val="22"/>
        </w:rPr>
        <w:t xml:space="preserve"> </w:t>
      </w:r>
    </w:p>
    <w:p w:rsidR="00B92A6E" w:rsidRPr="00721B70" w:rsidRDefault="00B92A6E" w:rsidP="00721B70">
      <w:pPr>
        <w:spacing w:line="480" w:lineRule="auto"/>
        <w:ind w:left="1080" w:right="550" w:firstLine="1170"/>
        <w:jc w:val="both"/>
        <w:rPr>
          <w:rFonts w:ascii="Century Gothic" w:hAnsi="Century Gothic"/>
          <w:sz w:val="22"/>
        </w:rPr>
      </w:pPr>
      <w:r w:rsidRPr="00721B70">
        <w:rPr>
          <w:rFonts w:ascii="Century Gothic" w:hAnsi="Century Gothic" w:cs="Arial"/>
          <w:b/>
          <w:bCs/>
          <w:color w:val="000000"/>
          <w:sz w:val="22"/>
        </w:rPr>
        <w:t xml:space="preserve">Note: </w:t>
      </w:r>
      <w:r w:rsidRPr="00721B70">
        <w:rPr>
          <w:rFonts w:ascii="Century Gothic" w:hAnsi="Century Gothic" w:cs="Arial"/>
          <w:color w:val="000000"/>
          <w:sz w:val="22"/>
        </w:rPr>
        <w:t>Once the seat is booked, automatically the seat would be deducted.</w:t>
      </w:r>
    </w:p>
    <w:p w:rsidR="00840C9E" w:rsidRPr="002839F6" w:rsidRDefault="00840C9E" w:rsidP="00721B70">
      <w:pPr>
        <w:spacing w:before="4"/>
        <w:ind w:left="1080"/>
        <w:rPr>
          <w:rFonts w:ascii="Calibri" w:eastAsia="Calibri" w:hAnsi="Calibri" w:cs="Calibri"/>
          <w:sz w:val="22"/>
          <w:szCs w:val="22"/>
          <w:u w:val="single"/>
        </w:rPr>
        <w:sectPr w:rsidR="00840C9E" w:rsidRPr="002839F6">
          <w:pgSz w:w="11920" w:h="16840"/>
          <w:pgMar w:top="1360" w:right="160" w:bottom="280" w:left="140" w:header="567" w:footer="846" w:gutter="0"/>
          <w:cols w:space="720"/>
        </w:sectPr>
      </w:pPr>
    </w:p>
    <w:p w:rsidR="00840C9E" w:rsidRDefault="00840C9E">
      <w:pPr>
        <w:spacing w:before="5" w:line="240" w:lineRule="exact"/>
        <w:rPr>
          <w:sz w:val="24"/>
          <w:szCs w:val="24"/>
          <w:u w:val="single"/>
        </w:rPr>
      </w:pPr>
    </w:p>
    <w:p w:rsidR="00841033" w:rsidRDefault="00841033">
      <w:pPr>
        <w:spacing w:before="5" w:line="240" w:lineRule="exact"/>
        <w:rPr>
          <w:sz w:val="24"/>
          <w:szCs w:val="24"/>
          <w:u w:val="single"/>
        </w:rPr>
      </w:pPr>
    </w:p>
    <w:p w:rsidR="00841033" w:rsidRPr="002839F6" w:rsidRDefault="00841033">
      <w:pPr>
        <w:spacing w:before="5" w:line="240" w:lineRule="exact"/>
        <w:rPr>
          <w:sz w:val="24"/>
          <w:szCs w:val="24"/>
          <w:u w:val="single"/>
        </w:rPr>
      </w:pPr>
    </w:p>
    <w:p w:rsidR="00840C9E" w:rsidRPr="00841033" w:rsidRDefault="006116DF">
      <w:pPr>
        <w:spacing w:before="21"/>
        <w:ind w:left="1279"/>
        <w:rPr>
          <w:rFonts w:ascii="Cambria" w:eastAsia="Cambria" w:hAnsi="Cambria" w:cs="Cambria"/>
          <w:sz w:val="32"/>
          <w:szCs w:val="28"/>
          <w:u w:val="single"/>
        </w:rPr>
      </w:pPr>
      <w:r w:rsidRPr="00841033">
        <w:rPr>
          <w:rFonts w:ascii="Cambria" w:eastAsia="Cambria" w:hAnsi="Cambria" w:cs="Cambria"/>
          <w:b/>
          <w:color w:val="365F91"/>
          <w:sz w:val="56"/>
          <w:szCs w:val="28"/>
          <w:u w:val="single"/>
        </w:rPr>
        <w:t>Pr</w:t>
      </w:r>
      <w:r w:rsidRPr="00841033">
        <w:rPr>
          <w:rFonts w:ascii="Cambria" w:eastAsia="Cambria" w:hAnsi="Cambria" w:cs="Cambria"/>
          <w:b/>
          <w:color w:val="365F91"/>
          <w:spacing w:val="1"/>
          <w:sz w:val="56"/>
          <w:szCs w:val="28"/>
          <w:u w:val="single"/>
        </w:rPr>
        <w:t>o</w:t>
      </w:r>
      <w:r w:rsidRPr="00841033">
        <w:rPr>
          <w:rFonts w:ascii="Cambria" w:eastAsia="Cambria" w:hAnsi="Cambria" w:cs="Cambria"/>
          <w:b/>
          <w:color w:val="365F91"/>
          <w:sz w:val="56"/>
          <w:szCs w:val="28"/>
          <w:u w:val="single"/>
        </w:rPr>
        <w:t>j</w:t>
      </w:r>
      <w:r w:rsidRPr="00841033">
        <w:rPr>
          <w:rFonts w:ascii="Cambria" w:eastAsia="Cambria" w:hAnsi="Cambria" w:cs="Cambria"/>
          <w:b/>
          <w:color w:val="365F91"/>
          <w:spacing w:val="-1"/>
          <w:sz w:val="56"/>
          <w:szCs w:val="28"/>
          <w:u w:val="single"/>
        </w:rPr>
        <w:t>e</w:t>
      </w:r>
      <w:r w:rsidRPr="00841033">
        <w:rPr>
          <w:rFonts w:ascii="Cambria" w:eastAsia="Cambria" w:hAnsi="Cambria" w:cs="Cambria"/>
          <w:b/>
          <w:color w:val="365F91"/>
          <w:spacing w:val="-2"/>
          <w:sz w:val="56"/>
          <w:szCs w:val="28"/>
          <w:u w:val="single"/>
        </w:rPr>
        <w:t>c</w:t>
      </w:r>
      <w:r w:rsidRPr="00841033">
        <w:rPr>
          <w:rFonts w:ascii="Cambria" w:eastAsia="Cambria" w:hAnsi="Cambria" w:cs="Cambria"/>
          <w:b/>
          <w:color w:val="365F91"/>
          <w:sz w:val="56"/>
          <w:szCs w:val="28"/>
          <w:u w:val="single"/>
        </w:rPr>
        <w:t>t</w:t>
      </w:r>
      <w:r w:rsidRPr="00841033">
        <w:rPr>
          <w:rFonts w:ascii="Cambria" w:eastAsia="Cambria" w:hAnsi="Cambria" w:cs="Cambria"/>
          <w:b/>
          <w:color w:val="365F91"/>
          <w:spacing w:val="1"/>
          <w:sz w:val="56"/>
          <w:szCs w:val="28"/>
          <w:u w:val="single"/>
        </w:rPr>
        <w:t xml:space="preserve"> </w:t>
      </w:r>
      <w:r w:rsidRPr="00841033">
        <w:rPr>
          <w:rFonts w:ascii="Cambria" w:eastAsia="Cambria" w:hAnsi="Cambria" w:cs="Cambria"/>
          <w:b/>
          <w:color w:val="365F91"/>
          <w:sz w:val="56"/>
          <w:szCs w:val="28"/>
          <w:u w:val="single"/>
        </w:rPr>
        <w:t>S</w:t>
      </w:r>
      <w:r w:rsidRPr="00841033">
        <w:rPr>
          <w:rFonts w:ascii="Cambria" w:eastAsia="Cambria" w:hAnsi="Cambria" w:cs="Cambria"/>
          <w:b/>
          <w:color w:val="365F91"/>
          <w:spacing w:val="-2"/>
          <w:sz w:val="56"/>
          <w:szCs w:val="28"/>
          <w:u w:val="single"/>
        </w:rPr>
        <w:t>c</w:t>
      </w:r>
      <w:r w:rsidRPr="00841033">
        <w:rPr>
          <w:rFonts w:ascii="Cambria" w:eastAsia="Cambria" w:hAnsi="Cambria" w:cs="Cambria"/>
          <w:b/>
          <w:color w:val="365F91"/>
          <w:spacing w:val="1"/>
          <w:sz w:val="56"/>
          <w:szCs w:val="28"/>
          <w:u w:val="single"/>
        </w:rPr>
        <w:t>o</w:t>
      </w:r>
      <w:r w:rsidRPr="00841033">
        <w:rPr>
          <w:rFonts w:ascii="Cambria" w:eastAsia="Cambria" w:hAnsi="Cambria" w:cs="Cambria"/>
          <w:b/>
          <w:color w:val="365F91"/>
          <w:sz w:val="56"/>
          <w:szCs w:val="28"/>
          <w:u w:val="single"/>
        </w:rPr>
        <w:t>pe</w:t>
      </w:r>
    </w:p>
    <w:p w:rsidR="00841033" w:rsidRDefault="00841033">
      <w:pPr>
        <w:spacing w:before="52"/>
        <w:ind w:left="1279"/>
        <w:rPr>
          <w:rFonts w:ascii="Calibri" w:eastAsia="Calibri" w:hAnsi="Calibri" w:cs="Calibri"/>
          <w:i/>
          <w:color w:val="808080"/>
          <w:sz w:val="24"/>
          <w:szCs w:val="22"/>
          <w:u w:val="single"/>
        </w:rPr>
      </w:pPr>
    </w:p>
    <w:p w:rsidR="007F2182" w:rsidRDefault="007F2182">
      <w:pPr>
        <w:spacing w:before="52"/>
        <w:ind w:left="1279"/>
        <w:rPr>
          <w:rFonts w:ascii="Calibri" w:eastAsia="Calibri" w:hAnsi="Calibri" w:cs="Calibri"/>
          <w:i/>
          <w:color w:val="808080"/>
          <w:sz w:val="24"/>
          <w:szCs w:val="22"/>
          <w:u w:val="single"/>
        </w:rPr>
      </w:pPr>
    </w:p>
    <w:p w:rsidR="00840C9E" w:rsidRPr="007F2182" w:rsidRDefault="00840C9E">
      <w:pPr>
        <w:spacing w:before="8" w:line="140" w:lineRule="exact"/>
        <w:rPr>
          <w:sz w:val="18"/>
          <w:szCs w:val="14"/>
          <w:u w:val="single"/>
        </w:rPr>
      </w:pPr>
    </w:p>
    <w:p w:rsidR="00840C9E" w:rsidRPr="007F2182" w:rsidRDefault="00840C9E">
      <w:pPr>
        <w:spacing w:line="200" w:lineRule="exact"/>
        <w:rPr>
          <w:rFonts w:ascii="Century Gothic" w:hAnsi="Century Gothic"/>
          <w:sz w:val="22"/>
          <w:szCs w:val="22"/>
        </w:rPr>
      </w:pPr>
    </w:p>
    <w:p w:rsidR="00840C9E" w:rsidRPr="007F2182" w:rsidRDefault="006116DF">
      <w:pPr>
        <w:ind w:left="1279"/>
        <w:rPr>
          <w:rFonts w:ascii="Century Gothic" w:eastAsia="Calibri" w:hAnsi="Century Gothic" w:cs="Calibri"/>
          <w:color w:val="17365D" w:themeColor="text2" w:themeShade="BF"/>
          <w:sz w:val="22"/>
          <w:szCs w:val="22"/>
        </w:rPr>
      </w:pPr>
      <w:r w:rsidRPr="007F2182">
        <w:rPr>
          <w:rFonts w:ascii="Century Gothic" w:eastAsia="Calibri" w:hAnsi="Century Gothic" w:cs="Calibri"/>
          <w:i/>
          <w:color w:val="17365D" w:themeColor="text2" w:themeShade="BF"/>
          <w:spacing w:val="-1"/>
          <w:sz w:val="22"/>
          <w:szCs w:val="22"/>
        </w:rPr>
        <w:t>[</w:t>
      </w:r>
      <w:r w:rsidRPr="007F2182">
        <w:rPr>
          <w:rFonts w:ascii="Century Gothic" w:eastAsia="Calibri" w:hAnsi="Century Gothic" w:cs="Calibri"/>
          <w:i/>
          <w:color w:val="17365D" w:themeColor="text2" w:themeShade="BF"/>
          <w:sz w:val="22"/>
          <w:szCs w:val="22"/>
        </w:rPr>
        <w:t>The</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pacing w:val="-1"/>
          <w:sz w:val="22"/>
          <w:szCs w:val="22"/>
        </w:rPr>
        <w:t>b</w:t>
      </w:r>
      <w:r w:rsidRPr="007F2182">
        <w:rPr>
          <w:rFonts w:ascii="Century Gothic" w:eastAsia="Calibri" w:hAnsi="Century Gothic" w:cs="Calibri"/>
          <w:i/>
          <w:color w:val="17365D" w:themeColor="text2" w:themeShade="BF"/>
          <w:spacing w:val="1"/>
          <w:sz w:val="22"/>
          <w:szCs w:val="22"/>
        </w:rPr>
        <w:t>r</w:t>
      </w:r>
      <w:r w:rsidRPr="007F2182">
        <w:rPr>
          <w:rFonts w:ascii="Century Gothic" w:eastAsia="Calibri" w:hAnsi="Century Gothic" w:cs="Calibri"/>
          <w:i/>
          <w:color w:val="17365D" w:themeColor="text2" w:themeShade="BF"/>
          <w:sz w:val="22"/>
          <w:szCs w:val="22"/>
        </w:rPr>
        <w:t>o</w:t>
      </w:r>
      <w:r w:rsidRPr="007F2182">
        <w:rPr>
          <w:rFonts w:ascii="Century Gothic" w:eastAsia="Calibri" w:hAnsi="Century Gothic" w:cs="Calibri"/>
          <w:i/>
          <w:color w:val="17365D" w:themeColor="text2" w:themeShade="BF"/>
          <w:spacing w:val="-1"/>
          <w:sz w:val="22"/>
          <w:szCs w:val="22"/>
        </w:rPr>
        <w:t>a</w:t>
      </w:r>
      <w:r w:rsidRPr="007F2182">
        <w:rPr>
          <w:rFonts w:ascii="Century Gothic" w:eastAsia="Calibri" w:hAnsi="Century Gothic" w:cs="Calibri"/>
          <w:i/>
          <w:color w:val="17365D" w:themeColor="text2" w:themeShade="BF"/>
          <w:sz w:val="22"/>
          <w:szCs w:val="22"/>
        </w:rPr>
        <w:t>d sco</w:t>
      </w:r>
      <w:r w:rsidRPr="007F2182">
        <w:rPr>
          <w:rFonts w:ascii="Century Gothic" w:eastAsia="Calibri" w:hAnsi="Century Gothic" w:cs="Calibri"/>
          <w:i/>
          <w:color w:val="17365D" w:themeColor="text2" w:themeShade="BF"/>
          <w:spacing w:val="-1"/>
          <w:sz w:val="22"/>
          <w:szCs w:val="22"/>
        </w:rPr>
        <w:t>p</w:t>
      </w:r>
      <w:r w:rsidRPr="007F2182">
        <w:rPr>
          <w:rFonts w:ascii="Century Gothic" w:eastAsia="Calibri" w:hAnsi="Century Gothic" w:cs="Calibri"/>
          <w:i/>
          <w:color w:val="17365D" w:themeColor="text2" w:themeShade="BF"/>
          <w:sz w:val="22"/>
          <w:szCs w:val="22"/>
        </w:rPr>
        <w:t>e of</w:t>
      </w:r>
      <w:r w:rsidRPr="007F2182">
        <w:rPr>
          <w:rFonts w:ascii="Century Gothic" w:eastAsia="Calibri" w:hAnsi="Century Gothic" w:cs="Calibri"/>
          <w:i/>
          <w:color w:val="17365D" w:themeColor="text2" w:themeShade="BF"/>
          <w:spacing w:val="-2"/>
          <w:sz w:val="22"/>
          <w:szCs w:val="22"/>
        </w:rPr>
        <w:t xml:space="preserve"> </w:t>
      </w:r>
      <w:r w:rsidRPr="007F2182">
        <w:rPr>
          <w:rFonts w:ascii="Century Gothic" w:eastAsia="Calibri" w:hAnsi="Century Gothic" w:cs="Calibri"/>
          <w:i/>
          <w:color w:val="17365D" w:themeColor="text2" w:themeShade="BF"/>
          <w:spacing w:val="1"/>
          <w:sz w:val="22"/>
          <w:szCs w:val="22"/>
        </w:rPr>
        <w:t>t</w:t>
      </w:r>
      <w:r w:rsidRPr="007F2182">
        <w:rPr>
          <w:rFonts w:ascii="Century Gothic" w:eastAsia="Calibri" w:hAnsi="Century Gothic" w:cs="Calibri"/>
          <w:i/>
          <w:color w:val="17365D" w:themeColor="text2" w:themeShade="BF"/>
          <w:spacing w:val="-1"/>
          <w:sz w:val="22"/>
          <w:szCs w:val="22"/>
        </w:rPr>
        <w:t>h</w:t>
      </w:r>
      <w:r w:rsidRPr="007F2182">
        <w:rPr>
          <w:rFonts w:ascii="Century Gothic" w:eastAsia="Calibri" w:hAnsi="Century Gothic" w:cs="Calibri"/>
          <w:i/>
          <w:color w:val="17365D" w:themeColor="text2" w:themeShade="BF"/>
          <w:sz w:val="22"/>
          <w:szCs w:val="22"/>
        </w:rPr>
        <w:t>e</w:t>
      </w:r>
      <w:r w:rsidRPr="007F2182">
        <w:rPr>
          <w:rFonts w:ascii="Century Gothic" w:eastAsia="Calibri" w:hAnsi="Century Gothic" w:cs="Calibri"/>
          <w:i/>
          <w:color w:val="17365D" w:themeColor="text2" w:themeShade="BF"/>
          <w:spacing w:val="-1"/>
          <w:sz w:val="22"/>
          <w:szCs w:val="22"/>
        </w:rPr>
        <w:t xml:space="preserve"> </w:t>
      </w:r>
      <w:r w:rsidR="007F2182" w:rsidRPr="007F2182">
        <w:rPr>
          <w:rFonts w:ascii="Century Gothic" w:eastAsia="Calibri" w:hAnsi="Century Gothic" w:cs="Calibri"/>
          <w:i/>
          <w:color w:val="17365D" w:themeColor="text2" w:themeShade="BF"/>
          <w:spacing w:val="1"/>
          <w:sz w:val="22"/>
          <w:szCs w:val="22"/>
        </w:rPr>
        <w:t xml:space="preserve">Bus Ticket Reservation System (BTRS) </w:t>
      </w:r>
      <w:r w:rsidRPr="007F2182">
        <w:rPr>
          <w:rFonts w:ascii="Century Gothic" w:eastAsia="Calibri" w:hAnsi="Century Gothic" w:cs="Calibri"/>
          <w:i/>
          <w:color w:val="17365D" w:themeColor="text2" w:themeShade="BF"/>
          <w:spacing w:val="3"/>
          <w:sz w:val="22"/>
          <w:szCs w:val="22"/>
        </w:rPr>
        <w:t xml:space="preserve"> </w:t>
      </w:r>
      <w:r w:rsidRPr="007F2182">
        <w:rPr>
          <w:rFonts w:ascii="Century Gothic" w:eastAsia="Calibri" w:hAnsi="Century Gothic" w:cs="Calibri"/>
          <w:i/>
          <w:color w:val="17365D" w:themeColor="text2" w:themeShade="BF"/>
          <w:spacing w:val="-3"/>
          <w:sz w:val="22"/>
          <w:szCs w:val="22"/>
        </w:rPr>
        <w:t>p</w:t>
      </w:r>
      <w:r w:rsidRPr="007F2182">
        <w:rPr>
          <w:rFonts w:ascii="Century Gothic" w:eastAsia="Calibri" w:hAnsi="Century Gothic" w:cs="Calibri"/>
          <w:i/>
          <w:color w:val="17365D" w:themeColor="text2" w:themeShade="BF"/>
          <w:spacing w:val="1"/>
          <w:sz w:val="22"/>
          <w:szCs w:val="22"/>
        </w:rPr>
        <w:t>r</w:t>
      </w:r>
      <w:r w:rsidRPr="007F2182">
        <w:rPr>
          <w:rFonts w:ascii="Century Gothic" w:eastAsia="Calibri" w:hAnsi="Century Gothic" w:cs="Calibri"/>
          <w:i/>
          <w:color w:val="17365D" w:themeColor="text2" w:themeShade="BF"/>
          <w:sz w:val="22"/>
          <w:szCs w:val="22"/>
        </w:rPr>
        <w:t>oje</w:t>
      </w:r>
      <w:r w:rsidRPr="007F2182">
        <w:rPr>
          <w:rFonts w:ascii="Century Gothic" w:eastAsia="Calibri" w:hAnsi="Century Gothic" w:cs="Calibri"/>
          <w:i/>
          <w:color w:val="17365D" w:themeColor="text2" w:themeShade="BF"/>
          <w:spacing w:val="-1"/>
          <w:sz w:val="22"/>
          <w:szCs w:val="22"/>
        </w:rPr>
        <w:t>c</w:t>
      </w:r>
      <w:r w:rsidRPr="007F2182">
        <w:rPr>
          <w:rFonts w:ascii="Century Gothic" w:eastAsia="Calibri" w:hAnsi="Century Gothic" w:cs="Calibri"/>
          <w:i/>
          <w:color w:val="17365D" w:themeColor="text2" w:themeShade="BF"/>
          <w:sz w:val="22"/>
          <w:szCs w:val="22"/>
        </w:rPr>
        <w:t>t</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z w:val="22"/>
          <w:szCs w:val="22"/>
        </w:rPr>
        <w:t>i</w:t>
      </w:r>
      <w:r w:rsidRPr="007F2182">
        <w:rPr>
          <w:rFonts w:ascii="Century Gothic" w:eastAsia="Calibri" w:hAnsi="Century Gothic" w:cs="Calibri"/>
          <w:i/>
          <w:color w:val="17365D" w:themeColor="text2" w:themeShade="BF"/>
          <w:spacing w:val="-1"/>
          <w:sz w:val="22"/>
          <w:szCs w:val="22"/>
        </w:rPr>
        <w:t>n</w:t>
      </w:r>
      <w:r w:rsidRPr="007F2182">
        <w:rPr>
          <w:rFonts w:ascii="Century Gothic" w:eastAsia="Calibri" w:hAnsi="Century Gothic" w:cs="Calibri"/>
          <w:i/>
          <w:color w:val="17365D" w:themeColor="text2" w:themeShade="BF"/>
          <w:sz w:val="22"/>
          <w:szCs w:val="22"/>
        </w:rPr>
        <w:t>c</w:t>
      </w:r>
      <w:r w:rsidRPr="007F2182">
        <w:rPr>
          <w:rFonts w:ascii="Century Gothic" w:eastAsia="Calibri" w:hAnsi="Century Gothic" w:cs="Calibri"/>
          <w:i/>
          <w:color w:val="17365D" w:themeColor="text2" w:themeShade="BF"/>
          <w:spacing w:val="-1"/>
          <w:sz w:val="22"/>
          <w:szCs w:val="22"/>
        </w:rPr>
        <w:t>lud</w:t>
      </w:r>
      <w:r w:rsidRPr="007F2182">
        <w:rPr>
          <w:rFonts w:ascii="Century Gothic" w:eastAsia="Calibri" w:hAnsi="Century Gothic" w:cs="Calibri"/>
          <w:i/>
          <w:color w:val="17365D" w:themeColor="text2" w:themeShade="BF"/>
          <w:sz w:val="22"/>
          <w:szCs w:val="22"/>
        </w:rPr>
        <w:t>e</w:t>
      </w:r>
      <w:r w:rsidRPr="007F2182">
        <w:rPr>
          <w:rFonts w:ascii="Century Gothic" w:eastAsia="Calibri" w:hAnsi="Century Gothic" w:cs="Calibri"/>
          <w:i/>
          <w:color w:val="17365D" w:themeColor="text2" w:themeShade="BF"/>
          <w:spacing w:val="-1"/>
          <w:sz w:val="22"/>
          <w:szCs w:val="22"/>
        </w:rPr>
        <w:t>s</w:t>
      </w:r>
      <w:r w:rsidRPr="007F2182">
        <w:rPr>
          <w:rFonts w:ascii="Century Gothic" w:eastAsia="Calibri" w:hAnsi="Century Gothic" w:cs="Calibri"/>
          <w:i/>
          <w:color w:val="17365D" w:themeColor="text2" w:themeShade="BF"/>
          <w:sz w:val="22"/>
          <w:szCs w:val="22"/>
        </w:rPr>
        <w:t>:</w:t>
      </w:r>
    </w:p>
    <w:p w:rsidR="00B4148C" w:rsidRPr="007F2182" w:rsidRDefault="00B4148C">
      <w:pPr>
        <w:tabs>
          <w:tab w:val="left" w:pos="1980"/>
        </w:tabs>
        <w:spacing w:before="41" w:line="275" w:lineRule="auto"/>
        <w:ind w:left="1999" w:right="1255" w:hanging="360"/>
        <w:rPr>
          <w:rFonts w:ascii="Century Gothic" w:eastAsia="Symbol" w:hAnsi="Century Gothic" w:cs="Symbol"/>
          <w:color w:val="17365D" w:themeColor="text2" w:themeShade="BF"/>
          <w:sz w:val="22"/>
          <w:szCs w:val="22"/>
        </w:rPr>
      </w:pPr>
    </w:p>
    <w:p w:rsidR="00840C9E" w:rsidRPr="007F2182" w:rsidRDefault="006116DF">
      <w:pPr>
        <w:tabs>
          <w:tab w:val="left" w:pos="1980"/>
        </w:tabs>
        <w:spacing w:before="41" w:line="275" w:lineRule="auto"/>
        <w:ind w:left="1999" w:right="1255" w:hanging="360"/>
        <w:rPr>
          <w:rFonts w:ascii="Century Gothic" w:eastAsia="Calibri" w:hAnsi="Century Gothic" w:cs="Calibri"/>
          <w:color w:val="17365D" w:themeColor="text2" w:themeShade="BF"/>
          <w:sz w:val="22"/>
          <w:szCs w:val="22"/>
        </w:rPr>
      </w:pPr>
      <w:r w:rsidRPr="007F2182">
        <w:rPr>
          <w:rFonts w:ascii="Century Gothic" w:eastAsia="Symbol" w:hAnsi="Century Gothic" w:cs="Symbol"/>
          <w:color w:val="17365D" w:themeColor="text2" w:themeShade="BF"/>
          <w:sz w:val="22"/>
          <w:szCs w:val="22"/>
        </w:rPr>
        <w:t></w:t>
      </w:r>
      <w:r w:rsidRPr="007F2182">
        <w:rPr>
          <w:rFonts w:ascii="Century Gothic" w:hAnsi="Century Gothic"/>
          <w:color w:val="17365D" w:themeColor="text2" w:themeShade="BF"/>
          <w:sz w:val="22"/>
          <w:szCs w:val="22"/>
        </w:rPr>
        <w:tab/>
      </w:r>
      <w:r w:rsidRPr="007F2182">
        <w:rPr>
          <w:rFonts w:ascii="Century Gothic" w:eastAsia="Calibri" w:hAnsi="Century Gothic" w:cs="Calibri"/>
          <w:i/>
          <w:color w:val="17365D" w:themeColor="text2" w:themeShade="BF"/>
          <w:sz w:val="22"/>
          <w:szCs w:val="22"/>
        </w:rPr>
        <w:t xml:space="preserve">The </w:t>
      </w:r>
      <w:r w:rsidRPr="007F2182">
        <w:rPr>
          <w:rFonts w:ascii="Century Gothic" w:eastAsia="Calibri" w:hAnsi="Century Gothic" w:cs="Calibri"/>
          <w:i/>
          <w:color w:val="17365D" w:themeColor="text2" w:themeShade="BF"/>
          <w:spacing w:val="1"/>
          <w:sz w:val="22"/>
          <w:szCs w:val="22"/>
        </w:rPr>
        <w:t>s</w:t>
      </w:r>
      <w:r w:rsidRPr="007F2182">
        <w:rPr>
          <w:rFonts w:ascii="Century Gothic" w:eastAsia="Calibri" w:hAnsi="Century Gothic" w:cs="Calibri"/>
          <w:i/>
          <w:color w:val="17365D" w:themeColor="text2" w:themeShade="BF"/>
          <w:sz w:val="22"/>
          <w:szCs w:val="22"/>
        </w:rPr>
        <w:t>y</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 xml:space="preserve">tem will </w:t>
      </w:r>
      <w:r w:rsidRPr="007F2182">
        <w:rPr>
          <w:rFonts w:ascii="Century Gothic" w:eastAsia="Calibri" w:hAnsi="Century Gothic" w:cs="Calibri"/>
          <w:i/>
          <w:color w:val="17365D" w:themeColor="text2" w:themeShade="BF"/>
          <w:spacing w:val="-1"/>
          <w:sz w:val="22"/>
          <w:szCs w:val="22"/>
        </w:rPr>
        <w:t>b</w:t>
      </w:r>
      <w:r w:rsidRPr="007F2182">
        <w:rPr>
          <w:rFonts w:ascii="Century Gothic" w:eastAsia="Calibri" w:hAnsi="Century Gothic" w:cs="Calibri"/>
          <w:i/>
          <w:color w:val="17365D" w:themeColor="text2" w:themeShade="BF"/>
          <w:sz w:val="22"/>
          <w:szCs w:val="22"/>
        </w:rPr>
        <w:t>e</w:t>
      </w:r>
      <w:r w:rsidRPr="007F2182">
        <w:rPr>
          <w:rFonts w:ascii="Century Gothic" w:eastAsia="Calibri" w:hAnsi="Century Gothic" w:cs="Calibri"/>
          <w:i/>
          <w:color w:val="17365D" w:themeColor="text2" w:themeShade="BF"/>
          <w:spacing w:val="-2"/>
          <w:sz w:val="22"/>
          <w:szCs w:val="22"/>
        </w:rPr>
        <w:t xml:space="preserve"> </w:t>
      </w:r>
      <w:r w:rsidRPr="007F2182">
        <w:rPr>
          <w:rFonts w:ascii="Century Gothic" w:eastAsia="Calibri" w:hAnsi="Century Gothic" w:cs="Calibri"/>
          <w:i/>
          <w:color w:val="17365D" w:themeColor="text2" w:themeShade="BF"/>
          <w:sz w:val="22"/>
          <w:szCs w:val="22"/>
        </w:rPr>
        <w:t>av</w:t>
      </w:r>
      <w:r w:rsidRPr="007F2182">
        <w:rPr>
          <w:rFonts w:ascii="Century Gothic" w:eastAsia="Calibri" w:hAnsi="Century Gothic" w:cs="Calibri"/>
          <w:i/>
          <w:color w:val="17365D" w:themeColor="text2" w:themeShade="BF"/>
          <w:spacing w:val="-1"/>
          <w:sz w:val="22"/>
          <w:szCs w:val="22"/>
        </w:rPr>
        <w:t>a</w:t>
      </w:r>
      <w:r w:rsidRPr="007F2182">
        <w:rPr>
          <w:rFonts w:ascii="Century Gothic" w:eastAsia="Calibri" w:hAnsi="Century Gothic" w:cs="Calibri"/>
          <w:i/>
          <w:color w:val="17365D" w:themeColor="text2" w:themeShade="BF"/>
          <w:sz w:val="22"/>
          <w:szCs w:val="22"/>
        </w:rPr>
        <w:t>il</w:t>
      </w:r>
      <w:r w:rsidRPr="007F2182">
        <w:rPr>
          <w:rFonts w:ascii="Century Gothic" w:eastAsia="Calibri" w:hAnsi="Century Gothic" w:cs="Calibri"/>
          <w:i/>
          <w:color w:val="17365D" w:themeColor="text2" w:themeShade="BF"/>
          <w:spacing w:val="-1"/>
          <w:sz w:val="22"/>
          <w:szCs w:val="22"/>
        </w:rPr>
        <w:t>ab</w:t>
      </w:r>
      <w:r w:rsidRPr="007F2182">
        <w:rPr>
          <w:rFonts w:ascii="Century Gothic" w:eastAsia="Calibri" w:hAnsi="Century Gothic" w:cs="Calibri"/>
          <w:i/>
          <w:color w:val="17365D" w:themeColor="text2" w:themeShade="BF"/>
          <w:sz w:val="22"/>
          <w:szCs w:val="22"/>
        </w:rPr>
        <w:t xml:space="preserve">le on </w:t>
      </w:r>
      <w:r w:rsidRPr="007F2182">
        <w:rPr>
          <w:rFonts w:ascii="Century Gothic" w:eastAsia="Calibri" w:hAnsi="Century Gothic" w:cs="Calibri"/>
          <w:i/>
          <w:color w:val="17365D" w:themeColor="text2" w:themeShade="BF"/>
          <w:spacing w:val="-1"/>
          <w:sz w:val="22"/>
          <w:szCs w:val="22"/>
        </w:rPr>
        <w:t>a</w:t>
      </w:r>
      <w:r w:rsidRPr="007F2182">
        <w:rPr>
          <w:rFonts w:ascii="Century Gothic" w:eastAsia="Calibri" w:hAnsi="Century Gothic" w:cs="Calibri"/>
          <w:i/>
          <w:color w:val="17365D" w:themeColor="text2" w:themeShade="BF"/>
          <w:sz w:val="22"/>
          <w:szCs w:val="22"/>
        </w:rPr>
        <w:t>n</w:t>
      </w:r>
      <w:r w:rsidRPr="007F2182">
        <w:rPr>
          <w:rFonts w:ascii="Century Gothic" w:eastAsia="Calibri" w:hAnsi="Century Gothic" w:cs="Calibri"/>
          <w:i/>
          <w:color w:val="17365D" w:themeColor="text2" w:themeShade="BF"/>
          <w:sz w:val="22"/>
          <w:szCs w:val="22"/>
        </w:rPr>
        <w:t xml:space="preserve"> o</w:t>
      </w:r>
      <w:r w:rsidRPr="007F2182">
        <w:rPr>
          <w:rFonts w:ascii="Century Gothic" w:eastAsia="Calibri" w:hAnsi="Century Gothic" w:cs="Calibri"/>
          <w:i/>
          <w:color w:val="17365D" w:themeColor="text2" w:themeShade="BF"/>
          <w:spacing w:val="-1"/>
          <w:sz w:val="22"/>
          <w:szCs w:val="22"/>
        </w:rPr>
        <w:t>n</w:t>
      </w:r>
      <w:r w:rsidRPr="007F2182">
        <w:rPr>
          <w:rFonts w:ascii="Century Gothic" w:eastAsia="Calibri" w:hAnsi="Century Gothic" w:cs="Calibri"/>
          <w:i/>
          <w:color w:val="17365D" w:themeColor="text2" w:themeShade="BF"/>
          <w:sz w:val="22"/>
          <w:szCs w:val="22"/>
        </w:rPr>
        <w:t>li</w:t>
      </w:r>
      <w:r w:rsidRPr="007F2182">
        <w:rPr>
          <w:rFonts w:ascii="Century Gothic" w:eastAsia="Calibri" w:hAnsi="Century Gothic" w:cs="Calibri"/>
          <w:i/>
          <w:color w:val="17365D" w:themeColor="text2" w:themeShade="BF"/>
          <w:spacing w:val="-1"/>
          <w:sz w:val="22"/>
          <w:szCs w:val="22"/>
        </w:rPr>
        <w:t>n</w:t>
      </w:r>
      <w:r w:rsidRPr="007F2182">
        <w:rPr>
          <w:rFonts w:ascii="Century Gothic" w:eastAsia="Calibri" w:hAnsi="Century Gothic" w:cs="Calibri"/>
          <w:i/>
          <w:color w:val="17365D" w:themeColor="text2" w:themeShade="BF"/>
          <w:sz w:val="22"/>
          <w:szCs w:val="22"/>
        </w:rPr>
        <w:t>e pl</w:t>
      </w:r>
      <w:r w:rsidRPr="007F2182">
        <w:rPr>
          <w:rFonts w:ascii="Century Gothic" w:eastAsia="Calibri" w:hAnsi="Century Gothic" w:cs="Calibri"/>
          <w:i/>
          <w:color w:val="17365D" w:themeColor="text2" w:themeShade="BF"/>
          <w:spacing w:val="-1"/>
          <w:sz w:val="22"/>
          <w:szCs w:val="22"/>
        </w:rPr>
        <w:t>a</w:t>
      </w:r>
      <w:r w:rsidRPr="007F2182">
        <w:rPr>
          <w:rFonts w:ascii="Century Gothic" w:eastAsia="Calibri" w:hAnsi="Century Gothic" w:cs="Calibri"/>
          <w:i/>
          <w:color w:val="17365D" w:themeColor="text2" w:themeShade="BF"/>
          <w:sz w:val="22"/>
          <w:szCs w:val="22"/>
        </w:rPr>
        <w:t>tfo</w:t>
      </w:r>
      <w:r w:rsidRPr="007F2182">
        <w:rPr>
          <w:rFonts w:ascii="Century Gothic" w:eastAsia="Calibri" w:hAnsi="Century Gothic" w:cs="Calibri"/>
          <w:i/>
          <w:color w:val="17365D" w:themeColor="text2" w:themeShade="BF"/>
          <w:spacing w:val="-2"/>
          <w:sz w:val="22"/>
          <w:szCs w:val="22"/>
        </w:rPr>
        <w:t>r</w:t>
      </w:r>
      <w:r w:rsidRPr="007F2182">
        <w:rPr>
          <w:rFonts w:ascii="Century Gothic" w:eastAsia="Calibri" w:hAnsi="Century Gothic" w:cs="Calibri"/>
          <w:i/>
          <w:color w:val="17365D" w:themeColor="text2" w:themeShade="BF"/>
          <w:sz w:val="22"/>
          <w:szCs w:val="22"/>
        </w:rPr>
        <w:t>m</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z w:val="22"/>
          <w:szCs w:val="22"/>
        </w:rPr>
        <w:t>f</w:t>
      </w:r>
      <w:r w:rsidRPr="007F2182">
        <w:rPr>
          <w:rFonts w:ascii="Century Gothic" w:eastAsia="Calibri" w:hAnsi="Century Gothic" w:cs="Calibri"/>
          <w:i/>
          <w:color w:val="17365D" w:themeColor="text2" w:themeShade="BF"/>
          <w:spacing w:val="-3"/>
          <w:sz w:val="22"/>
          <w:szCs w:val="22"/>
        </w:rPr>
        <w:t>o</w:t>
      </w:r>
      <w:r w:rsidRPr="007F2182">
        <w:rPr>
          <w:rFonts w:ascii="Century Gothic" w:eastAsia="Calibri" w:hAnsi="Century Gothic" w:cs="Calibri"/>
          <w:i/>
          <w:color w:val="17365D" w:themeColor="text2" w:themeShade="BF"/>
          <w:sz w:val="22"/>
          <w:szCs w:val="22"/>
        </w:rPr>
        <w:t>r</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pacing w:val="1"/>
          <w:sz w:val="22"/>
          <w:szCs w:val="22"/>
        </w:rPr>
        <w:t>24</w:t>
      </w:r>
      <w:r w:rsidRPr="007F2182">
        <w:rPr>
          <w:rFonts w:ascii="Century Gothic" w:eastAsia="Calibri" w:hAnsi="Century Gothic" w:cs="Calibri"/>
          <w:i/>
          <w:color w:val="17365D" w:themeColor="text2" w:themeShade="BF"/>
          <w:spacing w:val="-2"/>
          <w:sz w:val="22"/>
          <w:szCs w:val="22"/>
        </w:rPr>
        <w:t>x</w:t>
      </w:r>
      <w:r w:rsidRPr="007F2182">
        <w:rPr>
          <w:rFonts w:ascii="Century Gothic" w:eastAsia="Calibri" w:hAnsi="Century Gothic" w:cs="Calibri"/>
          <w:i/>
          <w:color w:val="17365D" w:themeColor="text2" w:themeShade="BF"/>
          <w:sz w:val="22"/>
          <w:szCs w:val="22"/>
        </w:rPr>
        <w:t>7</w:t>
      </w:r>
      <w:r w:rsidRPr="007F2182">
        <w:rPr>
          <w:rFonts w:ascii="Century Gothic" w:eastAsia="Calibri" w:hAnsi="Century Gothic" w:cs="Calibri"/>
          <w:i/>
          <w:color w:val="17365D" w:themeColor="text2" w:themeShade="BF"/>
          <w:spacing w:val="2"/>
          <w:sz w:val="22"/>
          <w:szCs w:val="22"/>
        </w:rPr>
        <w:t xml:space="preserve"> </w:t>
      </w:r>
      <w:r w:rsidRPr="007F2182">
        <w:rPr>
          <w:rFonts w:ascii="Century Gothic" w:eastAsia="Calibri" w:hAnsi="Century Gothic" w:cs="Calibri"/>
          <w:i/>
          <w:color w:val="17365D" w:themeColor="text2" w:themeShade="BF"/>
          <w:spacing w:val="-1"/>
          <w:sz w:val="22"/>
          <w:szCs w:val="22"/>
        </w:rPr>
        <w:t>a</w:t>
      </w:r>
      <w:r w:rsidRPr="007F2182">
        <w:rPr>
          <w:rFonts w:ascii="Century Gothic" w:eastAsia="Calibri" w:hAnsi="Century Gothic" w:cs="Calibri"/>
          <w:i/>
          <w:color w:val="17365D" w:themeColor="text2" w:themeShade="BF"/>
          <w:sz w:val="22"/>
          <w:szCs w:val="22"/>
        </w:rPr>
        <w:t>c</w:t>
      </w:r>
      <w:r w:rsidRPr="007F2182">
        <w:rPr>
          <w:rFonts w:ascii="Century Gothic" w:eastAsia="Calibri" w:hAnsi="Century Gothic" w:cs="Calibri"/>
          <w:i/>
          <w:color w:val="17365D" w:themeColor="text2" w:themeShade="BF"/>
          <w:spacing w:val="-1"/>
          <w:sz w:val="22"/>
          <w:szCs w:val="22"/>
        </w:rPr>
        <w:t>c</w:t>
      </w:r>
      <w:r w:rsidRPr="007F2182">
        <w:rPr>
          <w:rFonts w:ascii="Century Gothic" w:eastAsia="Calibri" w:hAnsi="Century Gothic" w:cs="Calibri"/>
          <w:i/>
          <w:color w:val="17365D" w:themeColor="text2" w:themeShade="BF"/>
          <w:sz w:val="22"/>
          <w:szCs w:val="22"/>
        </w:rPr>
        <w:t>e</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s</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z w:val="22"/>
          <w:szCs w:val="22"/>
        </w:rPr>
        <w:t>to</w:t>
      </w:r>
      <w:r w:rsidRPr="007F2182">
        <w:rPr>
          <w:rFonts w:ascii="Century Gothic" w:eastAsia="Calibri" w:hAnsi="Century Gothic" w:cs="Calibri"/>
          <w:i/>
          <w:color w:val="17365D" w:themeColor="text2" w:themeShade="BF"/>
          <w:spacing w:val="-2"/>
          <w:sz w:val="22"/>
          <w:szCs w:val="22"/>
        </w:rPr>
        <w:t xml:space="preserve"> </w:t>
      </w:r>
      <w:r w:rsidRPr="007F2182">
        <w:rPr>
          <w:rFonts w:ascii="Century Gothic" w:eastAsia="Calibri" w:hAnsi="Century Gothic" w:cs="Calibri"/>
          <w:i/>
          <w:color w:val="17365D" w:themeColor="text2" w:themeShade="BF"/>
          <w:sz w:val="22"/>
          <w:szCs w:val="22"/>
        </w:rPr>
        <w:t>the</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tu</w:t>
      </w:r>
      <w:r w:rsidRPr="007F2182">
        <w:rPr>
          <w:rFonts w:ascii="Century Gothic" w:eastAsia="Calibri" w:hAnsi="Century Gothic" w:cs="Calibri"/>
          <w:i/>
          <w:color w:val="17365D" w:themeColor="text2" w:themeShade="BF"/>
          <w:spacing w:val="-1"/>
          <w:sz w:val="22"/>
          <w:szCs w:val="22"/>
        </w:rPr>
        <w:t>d</w:t>
      </w:r>
      <w:r w:rsidRPr="007F2182">
        <w:rPr>
          <w:rFonts w:ascii="Century Gothic" w:eastAsia="Calibri" w:hAnsi="Century Gothic" w:cs="Calibri"/>
          <w:i/>
          <w:color w:val="17365D" w:themeColor="text2" w:themeShade="BF"/>
          <w:sz w:val="22"/>
          <w:szCs w:val="22"/>
        </w:rPr>
        <w:t>ent</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 xml:space="preserve">, </w:t>
      </w:r>
      <w:r w:rsidRPr="007F2182">
        <w:rPr>
          <w:rFonts w:ascii="Century Gothic" w:eastAsia="Calibri" w:hAnsi="Century Gothic" w:cs="Calibri"/>
          <w:i/>
          <w:color w:val="17365D" w:themeColor="text2" w:themeShade="BF"/>
          <w:spacing w:val="1"/>
          <w:sz w:val="22"/>
          <w:szCs w:val="22"/>
        </w:rPr>
        <w:t>t</w:t>
      </w:r>
      <w:r w:rsidRPr="007F2182">
        <w:rPr>
          <w:rFonts w:ascii="Century Gothic" w:eastAsia="Calibri" w:hAnsi="Century Gothic" w:cs="Calibri"/>
          <w:i/>
          <w:color w:val="17365D" w:themeColor="text2" w:themeShade="BF"/>
          <w:spacing w:val="-1"/>
          <w:sz w:val="22"/>
          <w:szCs w:val="22"/>
        </w:rPr>
        <w:t>h</w:t>
      </w:r>
      <w:r w:rsidRPr="007F2182">
        <w:rPr>
          <w:rFonts w:ascii="Century Gothic" w:eastAsia="Calibri" w:hAnsi="Century Gothic" w:cs="Calibri"/>
          <w:i/>
          <w:color w:val="17365D" w:themeColor="text2" w:themeShade="BF"/>
          <w:sz w:val="22"/>
          <w:szCs w:val="22"/>
        </w:rPr>
        <w:t>e fa</w:t>
      </w:r>
      <w:r w:rsidRPr="007F2182">
        <w:rPr>
          <w:rFonts w:ascii="Century Gothic" w:eastAsia="Calibri" w:hAnsi="Century Gothic" w:cs="Calibri"/>
          <w:i/>
          <w:color w:val="17365D" w:themeColor="text2" w:themeShade="BF"/>
          <w:spacing w:val="-1"/>
          <w:sz w:val="22"/>
          <w:szCs w:val="22"/>
        </w:rPr>
        <w:t>cu</w:t>
      </w:r>
      <w:r w:rsidRPr="007F2182">
        <w:rPr>
          <w:rFonts w:ascii="Century Gothic" w:eastAsia="Calibri" w:hAnsi="Century Gothic" w:cs="Calibri"/>
          <w:i/>
          <w:color w:val="17365D" w:themeColor="text2" w:themeShade="BF"/>
          <w:sz w:val="22"/>
          <w:szCs w:val="22"/>
        </w:rPr>
        <w:t xml:space="preserve">lty </w:t>
      </w:r>
      <w:r w:rsidRPr="007F2182">
        <w:rPr>
          <w:rFonts w:ascii="Century Gothic" w:eastAsia="Calibri" w:hAnsi="Century Gothic" w:cs="Calibri"/>
          <w:i/>
          <w:color w:val="17365D" w:themeColor="text2" w:themeShade="BF"/>
          <w:spacing w:val="-1"/>
          <w:sz w:val="22"/>
          <w:szCs w:val="22"/>
        </w:rPr>
        <w:t>an</w:t>
      </w:r>
      <w:r w:rsidRPr="007F2182">
        <w:rPr>
          <w:rFonts w:ascii="Century Gothic" w:eastAsia="Calibri" w:hAnsi="Century Gothic" w:cs="Calibri"/>
          <w:i/>
          <w:color w:val="17365D" w:themeColor="text2" w:themeShade="BF"/>
          <w:sz w:val="22"/>
          <w:szCs w:val="22"/>
        </w:rPr>
        <w:t>d</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pacing w:val="1"/>
          <w:sz w:val="22"/>
          <w:szCs w:val="22"/>
        </w:rPr>
        <w:t>t</w:t>
      </w:r>
      <w:r w:rsidRPr="007F2182">
        <w:rPr>
          <w:rFonts w:ascii="Century Gothic" w:eastAsia="Calibri" w:hAnsi="Century Gothic" w:cs="Calibri"/>
          <w:i/>
          <w:color w:val="17365D" w:themeColor="text2" w:themeShade="BF"/>
          <w:spacing w:val="-1"/>
          <w:sz w:val="22"/>
          <w:szCs w:val="22"/>
        </w:rPr>
        <w:t>h</w:t>
      </w:r>
      <w:r w:rsidRPr="007F2182">
        <w:rPr>
          <w:rFonts w:ascii="Century Gothic" w:eastAsia="Calibri" w:hAnsi="Century Gothic" w:cs="Calibri"/>
          <w:i/>
          <w:color w:val="17365D" w:themeColor="text2" w:themeShade="BF"/>
          <w:sz w:val="22"/>
          <w:szCs w:val="22"/>
        </w:rPr>
        <w:t>e a</w:t>
      </w:r>
      <w:r w:rsidRPr="007F2182">
        <w:rPr>
          <w:rFonts w:ascii="Century Gothic" w:eastAsia="Calibri" w:hAnsi="Century Gothic" w:cs="Calibri"/>
          <w:i/>
          <w:color w:val="17365D" w:themeColor="text2" w:themeShade="BF"/>
          <w:spacing w:val="-1"/>
          <w:sz w:val="22"/>
          <w:szCs w:val="22"/>
        </w:rPr>
        <w:t>d</w:t>
      </w:r>
      <w:r w:rsidRPr="007F2182">
        <w:rPr>
          <w:rFonts w:ascii="Century Gothic" w:eastAsia="Calibri" w:hAnsi="Century Gothic" w:cs="Calibri"/>
          <w:i/>
          <w:color w:val="17365D" w:themeColor="text2" w:themeShade="BF"/>
          <w:sz w:val="22"/>
          <w:szCs w:val="22"/>
        </w:rPr>
        <w:t>min</w:t>
      </w:r>
      <w:r w:rsidRPr="007F2182">
        <w:rPr>
          <w:rFonts w:ascii="Century Gothic" w:eastAsia="Calibri" w:hAnsi="Century Gothic" w:cs="Calibri"/>
          <w:i/>
          <w:color w:val="17365D" w:themeColor="text2" w:themeShade="BF"/>
          <w:spacing w:val="-1"/>
          <w:sz w:val="22"/>
          <w:szCs w:val="22"/>
        </w:rPr>
        <w:t>i</w:t>
      </w:r>
      <w:r w:rsidRPr="007F2182">
        <w:rPr>
          <w:rFonts w:ascii="Century Gothic" w:eastAsia="Calibri" w:hAnsi="Century Gothic" w:cs="Calibri"/>
          <w:i/>
          <w:color w:val="17365D" w:themeColor="text2" w:themeShade="BF"/>
          <w:sz w:val="22"/>
          <w:szCs w:val="22"/>
        </w:rPr>
        <w:t>s</w:t>
      </w:r>
      <w:r w:rsidRPr="007F2182">
        <w:rPr>
          <w:rFonts w:ascii="Century Gothic" w:eastAsia="Calibri" w:hAnsi="Century Gothic" w:cs="Calibri"/>
          <w:i/>
          <w:color w:val="17365D" w:themeColor="text2" w:themeShade="BF"/>
          <w:spacing w:val="-2"/>
          <w:sz w:val="22"/>
          <w:szCs w:val="22"/>
        </w:rPr>
        <w:t>t</w:t>
      </w:r>
      <w:r w:rsidRPr="007F2182">
        <w:rPr>
          <w:rFonts w:ascii="Century Gothic" w:eastAsia="Calibri" w:hAnsi="Century Gothic" w:cs="Calibri"/>
          <w:i/>
          <w:color w:val="17365D" w:themeColor="text2" w:themeShade="BF"/>
          <w:spacing w:val="1"/>
          <w:sz w:val="22"/>
          <w:szCs w:val="22"/>
        </w:rPr>
        <w:t>r</w:t>
      </w:r>
      <w:r w:rsidRPr="007F2182">
        <w:rPr>
          <w:rFonts w:ascii="Century Gothic" w:eastAsia="Calibri" w:hAnsi="Century Gothic" w:cs="Calibri"/>
          <w:i/>
          <w:color w:val="17365D" w:themeColor="text2" w:themeShade="BF"/>
          <w:spacing w:val="-1"/>
          <w:sz w:val="22"/>
          <w:szCs w:val="22"/>
        </w:rPr>
        <w:t>a</w:t>
      </w:r>
      <w:r w:rsidRPr="007F2182">
        <w:rPr>
          <w:rFonts w:ascii="Century Gothic" w:eastAsia="Calibri" w:hAnsi="Century Gothic" w:cs="Calibri"/>
          <w:i/>
          <w:color w:val="17365D" w:themeColor="text2" w:themeShade="BF"/>
          <w:sz w:val="22"/>
          <w:szCs w:val="22"/>
        </w:rPr>
        <w:t>tion</w:t>
      </w:r>
    </w:p>
    <w:p w:rsidR="007F2182" w:rsidRDefault="006116DF" w:rsidP="007F2182">
      <w:pPr>
        <w:spacing w:line="280" w:lineRule="exact"/>
        <w:ind w:left="2070" w:hanging="450"/>
        <w:rPr>
          <w:rFonts w:ascii="Century Gothic" w:eastAsia="Calibri" w:hAnsi="Century Gothic" w:cs="Calibri"/>
          <w:i/>
          <w:color w:val="17365D" w:themeColor="text2" w:themeShade="BF"/>
          <w:sz w:val="22"/>
          <w:szCs w:val="22"/>
        </w:rPr>
      </w:pPr>
      <w:r w:rsidRPr="007F2182">
        <w:rPr>
          <w:rFonts w:ascii="Century Gothic" w:eastAsia="Symbol" w:hAnsi="Century Gothic" w:cs="Symbol"/>
          <w:color w:val="17365D" w:themeColor="text2" w:themeShade="BF"/>
          <w:sz w:val="22"/>
          <w:szCs w:val="22"/>
        </w:rPr>
        <w:t></w:t>
      </w:r>
      <w:r w:rsidRPr="007F2182">
        <w:rPr>
          <w:rFonts w:ascii="Century Gothic" w:hAnsi="Century Gothic"/>
          <w:color w:val="17365D" w:themeColor="text2" w:themeShade="BF"/>
          <w:sz w:val="22"/>
          <w:szCs w:val="22"/>
        </w:rPr>
        <w:t xml:space="preserve">   </w:t>
      </w:r>
      <w:r w:rsidRPr="007F2182">
        <w:rPr>
          <w:rFonts w:ascii="Century Gothic" w:hAnsi="Century Gothic"/>
          <w:color w:val="17365D" w:themeColor="text2" w:themeShade="BF"/>
          <w:spacing w:val="38"/>
          <w:sz w:val="22"/>
          <w:szCs w:val="22"/>
        </w:rPr>
        <w:t xml:space="preserve"> </w:t>
      </w:r>
      <w:r w:rsidRPr="007F2182">
        <w:rPr>
          <w:rFonts w:ascii="Century Gothic" w:eastAsia="Calibri" w:hAnsi="Century Gothic" w:cs="Calibri"/>
          <w:i/>
          <w:color w:val="17365D" w:themeColor="text2" w:themeShade="BF"/>
          <w:sz w:val="22"/>
          <w:szCs w:val="22"/>
        </w:rPr>
        <w:t xml:space="preserve">The </w:t>
      </w:r>
      <w:r w:rsidRPr="007F2182">
        <w:rPr>
          <w:rFonts w:ascii="Century Gothic" w:eastAsia="Calibri" w:hAnsi="Century Gothic" w:cs="Calibri"/>
          <w:i/>
          <w:color w:val="17365D" w:themeColor="text2" w:themeShade="BF"/>
          <w:spacing w:val="1"/>
          <w:sz w:val="22"/>
          <w:szCs w:val="22"/>
        </w:rPr>
        <w:t>s</w:t>
      </w:r>
      <w:r w:rsidRPr="007F2182">
        <w:rPr>
          <w:rFonts w:ascii="Century Gothic" w:eastAsia="Calibri" w:hAnsi="Century Gothic" w:cs="Calibri"/>
          <w:i/>
          <w:color w:val="17365D" w:themeColor="text2" w:themeShade="BF"/>
          <w:sz w:val="22"/>
          <w:szCs w:val="22"/>
        </w:rPr>
        <w:t>y</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tem will</w:t>
      </w:r>
      <w:r w:rsidRPr="007F2182">
        <w:rPr>
          <w:rFonts w:ascii="Century Gothic" w:eastAsia="Calibri" w:hAnsi="Century Gothic" w:cs="Calibri"/>
          <w:i/>
          <w:color w:val="17365D" w:themeColor="text2" w:themeShade="BF"/>
          <w:spacing w:val="-2"/>
          <w:sz w:val="22"/>
          <w:szCs w:val="22"/>
        </w:rPr>
        <w:t xml:space="preserve"> </w:t>
      </w:r>
      <w:r w:rsidRPr="007F2182">
        <w:rPr>
          <w:rFonts w:ascii="Century Gothic" w:eastAsia="Calibri" w:hAnsi="Century Gothic" w:cs="Calibri"/>
          <w:i/>
          <w:color w:val="17365D" w:themeColor="text2" w:themeShade="BF"/>
          <w:sz w:val="22"/>
          <w:szCs w:val="22"/>
        </w:rPr>
        <w:t>su</w:t>
      </w:r>
      <w:r w:rsidRPr="007F2182">
        <w:rPr>
          <w:rFonts w:ascii="Century Gothic" w:eastAsia="Calibri" w:hAnsi="Century Gothic" w:cs="Calibri"/>
          <w:i/>
          <w:color w:val="17365D" w:themeColor="text2" w:themeShade="BF"/>
          <w:spacing w:val="-1"/>
          <w:sz w:val="22"/>
          <w:szCs w:val="22"/>
        </w:rPr>
        <w:t>pp</w:t>
      </w:r>
      <w:r w:rsidRPr="007F2182">
        <w:rPr>
          <w:rFonts w:ascii="Century Gothic" w:eastAsia="Calibri" w:hAnsi="Century Gothic" w:cs="Calibri"/>
          <w:i/>
          <w:color w:val="17365D" w:themeColor="text2" w:themeShade="BF"/>
          <w:sz w:val="22"/>
          <w:szCs w:val="22"/>
        </w:rPr>
        <w:t>ort</w:t>
      </w:r>
      <w:r w:rsidRPr="007F2182">
        <w:rPr>
          <w:rFonts w:ascii="Century Gothic" w:eastAsia="Calibri" w:hAnsi="Century Gothic" w:cs="Calibri"/>
          <w:i/>
          <w:color w:val="17365D" w:themeColor="text2" w:themeShade="BF"/>
          <w:spacing w:val="1"/>
          <w:sz w:val="22"/>
          <w:szCs w:val="22"/>
        </w:rPr>
        <w:t xml:space="preserve"> </w:t>
      </w:r>
      <w:r w:rsidRPr="007F2182">
        <w:rPr>
          <w:rFonts w:ascii="Century Gothic" w:eastAsia="Calibri" w:hAnsi="Century Gothic" w:cs="Calibri"/>
          <w:i/>
          <w:color w:val="17365D" w:themeColor="text2" w:themeShade="BF"/>
          <w:sz w:val="22"/>
          <w:szCs w:val="22"/>
        </w:rPr>
        <w:t>o</w:t>
      </w:r>
      <w:r w:rsidRPr="007F2182">
        <w:rPr>
          <w:rFonts w:ascii="Century Gothic" w:eastAsia="Calibri" w:hAnsi="Century Gothic" w:cs="Calibri"/>
          <w:i/>
          <w:color w:val="17365D" w:themeColor="text2" w:themeShade="BF"/>
          <w:spacing w:val="-1"/>
          <w:sz w:val="22"/>
          <w:szCs w:val="22"/>
        </w:rPr>
        <w:t>n</w:t>
      </w:r>
      <w:r w:rsidRPr="007F2182">
        <w:rPr>
          <w:rFonts w:ascii="Century Gothic" w:eastAsia="Calibri" w:hAnsi="Century Gothic" w:cs="Calibri"/>
          <w:i/>
          <w:color w:val="17365D" w:themeColor="text2" w:themeShade="BF"/>
          <w:spacing w:val="-3"/>
          <w:sz w:val="22"/>
          <w:szCs w:val="22"/>
        </w:rPr>
        <w:t>l</w:t>
      </w:r>
      <w:r w:rsidRPr="007F2182">
        <w:rPr>
          <w:rFonts w:ascii="Century Gothic" w:eastAsia="Calibri" w:hAnsi="Century Gothic" w:cs="Calibri"/>
          <w:i/>
          <w:color w:val="17365D" w:themeColor="text2" w:themeShade="BF"/>
          <w:sz w:val="22"/>
          <w:szCs w:val="22"/>
        </w:rPr>
        <w:t>i</w:t>
      </w:r>
      <w:r w:rsidRPr="007F2182">
        <w:rPr>
          <w:rFonts w:ascii="Century Gothic" w:eastAsia="Calibri" w:hAnsi="Century Gothic" w:cs="Calibri"/>
          <w:i/>
          <w:color w:val="17365D" w:themeColor="text2" w:themeShade="BF"/>
          <w:spacing w:val="-1"/>
          <w:sz w:val="22"/>
          <w:szCs w:val="22"/>
        </w:rPr>
        <w:t>n</w:t>
      </w:r>
      <w:r w:rsidRPr="007F2182">
        <w:rPr>
          <w:rFonts w:ascii="Century Gothic" w:eastAsia="Calibri" w:hAnsi="Century Gothic" w:cs="Calibri"/>
          <w:i/>
          <w:color w:val="17365D" w:themeColor="text2" w:themeShade="BF"/>
          <w:sz w:val="22"/>
          <w:szCs w:val="22"/>
        </w:rPr>
        <w:t xml:space="preserve">e </w:t>
      </w:r>
      <w:r w:rsidR="00B4148C" w:rsidRPr="007F2182">
        <w:rPr>
          <w:rFonts w:ascii="Century Gothic" w:eastAsia="Calibri" w:hAnsi="Century Gothic" w:cs="Calibri"/>
          <w:i/>
          <w:color w:val="17365D" w:themeColor="text2" w:themeShade="BF"/>
          <w:sz w:val="22"/>
          <w:szCs w:val="22"/>
        </w:rPr>
        <w:t>reservation for registered users and also provide</w:t>
      </w:r>
    </w:p>
    <w:p w:rsidR="00840C9E" w:rsidRPr="007F2182" w:rsidRDefault="00B4148C" w:rsidP="007F2182">
      <w:pPr>
        <w:spacing w:line="280" w:lineRule="exact"/>
        <w:ind w:left="2070" w:hanging="71"/>
        <w:rPr>
          <w:rFonts w:ascii="Century Gothic" w:eastAsia="Calibri" w:hAnsi="Century Gothic" w:cs="Calibri"/>
          <w:i/>
          <w:color w:val="17365D" w:themeColor="text2" w:themeShade="BF"/>
          <w:sz w:val="22"/>
          <w:szCs w:val="22"/>
        </w:rPr>
      </w:pPr>
      <w:r w:rsidRPr="007F2182">
        <w:rPr>
          <w:rFonts w:ascii="Century Gothic" w:eastAsia="Calibri" w:hAnsi="Century Gothic" w:cs="Calibri"/>
          <w:i/>
          <w:color w:val="17365D" w:themeColor="text2" w:themeShade="BF"/>
          <w:sz w:val="22"/>
          <w:szCs w:val="22"/>
        </w:rPr>
        <w:t xml:space="preserve"> option for a quick   registration</w:t>
      </w:r>
      <w:r w:rsidR="006116DF" w:rsidRPr="007F2182">
        <w:rPr>
          <w:rFonts w:ascii="Century Gothic" w:eastAsia="Calibri" w:hAnsi="Century Gothic" w:cs="Calibri"/>
          <w:i/>
          <w:color w:val="17365D" w:themeColor="text2" w:themeShade="BF"/>
          <w:sz w:val="22"/>
          <w:szCs w:val="22"/>
        </w:rPr>
        <w:t>.</w:t>
      </w:r>
    </w:p>
    <w:p w:rsidR="007F2182" w:rsidRPr="007F2182" w:rsidRDefault="006116DF" w:rsidP="007F2182">
      <w:pPr>
        <w:tabs>
          <w:tab w:val="left" w:pos="1980"/>
        </w:tabs>
        <w:spacing w:before="41" w:line="273" w:lineRule="auto"/>
        <w:ind w:left="1999" w:right="1321" w:hanging="360"/>
        <w:rPr>
          <w:rFonts w:ascii="Century Gothic" w:eastAsia="Calibri" w:hAnsi="Century Gothic" w:cs="Calibri"/>
          <w:i/>
          <w:color w:val="17365D" w:themeColor="text2" w:themeShade="BF"/>
          <w:sz w:val="22"/>
          <w:szCs w:val="22"/>
        </w:rPr>
      </w:pPr>
      <w:r w:rsidRPr="007F2182">
        <w:rPr>
          <w:rFonts w:ascii="Century Gothic" w:eastAsia="Symbol" w:hAnsi="Century Gothic" w:cs="Symbol"/>
          <w:color w:val="17365D" w:themeColor="text2" w:themeShade="BF"/>
          <w:sz w:val="22"/>
          <w:szCs w:val="22"/>
        </w:rPr>
        <w:t></w:t>
      </w:r>
      <w:r w:rsidRPr="007F2182">
        <w:rPr>
          <w:rFonts w:ascii="Century Gothic" w:hAnsi="Century Gothic"/>
          <w:color w:val="17365D" w:themeColor="text2" w:themeShade="BF"/>
          <w:sz w:val="22"/>
          <w:szCs w:val="22"/>
        </w:rPr>
        <w:tab/>
      </w:r>
      <w:r w:rsidRPr="007F2182">
        <w:rPr>
          <w:rFonts w:ascii="Century Gothic" w:eastAsia="Calibri" w:hAnsi="Century Gothic" w:cs="Calibri"/>
          <w:i/>
          <w:color w:val="17365D" w:themeColor="text2" w:themeShade="BF"/>
          <w:sz w:val="22"/>
          <w:szCs w:val="22"/>
        </w:rPr>
        <w:t xml:space="preserve">The </w:t>
      </w:r>
      <w:r w:rsidRPr="007F2182">
        <w:rPr>
          <w:rFonts w:ascii="Century Gothic" w:eastAsia="Calibri" w:hAnsi="Century Gothic" w:cs="Calibri"/>
          <w:i/>
          <w:color w:val="17365D" w:themeColor="text2" w:themeShade="BF"/>
          <w:spacing w:val="1"/>
          <w:sz w:val="22"/>
          <w:szCs w:val="22"/>
        </w:rPr>
        <w:t>s</w:t>
      </w:r>
      <w:r w:rsidRPr="007F2182">
        <w:rPr>
          <w:rFonts w:ascii="Century Gothic" w:eastAsia="Calibri" w:hAnsi="Century Gothic" w:cs="Calibri"/>
          <w:i/>
          <w:color w:val="17365D" w:themeColor="text2" w:themeShade="BF"/>
          <w:sz w:val="22"/>
          <w:szCs w:val="22"/>
        </w:rPr>
        <w:t>y</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 xml:space="preserve">tem will </w:t>
      </w:r>
      <w:r w:rsidR="00B4148C" w:rsidRPr="007F2182">
        <w:rPr>
          <w:rFonts w:ascii="Century Gothic" w:eastAsia="Calibri" w:hAnsi="Century Gothic" w:cs="Calibri"/>
          <w:i/>
          <w:color w:val="17365D" w:themeColor="text2" w:themeShade="BF"/>
          <w:sz w:val="22"/>
          <w:szCs w:val="22"/>
        </w:rPr>
        <w:t>support Administrator and User separately with different defined aspects of data manipulation .</w:t>
      </w:r>
    </w:p>
    <w:p w:rsidR="007F2182" w:rsidRPr="007F2182" w:rsidRDefault="007F2182" w:rsidP="007F2182">
      <w:pPr>
        <w:tabs>
          <w:tab w:val="left" w:pos="1980"/>
        </w:tabs>
        <w:spacing w:before="41" w:line="273" w:lineRule="auto"/>
        <w:ind w:left="1999" w:right="1321" w:hanging="360"/>
        <w:rPr>
          <w:rFonts w:ascii="Century Gothic" w:eastAsia="Symbol" w:hAnsi="Century Gothic" w:cs="Symbol"/>
          <w:color w:val="17365D" w:themeColor="text2" w:themeShade="BF"/>
          <w:sz w:val="22"/>
          <w:szCs w:val="22"/>
        </w:rPr>
      </w:pPr>
      <w:r w:rsidRPr="007F2182">
        <w:rPr>
          <w:rFonts w:ascii="Century Gothic" w:eastAsia="Symbol" w:hAnsi="Century Gothic" w:cs="Symbol"/>
          <w:color w:val="17365D" w:themeColor="text2" w:themeShade="BF"/>
          <w:sz w:val="22"/>
          <w:szCs w:val="22"/>
        </w:rPr>
        <w:t xml:space="preserve"> </w:t>
      </w:r>
      <w:r w:rsidRPr="007F2182">
        <w:rPr>
          <w:rFonts w:ascii="Century Gothic" w:eastAsia="Symbol" w:hAnsi="Century Gothic" w:cs="Symbol"/>
          <w:color w:val="17365D" w:themeColor="text2" w:themeShade="BF"/>
          <w:sz w:val="22"/>
          <w:szCs w:val="22"/>
        </w:rPr>
        <w:t></w:t>
      </w:r>
      <w:r w:rsidRPr="007F2182">
        <w:rPr>
          <w:rFonts w:ascii="Century Gothic" w:hAnsi="Century Gothic"/>
          <w:color w:val="17365D" w:themeColor="text2" w:themeShade="BF"/>
          <w:sz w:val="22"/>
          <w:szCs w:val="22"/>
        </w:rPr>
        <w:tab/>
      </w:r>
      <w:r w:rsidRPr="007F2182">
        <w:rPr>
          <w:rFonts w:ascii="Century Gothic" w:eastAsia="Calibri" w:hAnsi="Century Gothic" w:cs="Calibri"/>
          <w:i/>
          <w:color w:val="17365D" w:themeColor="text2" w:themeShade="BF"/>
          <w:sz w:val="22"/>
          <w:szCs w:val="22"/>
        </w:rPr>
        <w:t xml:space="preserve">The </w:t>
      </w:r>
      <w:r w:rsidRPr="007F2182">
        <w:rPr>
          <w:rFonts w:ascii="Century Gothic" w:eastAsia="Calibri" w:hAnsi="Century Gothic" w:cs="Calibri"/>
          <w:i/>
          <w:color w:val="17365D" w:themeColor="text2" w:themeShade="BF"/>
          <w:spacing w:val="1"/>
          <w:sz w:val="22"/>
          <w:szCs w:val="22"/>
        </w:rPr>
        <w:t>s</w:t>
      </w:r>
      <w:r w:rsidRPr="007F2182">
        <w:rPr>
          <w:rFonts w:ascii="Century Gothic" w:eastAsia="Calibri" w:hAnsi="Century Gothic" w:cs="Calibri"/>
          <w:i/>
          <w:color w:val="17365D" w:themeColor="text2" w:themeShade="BF"/>
          <w:sz w:val="22"/>
          <w:szCs w:val="22"/>
        </w:rPr>
        <w:t>y</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tem will support  data manipulation of all types except customers personal details for the  Administrator.</w:t>
      </w:r>
      <w:r w:rsidRPr="007F2182">
        <w:rPr>
          <w:rFonts w:ascii="Century Gothic" w:eastAsia="Symbol" w:hAnsi="Century Gothic" w:cs="Symbol"/>
          <w:color w:val="17365D" w:themeColor="text2" w:themeShade="BF"/>
          <w:sz w:val="22"/>
          <w:szCs w:val="22"/>
        </w:rPr>
        <w:t xml:space="preserve"> </w:t>
      </w:r>
    </w:p>
    <w:p w:rsidR="007F2182" w:rsidRPr="007F2182" w:rsidRDefault="007F2182" w:rsidP="007F2182">
      <w:pPr>
        <w:tabs>
          <w:tab w:val="left" w:pos="1980"/>
        </w:tabs>
        <w:spacing w:before="41" w:line="273" w:lineRule="auto"/>
        <w:ind w:left="1999" w:right="1321" w:hanging="360"/>
        <w:rPr>
          <w:rFonts w:ascii="Century Gothic" w:eastAsia="Calibri" w:hAnsi="Century Gothic" w:cs="Calibri"/>
          <w:i/>
          <w:color w:val="17365D" w:themeColor="text2" w:themeShade="BF"/>
          <w:sz w:val="22"/>
          <w:szCs w:val="22"/>
        </w:rPr>
        <w:sectPr w:rsidR="007F2182" w:rsidRPr="007F2182">
          <w:pgSz w:w="11920" w:h="16840"/>
          <w:pgMar w:top="1360" w:right="160" w:bottom="280" w:left="140" w:header="567" w:footer="846" w:gutter="0"/>
          <w:cols w:space="720"/>
        </w:sectPr>
      </w:pPr>
      <w:r w:rsidRPr="007F2182">
        <w:rPr>
          <w:rFonts w:ascii="Century Gothic" w:eastAsia="Symbol" w:hAnsi="Century Gothic" w:cs="Symbol"/>
          <w:color w:val="17365D" w:themeColor="text2" w:themeShade="BF"/>
          <w:sz w:val="22"/>
          <w:szCs w:val="22"/>
        </w:rPr>
        <w:t></w:t>
      </w:r>
      <w:r w:rsidRPr="007F2182">
        <w:rPr>
          <w:rFonts w:ascii="Century Gothic" w:hAnsi="Century Gothic"/>
          <w:color w:val="17365D" w:themeColor="text2" w:themeShade="BF"/>
          <w:sz w:val="22"/>
          <w:szCs w:val="22"/>
        </w:rPr>
        <w:tab/>
      </w:r>
      <w:r w:rsidRPr="007F2182">
        <w:rPr>
          <w:rFonts w:ascii="Century Gothic" w:eastAsia="Calibri" w:hAnsi="Century Gothic" w:cs="Calibri"/>
          <w:i/>
          <w:color w:val="17365D" w:themeColor="text2" w:themeShade="BF"/>
          <w:sz w:val="22"/>
          <w:szCs w:val="22"/>
        </w:rPr>
        <w:t xml:space="preserve">The </w:t>
      </w:r>
      <w:r w:rsidRPr="007F2182">
        <w:rPr>
          <w:rFonts w:ascii="Century Gothic" w:eastAsia="Calibri" w:hAnsi="Century Gothic" w:cs="Calibri"/>
          <w:i/>
          <w:color w:val="17365D" w:themeColor="text2" w:themeShade="BF"/>
          <w:spacing w:val="1"/>
          <w:sz w:val="22"/>
          <w:szCs w:val="22"/>
        </w:rPr>
        <w:t>s</w:t>
      </w:r>
      <w:r w:rsidRPr="007F2182">
        <w:rPr>
          <w:rFonts w:ascii="Century Gothic" w:eastAsia="Calibri" w:hAnsi="Century Gothic" w:cs="Calibri"/>
          <w:i/>
          <w:color w:val="17365D" w:themeColor="text2" w:themeShade="BF"/>
          <w:sz w:val="22"/>
          <w:szCs w:val="22"/>
        </w:rPr>
        <w:t>y</w:t>
      </w:r>
      <w:r w:rsidRPr="007F2182">
        <w:rPr>
          <w:rFonts w:ascii="Century Gothic" w:eastAsia="Calibri" w:hAnsi="Century Gothic" w:cs="Calibri"/>
          <w:i/>
          <w:color w:val="17365D" w:themeColor="text2" w:themeShade="BF"/>
          <w:spacing w:val="-2"/>
          <w:sz w:val="22"/>
          <w:szCs w:val="22"/>
        </w:rPr>
        <w:t>s</w:t>
      </w:r>
      <w:r w:rsidRPr="007F2182">
        <w:rPr>
          <w:rFonts w:ascii="Century Gothic" w:eastAsia="Calibri" w:hAnsi="Century Gothic" w:cs="Calibri"/>
          <w:i/>
          <w:color w:val="17365D" w:themeColor="text2" w:themeShade="BF"/>
          <w:sz w:val="22"/>
          <w:szCs w:val="22"/>
        </w:rPr>
        <w:t>tem will support new registrations , bus ticket booking , cancellation, editing profile, viewing transaction history for the customers</w:t>
      </w:r>
    </w:p>
    <w:p w:rsidR="00840C9E" w:rsidRPr="002839F6" w:rsidRDefault="00840C9E">
      <w:pPr>
        <w:spacing w:before="5" w:line="240" w:lineRule="exact"/>
        <w:rPr>
          <w:sz w:val="24"/>
          <w:szCs w:val="24"/>
          <w:u w:val="single"/>
        </w:rPr>
      </w:pPr>
    </w:p>
    <w:p w:rsidR="00840C9E" w:rsidRPr="00A4155E" w:rsidRDefault="006116DF">
      <w:pPr>
        <w:spacing w:before="21"/>
        <w:ind w:left="1279"/>
        <w:rPr>
          <w:rFonts w:ascii="Cambria" w:eastAsia="Cambria" w:hAnsi="Cambria" w:cs="Cambria"/>
          <w:sz w:val="56"/>
          <w:szCs w:val="28"/>
          <w:u w:val="single"/>
        </w:rPr>
      </w:pPr>
      <w:r w:rsidRPr="00A4155E">
        <w:rPr>
          <w:rFonts w:ascii="Cambria" w:eastAsia="Cambria" w:hAnsi="Cambria" w:cs="Cambria"/>
          <w:b/>
          <w:color w:val="365F91"/>
          <w:spacing w:val="-1"/>
          <w:sz w:val="56"/>
          <w:szCs w:val="28"/>
          <w:u w:val="single"/>
        </w:rPr>
        <w:t>R</w:t>
      </w:r>
      <w:r w:rsidRPr="00A4155E">
        <w:rPr>
          <w:rFonts w:ascii="Cambria" w:eastAsia="Cambria" w:hAnsi="Cambria" w:cs="Cambria"/>
          <w:b/>
          <w:color w:val="365F91"/>
          <w:sz w:val="56"/>
          <w:szCs w:val="28"/>
          <w:u w:val="single"/>
        </w:rPr>
        <w:t>equirem</w:t>
      </w:r>
      <w:r w:rsidRPr="00A4155E">
        <w:rPr>
          <w:rFonts w:ascii="Cambria" w:eastAsia="Cambria" w:hAnsi="Cambria" w:cs="Cambria"/>
          <w:b/>
          <w:color w:val="365F91"/>
          <w:spacing w:val="-3"/>
          <w:sz w:val="56"/>
          <w:szCs w:val="28"/>
          <w:u w:val="single"/>
        </w:rPr>
        <w:t>e</w:t>
      </w:r>
      <w:r w:rsidRPr="00A4155E">
        <w:rPr>
          <w:rFonts w:ascii="Cambria" w:eastAsia="Cambria" w:hAnsi="Cambria" w:cs="Cambria"/>
          <w:b/>
          <w:color w:val="365F91"/>
          <w:sz w:val="56"/>
          <w:szCs w:val="28"/>
          <w:u w:val="single"/>
        </w:rPr>
        <w:t>nt</w:t>
      </w:r>
      <w:r w:rsidRPr="00A4155E">
        <w:rPr>
          <w:rFonts w:ascii="Cambria" w:eastAsia="Cambria" w:hAnsi="Cambria" w:cs="Cambria"/>
          <w:b/>
          <w:color w:val="365F91"/>
          <w:spacing w:val="1"/>
          <w:sz w:val="56"/>
          <w:szCs w:val="28"/>
          <w:u w:val="single"/>
        </w:rPr>
        <w:t xml:space="preserve"> </w:t>
      </w:r>
      <w:r w:rsidRPr="00A4155E">
        <w:rPr>
          <w:rFonts w:ascii="Cambria" w:eastAsia="Cambria" w:hAnsi="Cambria" w:cs="Cambria"/>
          <w:b/>
          <w:color w:val="365F91"/>
          <w:spacing w:val="-2"/>
          <w:sz w:val="56"/>
          <w:szCs w:val="28"/>
          <w:u w:val="single"/>
        </w:rPr>
        <w:t>S</w:t>
      </w:r>
      <w:r w:rsidRPr="00A4155E">
        <w:rPr>
          <w:rFonts w:ascii="Cambria" w:eastAsia="Cambria" w:hAnsi="Cambria" w:cs="Cambria"/>
          <w:b/>
          <w:color w:val="365F91"/>
          <w:sz w:val="56"/>
          <w:szCs w:val="28"/>
          <w:u w:val="single"/>
        </w:rPr>
        <w:t>pec</w:t>
      </w:r>
      <w:r w:rsidRPr="00A4155E">
        <w:rPr>
          <w:rFonts w:ascii="Cambria" w:eastAsia="Cambria" w:hAnsi="Cambria" w:cs="Cambria"/>
          <w:b/>
          <w:color w:val="365F91"/>
          <w:spacing w:val="-1"/>
          <w:sz w:val="56"/>
          <w:szCs w:val="28"/>
          <w:u w:val="single"/>
        </w:rPr>
        <w:t>i</w:t>
      </w:r>
      <w:r w:rsidRPr="00A4155E">
        <w:rPr>
          <w:rFonts w:ascii="Cambria" w:eastAsia="Cambria" w:hAnsi="Cambria" w:cs="Cambria"/>
          <w:b/>
          <w:color w:val="365F91"/>
          <w:sz w:val="56"/>
          <w:szCs w:val="28"/>
          <w:u w:val="single"/>
        </w:rPr>
        <w:t>fication</w:t>
      </w:r>
    </w:p>
    <w:p w:rsidR="00A4155E" w:rsidRDefault="00A4155E">
      <w:pPr>
        <w:spacing w:before="50" w:line="278" w:lineRule="auto"/>
        <w:ind w:left="1279" w:right="1240"/>
        <w:rPr>
          <w:rFonts w:ascii="Calibri" w:eastAsia="Calibri" w:hAnsi="Calibri" w:cs="Calibri"/>
          <w:i/>
          <w:color w:val="808080"/>
          <w:sz w:val="22"/>
          <w:szCs w:val="22"/>
          <w:u w:val="single"/>
        </w:rPr>
      </w:pPr>
    </w:p>
    <w:p w:rsidR="004C6CBA" w:rsidRDefault="004C6CBA">
      <w:pPr>
        <w:spacing w:before="39"/>
        <w:ind w:left="1639"/>
        <w:rPr>
          <w:rFonts w:ascii="Symbol" w:eastAsia="Symbol" w:hAnsi="Symbol" w:cs="Symbol"/>
          <w:sz w:val="22"/>
          <w:szCs w:val="22"/>
        </w:rPr>
      </w:pPr>
    </w:p>
    <w:p w:rsidR="004C6CBA" w:rsidRDefault="004C6CBA">
      <w:pPr>
        <w:spacing w:before="39"/>
        <w:ind w:left="1639"/>
        <w:rPr>
          <w:rFonts w:ascii="Symbol" w:eastAsia="Symbol" w:hAnsi="Symbol" w:cs="Symbol"/>
          <w:sz w:val="22"/>
          <w:szCs w:val="22"/>
        </w:rPr>
      </w:pPr>
    </w:p>
    <w:p w:rsidR="00840C9E" w:rsidRPr="004C6CBA" w:rsidRDefault="006116DF">
      <w:pPr>
        <w:spacing w:before="39"/>
        <w:ind w:left="1639"/>
        <w:rPr>
          <w:rFonts w:ascii="Calibri" w:eastAsia="Calibri" w:hAnsi="Calibri" w:cs="Calibri"/>
          <w:sz w:val="24"/>
          <w:szCs w:val="22"/>
        </w:rPr>
      </w:pPr>
      <w:r w:rsidRPr="004C6CBA">
        <w:rPr>
          <w:rFonts w:ascii="Symbol" w:eastAsia="Symbol" w:hAnsi="Symbol" w:cs="Symbol"/>
          <w:sz w:val="24"/>
          <w:szCs w:val="22"/>
        </w:rPr>
        <w:t></w:t>
      </w:r>
      <w:r w:rsidRPr="004C6CBA">
        <w:rPr>
          <w:sz w:val="24"/>
          <w:szCs w:val="22"/>
        </w:rPr>
        <w:t xml:space="preserve">   </w:t>
      </w:r>
      <w:r w:rsidRPr="004C6CBA">
        <w:rPr>
          <w:spacing w:val="38"/>
          <w:sz w:val="24"/>
          <w:szCs w:val="22"/>
        </w:rPr>
        <w:t xml:space="preserve"> </w:t>
      </w:r>
      <w:r w:rsidRPr="004C6CBA">
        <w:rPr>
          <w:rFonts w:ascii="Calibri" w:eastAsia="Calibri" w:hAnsi="Calibri" w:cs="Calibri"/>
          <w:spacing w:val="1"/>
          <w:sz w:val="24"/>
          <w:szCs w:val="22"/>
        </w:rPr>
        <w:t>P</w:t>
      </w:r>
      <w:r w:rsidRPr="004C6CBA">
        <w:rPr>
          <w:rFonts w:ascii="Calibri" w:eastAsia="Calibri" w:hAnsi="Calibri" w:cs="Calibri"/>
          <w:sz w:val="24"/>
          <w:szCs w:val="22"/>
        </w:rPr>
        <w:t>r</w:t>
      </w:r>
      <w:r w:rsidRPr="004C6CBA">
        <w:rPr>
          <w:rFonts w:ascii="Calibri" w:eastAsia="Calibri" w:hAnsi="Calibri" w:cs="Calibri"/>
          <w:spacing w:val="1"/>
          <w:sz w:val="24"/>
          <w:szCs w:val="22"/>
        </w:rPr>
        <w:t>o</w:t>
      </w:r>
      <w:r w:rsidRPr="004C6CBA">
        <w:rPr>
          <w:rFonts w:ascii="Calibri" w:eastAsia="Calibri" w:hAnsi="Calibri" w:cs="Calibri"/>
          <w:spacing w:val="-1"/>
          <w:sz w:val="24"/>
          <w:szCs w:val="22"/>
        </w:rPr>
        <w:t>b</w:t>
      </w:r>
      <w:r w:rsidRPr="004C6CBA">
        <w:rPr>
          <w:rFonts w:ascii="Calibri" w:eastAsia="Calibri" w:hAnsi="Calibri" w:cs="Calibri"/>
          <w:spacing w:val="-3"/>
          <w:sz w:val="24"/>
          <w:szCs w:val="22"/>
        </w:rPr>
        <w:t>l</w:t>
      </w:r>
      <w:r w:rsidRPr="004C6CBA">
        <w:rPr>
          <w:rFonts w:ascii="Calibri" w:eastAsia="Calibri" w:hAnsi="Calibri" w:cs="Calibri"/>
          <w:sz w:val="24"/>
          <w:szCs w:val="22"/>
        </w:rPr>
        <w:t>em</w:t>
      </w:r>
      <w:r w:rsidRPr="004C6CBA">
        <w:rPr>
          <w:rFonts w:ascii="Calibri" w:eastAsia="Calibri" w:hAnsi="Calibri" w:cs="Calibri"/>
          <w:spacing w:val="-1"/>
          <w:sz w:val="24"/>
          <w:szCs w:val="22"/>
        </w:rPr>
        <w:t xml:space="preserve"> D</w:t>
      </w:r>
      <w:r w:rsidRPr="004C6CBA">
        <w:rPr>
          <w:rFonts w:ascii="Calibri" w:eastAsia="Calibri" w:hAnsi="Calibri" w:cs="Calibri"/>
          <w:sz w:val="24"/>
          <w:szCs w:val="22"/>
        </w:rPr>
        <w:t>efi</w:t>
      </w:r>
      <w:r w:rsidRPr="004C6CBA">
        <w:rPr>
          <w:rFonts w:ascii="Calibri" w:eastAsia="Calibri" w:hAnsi="Calibri" w:cs="Calibri"/>
          <w:spacing w:val="-1"/>
          <w:sz w:val="24"/>
          <w:szCs w:val="22"/>
        </w:rPr>
        <w:t>n</w:t>
      </w:r>
      <w:r w:rsidRPr="004C6CBA">
        <w:rPr>
          <w:rFonts w:ascii="Calibri" w:eastAsia="Calibri" w:hAnsi="Calibri" w:cs="Calibri"/>
          <w:sz w:val="24"/>
          <w:szCs w:val="22"/>
        </w:rPr>
        <w:t>iti</w:t>
      </w:r>
      <w:r w:rsidRPr="004C6CBA">
        <w:rPr>
          <w:rFonts w:ascii="Calibri" w:eastAsia="Calibri" w:hAnsi="Calibri" w:cs="Calibri"/>
          <w:spacing w:val="1"/>
          <w:sz w:val="24"/>
          <w:szCs w:val="22"/>
        </w:rPr>
        <w:t>o</w:t>
      </w:r>
      <w:r w:rsidRPr="004C6CBA">
        <w:rPr>
          <w:rFonts w:ascii="Calibri" w:eastAsia="Calibri" w:hAnsi="Calibri" w:cs="Calibri"/>
          <w:sz w:val="24"/>
          <w:szCs w:val="22"/>
        </w:rPr>
        <w:t>n</w:t>
      </w:r>
    </w:p>
    <w:p w:rsidR="004C6CBA" w:rsidRPr="004C6CBA" w:rsidRDefault="004C6CBA">
      <w:pPr>
        <w:spacing w:before="41"/>
        <w:ind w:left="1639"/>
        <w:rPr>
          <w:rFonts w:asciiTheme="minorHAnsi" w:eastAsia="Symbol" w:hAnsiTheme="minorHAnsi" w:cs="Symbol"/>
          <w:sz w:val="24"/>
          <w:szCs w:val="22"/>
        </w:rPr>
      </w:pPr>
      <w:r w:rsidRPr="004C6CBA">
        <w:rPr>
          <w:rFonts w:ascii="Symbol" w:eastAsia="Symbol" w:hAnsi="Symbol" w:cs="Symbol"/>
          <w:sz w:val="24"/>
          <w:szCs w:val="22"/>
        </w:rPr>
        <w:tab/>
      </w:r>
      <w:r w:rsidRPr="004C6CBA">
        <w:rPr>
          <w:rFonts w:ascii="Symbol" w:eastAsia="Symbol" w:hAnsi="Symbol" w:cs="Symbol"/>
          <w:sz w:val="24"/>
          <w:szCs w:val="22"/>
        </w:rPr>
        <w:tab/>
      </w:r>
      <w:r w:rsidRPr="004C6CBA">
        <w:rPr>
          <w:rFonts w:asciiTheme="minorHAnsi" w:eastAsia="Symbol" w:hAnsiTheme="minorHAnsi" w:cs="Symbol"/>
          <w:sz w:val="24"/>
          <w:szCs w:val="22"/>
        </w:rPr>
        <w:t>Bus Ticket Reservation System</w:t>
      </w:r>
    </w:p>
    <w:p w:rsidR="00840C9E" w:rsidRPr="004C6CBA" w:rsidRDefault="006116DF">
      <w:pPr>
        <w:spacing w:before="41"/>
        <w:ind w:left="1639"/>
        <w:rPr>
          <w:rFonts w:ascii="Calibri" w:eastAsia="Calibri" w:hAnsi="Calibri" w:cs="Calibri"/>
          <w:sz w:val="24"/>
          <w:szCs w:val="22"/>
        </w:rPr>
      </w:pPr>
      <w:r w:rsidRPr="004C6CBA">
        <w:rPr>
          <w:rFonts w:ascii="Symbol" w:eastAsia="Symbol" w:hAnsi="Symbol" w:cs="Symbol"/>
          <w:sz w:val="24"/>
          <w:szCs w:val="22"/>
        </w:rPr>
        <w:t></w:t>
      </w:r>
      <w:r w:rsidRPr="004C6CBA">
        <w:rPr>
          <w:sz w:val="24"/>
          <w:szCs w:val="22"/>
        </w:rPr>
        <w:t xml:space="preserve">   </w:t>
      </w:r>
      <w:r w:rsidRPr="004C6CBA">
        <w:rPr>
          <w:spacing w:val="38"/>
          <w:sz w:val="24"/>
          <w:szCs w:val="22"/>
        </w:rPr>
        <w:t xml:space="preserve"> </w:t>
      </w:r>
      <w:r w:rsidRPr="004C6CBA">
        <w:rPr>
          <w:rFonts w:ascii="Calibri" w:eastAsia="Calibri" w:hAnsi="Calibri" w:cs="Calibri"/>
          <w:spacing w:val="-1"/>
          <w:sz w:val="24"/>
          <w:szCs w:val="22"/>
        </w:rPr>
        <w:t>Fun</w:t>
      </w:r>
      <w:r w:rsidRPr="004C6CBA">
        <w:rPr>
          <w:rFonts w:ascii="Calibri" w:eastAsia="Calibri" w:hAnsi="Calibri" w:cs="Calibri"/>
          <w:sz w:val="24"/>
          <w:szCs w:val="22"/>
        </w:rPr>
        <w:t>cti</w:t>
      </w:r>
      <w:r w:rsidRPr="004C6CBA">
        <w:rPr>
          <w:rFonts w:ascii="Calibri" w:eastAsia="Calibri" w:hAnsi="Calibri" w:cs="Calibri"/>
          <w:spacing w:val="1"/>
          <w:sz w:val="24"/>
          <w:szCs w:val="22"/>
        </w:rPr>
        <w:t>o</w:t>
      </w:r>
      <w:r w:rsidRPr="004C6CBA">
        <w:rPr>
          <w:rFonts w:ascii="Calibri" w:eastAsia="Calibri" w:hAnsi="Calibri" w:cs="Calibri"/>
          <w:spacing w:val="-1"/>
          <w:sz w:val="24"/>
          <w:szCs w:val="22"/>
        </w:rPr>
        <w:t>n</w:t>
      </w:r>
      <w:r w:rsidRPr="004C6CBA">
        <w:rPr>
          <w:rFonts w:ascii="Calibri" w:eastAsia="Calibri" w:hAnsi="Calibri" w:cs="Calibri"/>
          <w:sz w:val="24"/>
          <w:szCs w:val="22"/>
        </w:rPr>
        <w:t>al Req</w:t>
      </w:r>
      <w:r w:rsidRPr="004C6CBA">
        <w:rPr>
          <w:rFonts w:ascii="Calibri" w:eastAsia="Calibri" w:hAnsi="Calibri" w:cs="Calibri"/>
          <w:spacing w:val="-1"/>
          <w:sz w:val="24"/>
          <w:szCs w:val="22"/>
        </w:rPr>
        <w:t>u</w:t>
      </w:r>
      <w:r w:rsidRPr="004C6CBA">
        <w:rPr>
          <w:rFonts w:ascii="Calibri" w:eastAsia="Calibri" w:hAnsi="Calibri" w:cs="Calibri"/>
          <w:sz w:val="24"/>
          <w:szCs w:val="22"/>
        </w:rPr>
        <w:t>i</w:t>
      </w:r>
      <w:r w:rsidRPr="004C6CBA">
        <w:rPr>
          <w:rFonts w:ascii="Calibri" w:eastAsia="Calibri" w:hAnsi="Calibri" w:cs="Calibri"/>
          <w:spacing w:val="-3"/>
          <w:sz w:val="24"/>
          <w:szCs w:val="22"/>
        </w:rPr>
        <w:t>r</w:t>
      </w:r>
      <w:r w:rsidRPr="004C6CBA">
        <w:rPr>
          <w:rFonts w:ascii="Calibri" w:eastAsia="Calibri" w:hAnsi="Calibri" w:cs="Calibri"/>
          <w:sz w:val="24"/>
          <w:szCs w:val="22"/>
        </w:rPr>
        <w:t>e</w:t>
      </w:r>
      <w:r w:rsidRPr="004C6CBA">
        <w:rPr>
          <w:rFonts w:ascii="Calibri" w:eastAsia="Calibri" w:hAnsi="Calibri" w:cs="Calibri"/>
          <w:spacing w:val="-1"/>
          <w:sz w:val="24"/>
          <w:szCs w:val="22"/>
        </w:rPr>
        <w:t>m</w:t>
      </w:r>
      <w:r w:rsidRPr="004C6CBA">
        <w:rPr>
          <w:rFonts w:ascii="Calibri" w:eastAsia="Calibri" w:hAnsi="Calibri" w:cs="Calibri"/>
          <w:sz w:val="24"/>
          <w:szCs w:val="22"/>
        </w:rPr>
        <w:t>ents</w:t>
      </w:r>
    </w:p>
    <w:p w:rsidR="004C6CBA" w:rsidRPr="004C6CBA" w:rsidRDefault="004C6CBA">
      <w:pPr>
        <w:spacing w:before="41"/>
        <w:ind w:left="1639"/>
        <w:rPr>
          <w:rFonts w:ascii="Calibri" w:eastAsia="Calibri" w:hAnsi="Calibri" w:cs="Calibri"/>
          <w:sz w:val="24"/>
          <w:szCs w:val="22"/>
        </w:rPr>
      </w:pPr>
      <w:r w:rsidRPr="004C6CBA">
        <w:rPr>
          <w:rFonts w:ascii="Calibri" w:eastAsia="Calibri" w:hAnsi="Calibri" w:cs="Calibri"/>
          <w:sz w:val="24"/>
          <w:szCs w:val="22"/>
        </w:rPr>
        <w:tab/>
      </w:r>
      <w:r w:rsidRPr="004C6CBA">
        <w:rPr>
          <w:rFonts w:ascii="Calibri" w:eastAsia="Calibri" w:hAnsi="Calibri" w:cs="Calibri"/>
          <w:sz w:val="24"/>
          <w:szCs w:val="22"/>
        </w:rPr>
        <w:tab/>
        <w:t>Bus ticket reservation , cancellation, viewing history , editing profile , sign-up, sign-in ,</w:t>
      </w:r>
    </w:p>
    <w:p w:rsidR="004C6CBA" w:rsidRPr="004C6CBA" w:rsidRDefault="004C6CBA">
      <w:pPr>
        <w:spacing w:before="41"/>
        <w:ind w:left="1639"/>
        <w:rPr>
          <w:rFonts w:ascii="Calibri" w:eastAsia="Calibri" w:hAnsi="Calibri" w:cs="Calibri"/>
          <w:sz w:val="24"/>
          <w:szCs w:val="22"/>
        </w:rPr>
      </w:pPr>
      <w:r w:rsidRPr="004C6CBA">
        <w:rPr>
          <w:rFonts w:ascii="Calibri" w:eastAsia="Calibri" w:hAnsi="Calibri" w:cs="Calibri"/>
          <w:sz w:val="24"/>
          <w:szCs w:val="22"/>
        </w:rPr>
        <w:tab/>
      </w:r>
      <w:r w:rsidRPr="004C6CBA">
        <w:rPr>
          <w:rFonts w:ascii="Calibri" w:eastAsia="Calibri" w:hAnsi="Calibri" w:cs="Calibri"/>
          <w:sz w:val="24"/>
          <w:szCs w:val="22"/>
        </w:rPr>
        <w:tab/>
        <w:t xml:space="preserve">enquiry . </w:t>
      </w:r>
    </w:p>
    <w:p w:rsidR="00840C9E" w:rsidRPr="004C6CBA" w:rsidRDefault="006116DF">
      <w:pPr>
        <w:spacing w:before="39"/>
        <w:ind w:left="1639"/>
        <w:rPr>
          <w:rFonts w:ascii="Calibri" w:eastAsia="Calibri" w:hAnsi="Calibri" w:cs="Calibri"/>
          <w:sz w:val="24"/>
          <w:szCs w:val="22"/>
        </w:rPr>
      </w:pPr>
      <w:r w:rsidRPr="004C6CBA">
        <w:rPr>
          <w:rFonts w:ascii="Symbol" w:eastAsia="Symbol" w:hAnsi="Symbol" w:cs="Symbol"/>
          <w:sz w:val="24"/>
          <w:szCs w:val="22"/>
        </w:rPr>
        <w:t></w:t>
      </w:r>
      <w:r w:rsidRPr="004C6CBA">
        <w:rPr>
          <w:sz w:val="24"/>
          <w:szCs w:val="22"/>
        </w:rPr>
        <w:t xml:space="preserve">   </w:t>
      </w:r>
      <w:r w:rsidRPr="004C6CBA">
        <w:rPr>
          <w:spacing w:val="38"/>
          <w:sz w:val="24"/>
          <w:szCs w:val="22"/>
        </w:rPr>
        <w:t xml:space="preserve"> </w:t>
      </w:r>
      <w:r w:rsidRPr="004C6CBA">
        <w:rPr>
          <w:rFonts w:ascii="Calibri" w:eastAsia="Calibri" w:hAnsi="Calibri" w:cs="Calibri"/>
          <w:spacing w:val="-1"/>
          <w:sz w:val="24"/>
          <w:szCs w:val="22"/>
        </w:rPr>
        <w:t>H</w:t>
      </w:r>
      <w:r w:rsidRPr="004C6CBA">
        <w:rPr>
          <w:rFonts w:ascii="Calibri" w:eastAsia="Calibri" w:hAnsi="Calibri" w:cs="Calibri"/>
          <w:sz w:val="24"/>
          <w:szCs w:val="22"/>
        </w:rPr>
        <w:t>ar</w:t>
      </w:r>
      <w:r w:rsidRPr="004C6CBA">
        <w:rPr>
          <w:rFonts w:ascii="Calibri" w:eastAsia="Calibri" w:hAnsi="Calibri" w:cs="Calibri"/>
          <w:spacing w:val="-1"/>
          <w:sz w:val="24"/>
          <w:szCs w:val="22"/>
        </w:rPr>
        <w:t>d</w:t>
      </w:r>
      <w:r w:rsidRPr="004C6CBA">
        <w:rPr>
          <w:rFonts w:ascii="Calibri" w:eastAsia="Calibri" w:hAnsi="Calibri" w:cs="Calibri"/>
          <w:sz w:val="24"/>
          <w:szCs w:val="22"/>
        </w:rPr>
        <w:t>ware</w:t>
      </w:r>
      <w:r w:rsidRPr="004C6CBA">
        <w:rPr>
          <w:rFonts w:ascii="Calibri" w:eastAsia="Calibri" w:hAnsi="Calibri" w:cs="Calibri"/>
          <w:spacing w:val="-1"/>
          <w:sz w:val="24"/>
          <w:szCs w:val="22"/>
        </w:rPr>
        <w:t xml:space="preserve"> </w:t>
      </w:r>
      <w:r w:rsidRPr="004C6CBA">
        <w:rPr>
          <w:rFonts w:ascii="Calibri" w:eastAsia="Calibri" w:hAnsi="Calibri" w:cs="Calibri"/>
          <w:spacing w:val="1"/>
          <w:sz w:val="24"/>
          <w:szCs w:val="22"/>
        </w:rPr>
        <w:t>/</w:t>
      </w:r>
      <w:r w:rsidRPr="004C6CBA">
        <w:rPr>
          <w:rFonts w:ascii="Calibri" w:eastAsia="Calibri" w:hAnsi="Calibri" w:cs="Calibri"/>
          <w:sz w:val="24"/>
          <w:szCs w:val="22"/>
        </w:rPr>
        <w:t>So</w:t>
      </w:r>
      <w:r w:rsidRPr="004C6CBA">
        <w:rPr>
          <w:rFonts w:ascii="Calibri" w:eastAsia="Calibri" w:hAnsi="Calibri" w:cs="Calibri"/>
          <w:spacing w:val="-3"/>
          <w:sz w:val="24"/>
          <w:szCs w:val="22"/>
        </w:rPr>
        <w:t>f</w:t>
      </w:r>
      <w:r w:rsidRPr="004C6CBA">
        <w:rPr>
          <w:rFonts w:ascii="Calibri" w:eastAsia="Calibri" w:hAnsi="Calibri" w:cs="Calibri"/>
          <w:sz w:val="24"/>
          <w:szCs w:val="22"/>
        </w:rPr>
        <w:t>t</w:t>
      </w:r>
      <w:r w:rsidRPr="004C6CBA">
        <w:rPr>
          <w:rFonts w:ascii="Calibri" w:eastAsia="Calibri" w:hAnsi="Calibri" w:cs="Calibri"/>
          <w:spacing w:val="1"/>
          <w:sz w:val="24"/>
          <w:szCs w:val="22"/>
        </w:rPr>
        <w:t>w</w:t>
      </w:r>
      <w:r w:rsidRPr="004C6CBA">
        <w:rPr>
          <w:rFonts w:ascii="Calibri" w:eastAsia="Calibri" w:hAnsi="Calibri" w:cs="Calibri"/>
          <w:sz w:val="24"/>
          <w:szCs w:val="22"/>
        </w:rPr>
        <w:t>a</w:t>
      </w:r>
      <w:r w:rsidRPr="004C6CBA">
        <w:rPr>
          <w:rFonts w:ascii="Calibri" w:eastAsia="Calibri" w:hAnsi="Calibri" w:cs="Calibri"/>
          <w:spacing w:val="-3"/>
          <w:sz w:val="24"/>
          <w:szCs w:val="22"/>
        </w:rPr>
        <w:t>r</w:t>
      </w:r>
      <w:r w:rsidRPr="004C6CBA">
        <w:rPr>
          <w:rFonts w:ascii="Calibri" w:eastAsia="Calibri" w:hAnsi="Calibri" w:cs="Calibri"/>
          <w:sz w:val="24"/>
          <w:szCs w:val="22"/>
        </w:rPr>
        <w:t>e</w:t>
      </w:r>
      <w:r w:rsidRPr="004C6CBA">
        <w:rPr>
          <w:rFonts w:ascii="Calibri" w:eastAsia="Calibri" w:hAnsi="Calibri" w:cs="Calibri"/>
          <w:spacing w:val="1"/>
          <w:sz w:val="24"/>
          <w:szCs w:val="22"/>
        </w:rPr>
        <w:t xml:space="preserve"> </w:t>
      </w:r>
      <w:r w:rsidRPr="004C6CBA">
        <w:rPr>
          <w:rFonts w:ascii="Calibri" w:eastAsia="Calibri" w:hAnsi="Calibri" w:cs="Calibri"/>
          <w:sz w:val="24"/>
          <w:szCs w:val="22"/>
        </w:rPr>
        <w:t>Req</w:t>
      </w:r>
      <w:r w:rsidRPr="004C6CBA">
        <w:rPr>
          <w:rFonts w:ascii="Calibri" w:eastAsia="Calibri" w:hAnsi="Calibri" w:cs="Calibri"/>
          <w:spacing w:val="-1"/>
          <w:sz w:val="24"/>
          <w:szCs w:val="22"/>
        </w:rPr>
        <w:t>u</w:t>
      </w:r>
      <w:r w:rsidRPr="004C6CBA">
        <w:rPr>
          <w:rFonts w:ascii="Calibri" w:eastAsia="Calibri" w:hAnsi="Calibri" w:cs="Calibri"/>
          <w:spacing w:val="-3"/>
          <w:sz w:val="24"/>
          <w:szCs w:val="22"/>
        </w:rPr>
        <w:t>i</w:t>
      </w:r>
      <w:r w:rsidRPr="004C6CBA">
        <w:rPr>
          <w:rFonts w:ascii="Calibri" w:eastAsia="Calibri" w:hAnsi="Calibri" w:cs="Calibri"/>
          <w:sz w:val="24"/>
          <w:szCs w:val="22"/>
        </w:rPr>
        <w:t>r</w:t>
      </w:r>
      <w:r w:rsidRPr="004C6CBA">
        <w:rPr>
          <w:rFonts w:ascii="Calibri" w:eastAsia="Calibri" w:hAnsi="Calibri" w:cs="Calibri"/>
          <w:spacing w:val="2"/>
          <w:sz w:val="24"/>
          <w:szCs w:val="22"/>
        </w:rPr>
        <w:t>e</w:t>
      </w:r>
      <w:r w:rsidRPr="004C6CBA">
        <w:rPr>
          <w:rFonts w:ascii="Calibri" w:eastAsia="Calibri" w:hAnsi="Calibri" w:cs="Calibri"/>
          <w:spacing w:val="-1"/>
          <w:sz w:val="24"/>
          <w:szCs w:val="22"/>
        </w:rPr>
        <w:t>m</w:t>
      </w:r>
      <w:r w:rsidRPr="004C6CBA">
        <w:rPr>
          <w:rFonts w:ascii="Calibri" w:eastAsia="Calibri" w:hAnsi="Calibri" w:cs="Calibri"/>
          <w:sz w:val="24"/>
          <w:szCs w:val="22"/>
        </w:rPr>
        <w:t>ents</w:t>
      </w:r>
    </w:p>
    <w:p w:rsidR="00840C9E" w:rsidRPr="004C6CBA" w:rsidRDefault="006116DF">
      <w:pPr>
        <w:spacing w:before="41"/>
        <w:ind w:left="2359"/>
        <w:rPr>
          <w:rFonts w:ascii="Calibri" w:eastAsia="Calibri" w:hAnsi="Calibri" w:cs="Calibri"/>
          <w:sz w:val="24"/>
          <w:szCs w:val="22"/>
        </w:rPr>
      </w:pPr>
      <w:r w:rsidRPr="004C6CBA">
        <w:rPr>
          <w:rFonts w:ascii="Courier New" w:eastAsia="Courier New" w:hAnsi="Courier New" w:cs="Courier New"/>
          <w:sz w:val="24"/>
          <w:szCs w:val="22"/>
        </w:rPr>
        <w:t>o</w:t>
      </w:r>
      <w:r w:rsidRPr="004C6CBA">
        <w:rPr>
          <w:rFonts w:ascii="Courier New" w:eastAsia="Courier New" w:hAnsi="Courier New" w:cs="Courier New"/>
          <w:spacing w:val="95"/>
          <w:sz w:val="24"/>
          <w:szCs w:val="22"/>
        </w:rPr>
        <w:t xml:space="preserve"> </w:t>
      </w:r>
      <w:r w:rsidRPr="004C6CBA">
        <w:rPr>
          <w:rFonts w:ascii="Calibri" w:eastAsia="Calibri" w:hAnsi="Calibri" w:cs="Calibri"/>
          <w:spacing w:val="-1"/>
          <w:sz w:val="24"/>
          <w:szCs w:val="22"/>
        </w:rPr>
        <w:t>H</w:t>
      </w:r>
      <w:r w:rsidRPr="004C6CBA">
        <w:rPr>
          <w:rFonts w:ascii="Calibri" w:eastAsia="Calibri" w:hAnsi="Calibri" w:cs="Calibri"/>
          <w:sz w:val="24"/>
          <w:szCs w:val="22"/>
        </w:rPr>
        <w:t>ar</w:t>
      </w:r>
      <w:r w:rsidRPr="004C6CBA">
        <w:rPr>
          <w:rFonts w:ascii="Calibri" w:eastAsia="Calibri" w:hAnsi="Calibri" w:cs="Calibri"/>
          <w:spacing w:val="-1"/>
          <w:sz w:val="24"/>
          <w:szCs w:val="22"/>
        </w:rPr>
        <w:t>d</w:t>
      </w:r>
      <w:r w:rsidRPr="004C6CBA">
        <w:rPr>
          <w:rFonts w:ascii="Calibri" w:eastAsia="Calibri" w:hAnsi="Calibri" w:cs="Calibri"/>
          <w:sz w:val="24"/>
          <w:szCs w:val="22"/>
        </w:rPr>
        <w:t>ware</w:t>
      </w:r>
      <w:r w:rsidRPr="004C6CBA">
        <w:rPr>
          <w:rFonts w:ascii="Calibri" w:eastAsia="Calibri" w:hAnsi="Calibri" w:cs="Calibri"/>
          <w:spacing w:val="1"/>
          <w:sz w:val="24"/>
          <w:szCs w:val="22"/>
        </w:rPr>
        <w:t xml:space="preserve"> </w:t>
      </w:r>
      <w:r w:rsidRPr="004C6CBA">
        <w:rPr>
          <w:rFonts w:ascii="Calibri" w:eastAsia="Calibri" w:hAnsi="Calibri" w:cs="Calibri"/>
          <w:spacing w:val="-3"/>
          <w:sz w:val="24"/>
          <w:szCs w:val="22"/>
        </w:rPr>
        <w:t>r</w:t>
      </w:r>
      <w:r w:rsidRPr="004C6CBA">
        <w:rPr>
          <w:rFonts w:ascii="Calibri" w:eastAsia="Calibri" w:hAnsi="Calibri" w:cs="Calibri"/>
          <w:sz w:val="24"/>
          <w:szCs w:val="22"/>
        </w:rPr>
        <w:t>eq</w:t>
      </w:r>
      <w:r w:rsidRPr="004C6CBA">
        <w:rPr>
          <w:rFonts w:ascii="Calibri" w:eastAsia="Calibri" w:hAnsi="Calibri" w:cs="Calibri"/>
          <w:spacing w:val="-1"/>
          <w:sz w:val="24"/>
          <w:szCs w:val="22"/>
        </w:rPr>
        <w:t>u</w:t>
      </w:r>
      <w:r w:rsidRPr="004C6CBA">
        <w:rPr>
          <w:rFonts w:ascii="Calibri" w:eastAsia="Calibri" w:hAnsi="Calibri" w:cs="Calibri"/>
          <w:sz w:val="24"/>
          <w:szCs w:val="22"/>
        </w:rPr>
        <w:t>ire</w:t>
      </w:r>
      <w:r w:rsidRPr="004C6CBA">
        <w:rPr>
          <w:rFonts w:ascii="Calibri" w:eastAsia="Calibri" w:hAnsi="Calibri" w:cs="Calibri"/>
          <w:spacing w:val="-1"/>
          <w:sz w:val="24"/>
          <w:szCs w:val="22"/>
        </w:rPr>
        <w:t>m</w:t>
      </w:r>
      <w:r w:rsidRPr="004C6CBA">
        <w:rPr>
          <w:rFonts w:ascii="Calibri" w:eastAsia="Calibri" w:hAnsi="Calibri" w:cs="Calibri"/>
          <w:sz w:val="24"/>
          <w:szCs w:val="22"/>
        </w:rPr>
        <w:t>ent</w:t>
      </w:r>
    </w:p>
    <w:p w:rsidR="00840C9E" w:rsidRPr="004C6CBA" w:rsidRDefault="006116DF">
      <w:pPr>
        <w:spacing w:before="34"/>
        <w:ind w:left="3079"/>
        <w:rPr>
          <w:rFonts w:ascii="Calibri" w:eastAsia="Calibri" w:hAnsi="Calibri" w:cs="Calibri"/>
          <w:sz w:val="24"/>
          <w:szCs w:val="22"/>
        </w:rPr>
      </w:pPr>
      <w:r w:rsidRPr="004C6CBA">
        <w:rPr>
          <w:rFonts w:ascii="Wingdings" w:eastAsia="Wingdings" w:hAnsi="Wingdings" w:cs="Wingdings"/>
          <w:sz w:val="24"/>
          <w:szCs w:val="22"/>
        </w:rPr>
        <w:t></w:t>
      </w:r>
      <w:r w:rsidRPr="004C6CBA">
        <w:rPr>
          <w:sz w:val="24"/>
          <w:szCs w:val="22"/>
        </w:rPr>
        <w:t xml:space="preserve">  </w:t>
      </w:r>
      <w:r w:rsidRPr="004C6CBA">
        <w:rPr>
          <w:spacing w:val="20"/>
          <w:sz w:val="24"/>
          <w:szCs w:val="22"/>
        </w:rPr>
        <w:t xml:space="preserve"> </w:t>
      </w:r>
      <w:r w:rsidRPr="004C6CBA">
        <w:rPr>
          <w:rFonts w:ascii="Calibri" w:eastAsia="Calibri" w:hAnsi="Calibri" w:cs="Calibri"/>
          <w:sz w:val="24"/>
          <w:szCs w:val="22"/>
        </w:rPr>
        <w:t>Cl</w:t>
      </w:r>
      <w:r w:rsidRPr="004C6CBA">
        <w:rPr>
          <w:rFonts w:ascii="Calibri" w:eastAsia="Calibri" w:hAnsi="Calibri" w:cs="Calibri"/>
          <w:spacing w:val="-1"/>
          <w:sz w:val="24"/>
          <w:szCs w:val="22"/>
        </w:rPr>
        <w:t>i</w:t>
      </w:r>
      <w:r w:rsidRPr="004C6CBA">
        <w:rPr>
          <w:rFonts w:ascii="Calibri" w:eastAsia="Calibri" w:hAnsi="Calibri" w:cs="Calibri"/>
          <w:sz w:val="24"/>
          <w:szCs w:val="22"/>
        </w:rPr>
        <w:t>ent si</w:t>
      </w:r>
      <w:r w:rsidRPr="004C6CBA">
        <w:rPr>
          <w:rFonts w:ascii="Calibri" w:eastAsia="Calibri" w:hAnsi="Calibri" w:cs="Calibri"/>
          <w:spacing w:val="-1"/>
          <w:sz w:val="24"/>
          <w:szCs w:val="22"/>
        </w:rPr>
        <w:t>d</w:t>
      </w:r>
      <w:r w:rsidRPr="004C6CBA">
        <w:rPr>
          <w:rFonts w:ascii="Calibri" w:eastAsia="Calibri" w:hAnsi="Calibri" w:cs="Calibri"/>
          <w:sz w:val="24"/>
          <w:szCs w:val="22"/>
        </w:rPr>
        <w:t>e</w:t>
      </w:r>
    </w:p>
    <w:p w:rsidR="004C6CBA" w:rsidRPr="004C6CBA" w:rsidRDefault="004C6CBA">
      <w:pPr>
        <w:spacing w:before="34"/>
        <w:ind w:left="3079"/>
        <w:rPr>
          <w:rFonts w:ascii="Calibri" w:eastAsia="Calibri" w:hAnsi="Calibri" w:cs="Calibri"/>
          <w:sz w:val="24"/>
          <w:szCs w:val="22"/>
        </w:rPr>
      </w:pPr>
      <w:r w:rsidRPr="004C6CBA">
        <w:rPr>
          <w:rFonts w:ascii="Calibri" w:eastAsia="Calibri" w:hAnsi="Calibri" w:cs="Calibri"/>
          <w:sz w:val="24"/>
          <w:szCs w:val="22"/>
        </w:rPr>
        <w:tab/>
      </w:r>
      <w:r w:rsidRPr="004C6CBA">
        <w:rPr>
          <w:rFonts w:ascii="Calibri" w:eastAsia="Calibri" w:hAnsi="Calibri" w:cs="Calibri"/>
          <w:sz w:val="24"/>
          <w:szCs w:val="22"/>
        </w:rPr>
        <w:tab/>
        <w:t xml:space="preserve">Laptop , Desktop </w:t>
      </w:r>
    </w:p>
    <w:p w:rsidR="00840C9E" w:rsidRPr="004C6CBA" w:rsidRDefault="006116DF">
      <w:pPr>
        <w:spacing w:before="38"/>
        <w:ind w:left="3079"/>
        <w:rPr>
          <w:rFonts w:ascii="Calibri" w:eastAsia="Calibri" w:hAnsi="Calibri" w:cs="Calibri"/>
          <w:sz w:val="24"/>
          <w:szCs w:val="22"/>
        </w:rPr>
      </w:pPr>
      <w:r w:rsidRPr="004C6CBA">
        <w:rPr>
          <w:rFonts w:ascii="Wingdings" w:eastAsia="Wingdings" w:hAnsi="Wingdings" w:cs="Wingdings"/>
          <w:sz w:val="24"/>
          <w:szCs w:val="22"/>
        </w:rPr>
        <w:t></w:t>
      </w:r>
      <w:r w:rsidRPr="004C6CBA">
        <w:rPr>
          <w:sz w:val="24"/>
          <w:szCs w:val="22"/>
        </w:rPr>
        <w:t xml:space="preserve">  </w:t>
      </w:r>
      <w:r w:rsidRPr="004C6CBA">
        <w:rPr>
          <w:spacing w:val="20"/>
          <w:sz w:val="24"/>
          <w:szCs w:val="22"/>
        </w:rPr>
        <w:t xml:space="preserve"> </w:t>
      </w:r>
      <w:r w:rsidRPr="004C6CBA">
        <w:rPr>
          <w:rFonts w:ascii="Calibri" w:eastAsia="Calibri" w:hAnsi="Calibri" w:cs="Calibri"/>
          <w:sz w:val="24"/>
          <w:szCs w:val="22"/>
        </w:rPr>
        <w:t>Serv</w:t>
      </w:r>
      <w:r w:rsidRPr="004C6CBA">
        <w:rPr>
          <w:rFonts w:ascii="Calibri" w:eastAsia="Calibri" w:hAnsi="Calibri" w:cs="Calibri"/>
          <w:spacing w:val="1"/>
          <w:sz w:val="24"/>
          <w:szCs w:val="22"/>
        </w:rPr>
        <w:t>e</w:t>
      </w:r>
      <w:r w:rsidRPr="004C6CBA">
        <w:rPr>
          <w:rFonts w:ascii="Calibri" w:eastAsia="Calibri" w:hAnsi="Calibri" w:cs="Calibri"/>
          <w:sz w:val="24"/>
          <w:szCs w:val="22"/>
        </w:rPr>
        <w:t>r</w:t>
      </w:r>
      <w:r w:rsidRPr="004C6CBA">
        <w:rPr>
          <w:rFonts w:ascii="Calibri" w:eastAsia="Calibri" w:hAnsi="Calibri" w:cs="Calibri"/>
          <w:spacing w:val="-2"/>
          <w:sz w:val="24"/>
          <w:szCs w:val="22"/>
        </w:rPr>
        <w:t xml:space="preserve"> </w:t>
      </w:r>
      <w:r w:rsidRPr="004C6CBA">
        <w:rPr>
          <w:rFonts w:ascii="Calibri" w:eastAsia="Calibri" w:hAnsi="Calibri" w:cs="Calibri"/>
          <w:sz w:val="24"/>
          <w:szCs w:val="22"/>
        </w:rPr>
        <w:t>side</w:t>
      </w:r>
    </w:p>
    <w:p w:rsidR="004C6CBA" w:rsidRPr="004C6CBA" w:rsidRDefault="004C6CBA">
      <w:pPr>
        <w:spacing w:before="38"/>
        <w:ind w:left="3079"/>
        <w:rPr>
          <w:rFonts w:ascii="Calibri" w:eastAsia="Calibri" w:hAnsi="Calibri" w:cs="Calibri"/>
          <w:sz w:val="24"/>
          <w:szCs w:val="22"/>
        </w:rPr>
      </w:pPr>
      <w:r w:rsidRPr="004C6CBA">
        <w:rPr>
          <w:rFonts w:ascii="Calibri" w:eastAsia="Calibri" w:hAnsi="Calibri" w:cs="Calibri"/>
          <w:sz w:val="24"/>
          <w:szCs w:val="22"/>
        </w:rPr>
        <w:tab/>
      </w:r>
      <w:r w:rsidRPr="004C6CBA">
        <w:rPr>
          <w:rFonts w:ascii="Calibri" w:eastAsia="Calibri" w:hAnsi="Calibri" w:cs="Calibri"/>
          <w:sz w:val="24"/>
          <w:szCs w:val="22"/>
        </w:rPr>
        <w:tab/>
        <w:t>Laptop , Desktop</w:t>
      </w:r>
    </w:p>
    <w:p w:rsidR="00840C9E" w:rsidRPr="004C6CBA" w:rsidRDefault="006116DF">
      <w:pPr>
        <w:spacing w:before="41"/>
        <w:ind w:left="2359"/>
        <w:rPr>
          <w:rFonts w:ascii="Calibri" w:eastAsia="Calibri" w:hAnsi="Calibri" w:cs="Calibri"/>
          <w:sz w:val="24"/>
          <w:szCs w:val="22"/>
        </w:rPr>
      </w:pPr>
      <w:r w:rsidRPr="004C6CBA">
        <w:rPr>
          <w:rFonts w:ascii="Courier New" w:eastAsia="Courier New" w:hAnsi="Courier New" w:cs="Courier New"/>
          <w:sz w:val="24"/>
          <w:szCs w:val="22"/>
        </w:rPr>
        <w:t>o</w:t>
      </w:r>
      <w:r w:rsidRPr="004C6CBA">
        <w:rPr>
          <w:rFonts w:ascii="Courier New" w:eastAsia="Courier New" w:hAnsi="Courier New" w:cs="Courier New"/>
          <w:spacing w:val="95"/>
          <w:sz w:val="24"/>
          <w:szCs w:val="22"/>
        </w:rPr>
        <w:t xml:space="preserve"> </w:t>
      </w:r>
      <w:r w:rsidRPr="004C6CBA">
        <w:rPr>
          <w:rFonts w:ascii="Calibri" w:eastAsia="Calibri" w:hAnsi="Calibri" w:cs="Calibri"/>
          <w:sz w:val="24"/>
          <w:szCs w:val="22"/>
        </w:rPr>
        <w:t>Soft</w:t>
      </w:r>
      <w:r w:rsidRPr="004C6CBA">
        <w:rPr>
          <w:rFonts w:ascii="Calibri" w:eastAsia="Calibri" w:hAnsi="Calibri" w:cs="Calibri"/>
          <w:spacing w:val="1"/>
          <w:sz w:val="24"/>
          <w:szCs w:val="22"/>
        </w:rPr>
        <w:t>w</w:t>
      </w:r>
      <w:r w:rsidRPr="004C6CBA">
        <w:rPr>
          <w:rFonts w:ascii="Calibri" w:eastAsia="Calibri" w:hAnsi="Calibri" w:cs="Calibri"/>
          <w:sz w:val="24"/>
          <w:szCs w:val="22"/>
        </w:rPr>
        <w:t>a</w:t>
      </w:r>
      <w:r w:rsidRPr="004C6CBA">
        <w:rPr>
          <w:rFonts w:ascii="Calibri" w:eastAsia="Calibri" w:hAnsi="Calibri" w:cs="Calibri"/>
          <w:spacing w:val="-3"/>
          <w:sz w:val="24"/>
          <w:szCs w:val="22"/>
        </w:rPr>
        <w:t>r</w:t>
      </w:r>
      <w:r w:rsidRPr="004C6CBA">
        <w:rPr>
          <w:rFonts w:ascii="Calibri" w:eastAsia="Calibri" w:hAnsi="Calibri" w:cs="Calibri"/>
          <w:sz w:val="24"/>
          <w:szCs w:val="22"/>
        </w:rPr>
        <w:t>e</w:t>
      </w:r>
      <w:r w:rsidRPr="004C6CBA">
        <w:rPr>
          <w:rFonts w:ascii="Calibri" w:eastAsia="Calibri" w:hAnsi="Calibri" w:cs="Calibri"/>
          <w:spacing w:val="1"/>
          <w:sz w:val="24"/>
          <w:szCs w:val="22"/>
        </w:rPr>
        <w:t xml:space="preserve"> </w:t>
      </w:r>
      <w:r w:rsidRPr="004C6CBA">
        <w:rPr>
          <w:rFonts w:ascii="Calibri" w:eastAsia="Calibri" w:hAnsi="Calibri" w:cs="Calibri"/>
          <w:spacing w:val="-2"/>
          <w:sz w:val="24"/>
          <w:szCs w:val="22"/>
        </w:rPr>
        <w:t>R</w:t>
      </w:r>
      <w:r w:rsidRPr="004C6CBA">
        <w:rPr>
          <w:rFonts w:ascii="Calibri" w:eastAsia="Calibri" w:hAnsi="Calibri" w:cs="Calibri"/>
          <w:sz w:val="24"/>
          <w:szCs w:val="22"/>
        </w:rPr>
        <w:t>eq</w:t>
      </w:r>
      <w:r w:rsidRPr="004C6CBA">
        <w:rPr>
          <w:rFonts w:ascii="Calibri" w:eastAsia="Calibri" w:hAnsi="Calibri" w:cs="Calibri"/>
          <w:spacing w:val="-1"/>
          <w:sz w:val="24"/>
          <w:szCs w:val="22"/>
        </w:rPr>
        <w:t>u</w:t>
      </w:r>
      <w:r w:rsidRPr="004C6CBA">
        <w:rPr>
          <w:rFonts w:ascii="Calibri" w:eastAsia="Calibri" w:hAnsi="Calibri" w:cs="Calibri"/>
          <w:sz w:val="24"/>
          <w:szCs w:val="22"/>
        </w:rPr>
        <w:t>ir</w:t>
      </w:r>
      <w:r w:rsidRPr="004C6CBA">
        <w:rPr>
          <w:rFonts w:ascii="Calibri" w:eastAsia="Calibri" w:hAnsi="Calibri" w:cs="Calibri"/>
          <w:spacing w:val="-2"/>
          <w:sz w:val="24"/>
          <w:szCs w:val="22"/>
        </w:rPr>
        <w:t>e</w:t>
      </w:r>
      <w:r w:rsidRPr="004C6CBA">
        <w:rPr>
          <w:rFonts w:ascii="Calibri" w:eastAsia="Calibri" w:hAnsi="Calibri" w:cs="Calibri"/>
          <w:spacing w:val="1"/>
          <w:sz w:val="24"/>
          <w:szCs w:val="22"/>
        </w:rPr>
        <w:t>m</w:t>
      </w:r>
      <w:r w:rsidRPr="004C6CBA">
        <w:rPr>
          <w:rFonts w:ascii="Calibri" w:eastAsia="Calibri" w:hAnsi="Calibri" w:cs="Calibri"/>
          <w:sz w:val="24"/>
          <w:szCs w:val="22"/>
        </w:rPr>
        <w:t>ent</w:t>
      </w:r>
    </w:p>
    <w:p w:rsidR="00840C9E" w:rsidRPr="004C6CBA" w:rsidRDefault="006116DF">
      <w:pPr>
        <w:spacing w:before="34"/>
        <w:ind w:left="3079"/>
        <w:rPr>
          <w:rFonts w:ascii="Calibri" w:eastAsia="Calibri" w:hAnsi="Calibri" w:cs="Calibri"/>
          <w:sz w:val="24"/>
          <w:szCs w:val="22"/>
        </w:rPr>
      </w:pPr>
      <w:r w:rsidRPr="004C6CBA">
        <w:rPr>
          <w:rFonts w:ascii="Wingdings" w:eastAsia="Wingdings" w:hAnsi="Wingdings" w:cs="Wingdings"/>
          <w:sz w:val="24"/>
          <w:szCs w:val="22"/>
        </w:rPr>
        <w:t></w:t>
      </w:r>
      <w:r w:rsidRPr="004C6CBA">
        <w:rPr>
          <w:sz w:val="24"/>
          <w:szCs w:val="22"/>
        </w:rPr>
        <w:t xml:space="preserve">  </w:t>
      </w:r>
      <w:r w:rsidRPr="004C6CBA">
        <w:rPr>
          <w:spacing w:val="20"/>
          <w:sz w:val="24"/>
          <w:szCs w:val="22"/>
        </w:rPr>
        <w:t xml:space="preserve"> </w:t>
      </w:r>
      <w:r w:rsidRPr="004C6CBA">
        <w:rPr>
          <w:rFonts w:ascii="Calibri" w:eastAsia="Calibri" w:hAnsi="Calibri" w:cs="Calibri"/>
          <w:sz w:val="24"/>
          <w:szCs w:val="22"/>
        </w:rPr>
        <w:t>Cl</w:t>
      </w:r>
      <w:r w:rsidRPr="004C6CBA">
        <w:rPr>
          <w:rFonts w:ascii="Calibri" w:eastAsia="Calibri" w:hAnsi="Calibri" w:cs="Calibri"/>
          <w:spacing w:val="-1"/>
          <w:sz w:val="24"/>
          <w:szCs w:val="22"/>
        </w:rPr>
        <w:t>i</w:t>
      </w:r>
      <w:r w:rsidRPr="004C6CBA">
        <w:rPr>
          <w:rFonts w:ascii="Calibri" w:eastAsia="Calibri" w:hAnsi="Calibri" w:cs="Calibri"/>
          <w:sz w:val="24"/>
          <w:szCs w:val="22"/>
        </w:rPr>
        <w:t>ent si</w:t>
      </w:r>
      <w:r w:rsidRPr="004C6CBA">
        <w:rPr>
          <w:rFonts w:ascii="Calibri" w:eastAsia="Calibri" w:hAnsi="Calibri" w:cs="Calibri"/>
          <w:spacing w:val="-1"/>
          <w:sz w:val="24"/>
          <w:szCs w:val="22"/>
        </w:rPr>
        <w:t>d</w:t>
      </w:r>
      <w:r w:rsidRPr="004C6CBA">
        <w:rPr>
          <w:rFonts w:ascii="Calibri" w:eastAsia="Calibri" w:hAnsi="Calibri" w:cs="Calibri"/>
          <w:sz w:val="24"/>
          <w:szCs w:val="22"/>
        </w:rPr>
        <w:t>e</w:t>
      </w:r>
    </w:p>
    <w:p w:rsidR="004C6CBA" w:rsidRPr="004C6CBA" w:rsidRDefault="004C6CBA">
      <w:pPr>
        <w:spacing w:before="34"/>
        <w:ind w:left="3079"/>
        <w:rPr>
          <w:rFonts w:ascii="Calibri" w:eastAsia="Calibri" w:hAnsi="Calibri" w:cs="Calibri"/>
          <w:sz w:val="24"/>
          <w:szCs w:val="22"/>
        </w:rPr>
      </w:pPr>
      <w:r w:rsidRPr="004C6CBA">
        <w:rPr>
          <w:rFonts w:ascii="Calibri" w:eastAsia="Calibri" w:hAnsi="Calibri" w:cs="Calibri"/>
          <w:sz w:val="24"/>
          <w:szCs w:val="22"/>
        </w:rPr>
        <w:tab/>
      </w:r>
      <w:r w:rsidRPr="004C6CBA">
        <w:rPr>
          <w:rFonts w:ascii="Calibri" w:eastAsia="Calibri" w:hAnsi="Calibri" w:cs="Calibri"/>
          <w:sz w:val="24"/>
          <w:szCs w:val="22"/>
        </w:rPr>
        <w:tab/>
        <w:t>Any updated Web Browser ( EX: Mozilla Firefox 3.0 +)</w:t>
      </w:r>
    </w:p>
    <w:p w:rsidR="00840C9E" w:rsidRPr="004C6CBA" w:rsidRDefault="006116DF">
      <w:pPr>
        <w:spacing w:before="41"/>
        <w:ind w:left="3079"/>
        <w:rPr>
          <w:rFonts w:ascii="Calibri" w:eastAsia="Calibri" w:hAnsi="Calibri" w:cs="Calibri"/>
          <w:sz w:val="24"/>
          <w:szCs w:val="22"/>
        </w:rPr>
      </w:pPr>
      <w:r w:rsidRPr="004C6CBA">
        <w:rPr>
          <w:rFonts w:ascii="Wingdings" w:eastAsia="Wingdings" w:hAnsi="Wingdings" w:cs="Wingdings"/>
          <w:sz w:val="24"/>
          <w:szCs w:val="22"/>
        </w:rPr>
        <w:t></w:t>
      </w:r>
      <w:r w:rsidRPr="004C6CBA">
        <w:rPr>
          <w:sz w:val="24"/>
          <w:szCs w:val="22"/>
        </w:rPr>
        <w:t xml:space="preserve">  </w:t>
      </w:r>
      <w:r w:rsidRPr="004C6CBA">
        <w:rPr>
          <w:spacing w:val="20"/>
          <w:sz w:val="24"/>
          <w:szCs w:val="22"/>
        </w:rPr>
        <w:t xml:space="preserve"> </w:t>
      </w:r>
      <w:r w:rsidRPr="004C6CBA">
        <w:rPr>
          <w:rFonts w:ascii="Calibri" w:eastAsia="Calibri" w:hAnsi="Calibri" w:cs="Calibri"/>
          <w:sz w:val="24"/>
          <w:szCs w:val="22"/>
        </w:rPr>
        <w:t>Serv</w:t>
      </w:r>
      <w:r w:rsidRPr="004C6CBA">
        <w:rPr>
          <w:rFonts w:ascii="Calibri" w:eastAsia="Calibri" w:hAnsi="Calibri" w:cs="Calibri"/>
          <w:spacing w:val="1"/>
          <w:sz w:val="24"/>
          <w:szCs w:val="22"/>
        </w:rPr>
        <w:t>e</w:t>
      </w:r>
      <w:r w:rsidRPr="004C6CBA">
        <w:rPr>
          <w:rFonts w:ascii="Calibri" w:eastAsia="Calibri" w:hAnsi="Calibri" w:cs="Calibri"/>
          <w:sz w:val="24"/>
          <w:szCs w:val="22"/>
        </w:rPr>
        <w:t>r</w:t>
      </w:r>
      <w:r w:rsidRPr="004C6CBA">
        <w:rPr>
          <w:rFonts w:ascii="Calibri" w:eastAsia="Calibri" w:hAnsi="Calibri" w:cs="Calibri"/>
          <w:spacing w:val="-2"/>
          <w:sz w:val="24"/>
          <w:szCs w:val="22"/>
        </w:rPr>
        <w:t xml:space="preserve"> </w:t>
      </w:r>
      <w:r w:rsidRPr="004C6CBA">
        <w:rPr>
          <w:rFonts w:ascii="Calibri" w:eastAsia="Calibri" w:hAnsi="Calibri" w:cs="Calibri"/>
          <w:sz w:val="24"/>
          <w:szCs w:val="22"/>
        </w:rPr>
        <w:t>side</w:t>
      </w:r>
    </w:p>
    <w:p w:rsidR="004C6CBA" w:rsidRPr="004C6CBA" w:rsidRDefault="004C6CBA" w:rsidP="004C6CBA">
      <w:pPr>
        <w:spacing w:before="41"/>
        <w:rPr>
          <w:rFonts w:ascii="Calibri" w:eastAsia="Calibri" w:hAnsi="Calibri" w:cs="Calibri"/>
          <w:sz w:val="24"/>
          <w:szCs w:val="22"/>
        </w:rPr>
      </w:pPr>
      <w:r w:rsidRPr="004C6CBA">
        <w:rPr>
          <w:rFonts w:ascii="Calibri" w:eastAsia="Calibri" w:hAnsi="Calibri" w:cs="Calibri"/>
          <w:sz w:val="24"/>
          <w:szCs w:val="22"/>
        </w:rPr>
        <w:tab/>
      </w:r>
      <w:r w:rsidRPr="004C6CBA">
        <w:rPr>
          <w:rFonts w:ascii="Calibri" w:eastAsia="Calibri" w:hAnsi="Calibri" w:cs="Calibri"/>
          <w:sz w:val="24"/>
          <w:szCs w:val="22"/>
        </w:rPr>
        <w:tab/>
      </w:r>
      <w:r w:rsidRPr="004C6CBA">
        <w:rPr>
          <w:rFonts w:ascii="Calibri" w:eastAsia="Calibri" w:hAnsi="Calibri" w:cs="Calibri"/>
          <w:sz w:val="24"/>
          <w:szCs w:val="22"/>
        </w:rPr>
        <w:tab/>
      </w:r>
      <w:r w:rsidRPr="004C6CBA">
        <w:rPr>
          <w:rFonts w:ascii="Calibri" w:eastAsia="Calibri" w:hAnsi="Calibri" w:cs="Calibri"/>
          <w:sz w:val="24"/>
          <w:szCs w:val="22"/>
        </w:rPr>
        <w:tab/>
      </w:r>
      <w:r w:rsidRPr="004C6CBA">
        <w:rPr>
          <w:rFonts w:ascii="Calibri" w:eastAsia="Calibri" w:hAnsi="Calibri" w:cs="Calibri"/>
          <w:sz w:val="24"/>
          <w:szCs w:val="22"/>
        </w:rPr>
        <w:tab/>
      </w:r>
      <w:r w:rsidRPr="004C6CBA">
        <w:rPr>
          <w:rFonts w:ascii="Calibri" w:eastAsia="Calibri" w:hAnsi="Calibri" w:cs="Calibri"/>
          <w:sz w:val="24"/>
          <w:szCs w:val="22"/>
        </w:rPr>
        <w:tab/>
        <w:t>Eclipse MARS , MySQL , Wildfly 8.2.0 , My Sql JDBC connector</w:t>
      </w:r>
    </w:p>
    <w:p w:rsidR="004C6CBA" w:rsidRPr="00A4155E" w:rsidRDefault="004C6CBA" w:rsidP="004C6CBA">
      <w:pPr>
        <w:spacing w:before="41"/>
        <w:rPr>
          <w:rFonts w:ascii="Calibri" w:eastAsia="Calibri" w:hAnsi="Calibri" w:cs="Calibri"/>
          <w:sz w:val="22"/>
          <w:szCs w:val="22"/>
        </w:rPr>
        <w:sectPr w:rsidR="004C6CBA" w:rsidRPr="00A4155E">
          <w:pgSz w:w="11920" w:h="16840"/>
          <w:pgMar w:top="1360" w:right="160" w:bottom="280" w:left="140" w:header="567" w:footer="846" w:gutter="0"/>
          <w:cols w:space="720"/>
        </w:sectPr>
      </w:pPr>
      <w:r w:rsidRPr="004C6CBA">
        <w:rPr>
          <w:rFonts w:ascii="Calibri" w:eastAsia="Calibri" w:hAnsi="Calibri" w:cs="Calibri"/>
          <w:sz w:val="24"/>
          <w:szCs w:val="22"/>
        </w:rPr>
        <w:tab/>
      </w:r>
      <w:r w:rsidRPr="004C6CBA">
        <w:rPr>
          <w:rFonts w:ascii="Calibri" w:eastAsia="Calibri" w:hAnsi="Calibri" w:cs="Calibri"/>
          <w:sz w:val="24"/>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rsidR="00840C9E" w:rsidRPr="002839F6" w:rsidRDefault="00840C9E">
      <w:pPr>
        <w:spacing w:before="5" w:line="240" w:lineRule="exact"/>
        <w:rPr>
          <w:sz w:val="24"/>
          <w:szCs w:val="24"/>
          <w:u w:val="single"/>
        </w:rPr>
      </w:pPr>
    </w:p>
    <w:p w:rsidR="00840C9E" w:rsidRDefault="006116DF">
      <w:pPr>
        <w:spacing w:before="21"/>
        <w:ind w:left="1279"/>
        <w:rPr>
          <w:rFonts w:ascii="Cambria" w:eastAsia="Cambria" w:hAnsi="Cambria" w:cs="Cambria"/>
          <w:b/>
          <w:color w:val="365F91"/>
          <w:sz w:val="52"/>
          <w:szCs w:val="28"/>
          <w:u w:val="single"/>
        </w:rPr>
      </w:pPr>
      <w:r w:rsidRPr="004C6CBA">
        <w:rPr>
          <w:rFonts w:ascii="Cambria" w:eastAsia="Cambria" w:hAnsi="Cambria" w:cs="Cambria"/>
          <w:b/>
          <w:color w:val="365F91"/>
          <w:spacing w:val="-1"/>
          <w:sz w:val="52"/>
          <w:szCs w:val="28"/>
          <w:u w:val="single"/>
        </w:rPr>
        <w:t>D</w:t>
      </w:r>
      <w:r w:rsidRPr="004C6CBA">
        <w:rPr>
          <w:rFonts w:ascii="Cambria" w:eastAsia="Cambria" w:hAnsi="Cambria" w:cs="Cambria"/>
          <w:b/>
          <w:color w:val="365F91"/>
          <w:spacing w:val="1"/>
          <w:sz w:val="52"/>
          <w:szCs w:val="28"/>
          <w:u w:val="single"/>
        </w:rPr>
        <w:t>a</w:t>
      </w:r>
      <w:r w:rsidRPr="004C6CBA">
        <w:rPr>
          <w:rFonts w:ascii="Cambria" w:eastAsia="Cambria" w:hAnsi="Cambria" w:cs="Cambria"/>
          <w:b/>
          <w:color w:val="365F91"/>
          <w:sz w:val="52"/>
          <w:szCs w:val="28"/>
          <w:u w:val="single"/>
        </w:rPr>
        <w:t>t</w:t>
      </w:r>
      <w:r w:rsidRPr="004C6CBA">
        <w:rPr>
          <w:rFonts w:ascii="Cambria" w:eastAsia="Cambria" w:hAnsi="Cambria" w:cs="Cambria"/>
          <w:b/>
          <w:color w:val="365F91"/>
          <w:spacing w:val="1"/>
          <w:sz w:val="52"/>
          <w:szCs w:val="28"/>
          <w:u w:val="single"/>
        </w:rPr>
        <w:t>a</w:t>
      </w:r>
      <w:r w:rsidRPr="004C6CBA">
        <w:rPr>
          <w:rFonts w:ascii="Cambria" w:eastAsia="Cambria" w:hAnsi="Cambria" w:cs="Cambria"/>
          <w:b/>
          <w:color w:val="365F91"/>
          <w:spacing w:val="-3"/>
          <w:sz w:val="52"/>
          <w:szCs w:val="28"/>
          <w:u w:val="single"/>
        </w:rPr>
        <w:t>b</w:t>
      </w:r>
      <w:r w:rsidRPr="004C6CBA">
        <w:rPr>
          <w:rFonts w:ascii="Cambria" w:eastAsia="Cambria" w:hAnsi="Cambria" w:cs="Cambria"/>
          <w:b/>
          <w:color w:val="365F91"/>
          <w:spacing w:val="1"/>
          <w:sz w:val="52"/>
          <w:szCs w:val="28"/>
          <w:u w:val="single"/>
        </w:rPr>
        <w:t>a</w:t>
      </w:r>
      <w:r w:rsidRPr="004C6CBA">
        <w:rPr>
          <w:rFonts w:ascii="Cambria" w:eastAsia="Cambria" w:hAnsi="Cambria" w:cs="Cambria"/>
          <w:b/>
          <w:color w:val="365F91"/>
          <w:sz w:val="52"/>
          <w:szCs w:val="28"/>
          <w:u w:val="single"/>
        </w:rPr>
        <w:t>se</w:t>
      </w:r>
      <w:r w:rsidRPr="004C6CBA">
        <w:rPr>
          <w:rFonts w:ascii="Cambria" w:eastAsia="Cambria" w:hAnsi="Cambria" w:cs="Cambria"/>
          <w:b/>
          <w:color w:val="365F91"/>
          <w:spacing w:val="-2"/>
          <w:sz w:val="52"/>
          <w:szCs w:val="28"/>
          <w:u w:val="single"/>
        </w:rPr>
        <w:t xml:space="preserve"> </w:t>
      </w:r>
      <w:r w:rsidRPr="004C6CBA">
        <w:rPr>
          <w:rFonts w:ascii="Cambria" w:eastAsia="Cambria" w:hAnsi="Cambria" w:cs="Cambria"/>
          <w:b/>
          <w:color w:val="365F91"/>
          <w:sz w:val="52"/>
          <w:szCs w:val="28"/>
          <w:u w:val="single"/>
        </w:rPr>
        <w:t>D</w:t>
      </w:r>
      <w:r w:rsidRPr="004C6CBA">
        <w:rPr>
          <w:rFonts w:ascii="Cambria" w:eastAsia="Cambria" w:hAnsi="Cambria" w:cs="Cambria"/>
          <w:b/>
          <w:color w:val="365F91"/>
          <w:spacing w:val="-1"/>
          <w:sz w:val="52"/>
          <w:szCs w:val="28"/>
          <w:u w:val="single"/>
        </w:rPr>
        <w:t>e</w:t>
      </w:r>
      <w:r w:rsidRPr="004C6CBA">
        <w:rPr>
          <w:rFonts w:ascii="Cambria" w:eastAsia="Cambria" w:hAnsi="Cambria" w:cs="Cambria"/>
          <w:b/>
          <w:color w:val="365F91"/>
          <w:sz w:val="52"/>
          <w:szCs w:val="28"/>
          <w:u w:val="single"/>
        </w:rPr>
        <w:t>s</w:t>
      </w:r>
      <w:r w:rsidRPr="004C6CBA">
        <w:rPr>
          <w:rFonts w:ascii="Cambria" w:eastAsia="Cambria" w:hAnsi="Cambria" w:cs="Cambria"/>
          <w:b/>
          <w:color w:val="365F91"/>
          <w:spacing w:val="-1"/>
          <w:sz w:val="52"/>
          <w:szCs w:val="28"/>
          <w:u w:val="single"/>
        </w:rPr>
        <w:t>i</w:t>
      </w:r>
      <w:r w:rsidRPr="004C6CBA">
        <w:rPr>
          <w:rFonts w:ascii="Cambria" w:eastAsia="Cambria" w:hAnsi="Cambria" w:cs="Cambria"/>
          <w:b/>
          <w:color w:val="365F91"/>
          <w:sz w:val="52"/>
          <w:szCs w:val="28"/>
          <w:u w:val="single"/>
        </w:rPr>
        <w:t>gn</w:t>
      </w:r>
    </w:p>
    <w:p w:rsidR="009267FD" w:rsidRDefault="009267FD">
      <w:pPr>
        <w:spacing w:before="21"/>
        <w:ind w:left="1279"/>
        <w:rPr>
          <w:rFonts w:ascii="Cambria" w:eastAsia="Cambria" w:hAnsi="Cambria" w:cs="Cambria"/>
          <w:b/>
          <w:color w:val="365F91"/>
          <w:sz w:val="52"/>
          <w:szCs w:val="28"/>
          <w:u w:val="single"/>
        </w:rPr>
      </w:pPr>
    </w:p>
    <w:p w:rsidR="00840C9E" w:rsidRPr="002839F6" w:rsidRDefault="00840C9E">
      <w:pPr>
        <w:spacing w:before="5" w:line="240" w:lineRule="exact"/>
        <w:rPr>
          <w:sz w:val="24"/>
          <w:szCs w:val="24"/>
          <w:u w:val="single"/>
        </w:rPr>
      </w:pPr>
    </w:p>
    <w:p w:rsidR="009267FD" w:rsidRDefault="009267FD">
      <w:pPr>
        <w:spacing w:before="21"/>
        <w:ind w:left="1279"/>
        <w:rPr>
          <w:rFonts w:ascii="Cambria" w:eastAsia="Cambria" w:hAnsi="Cambria" w:cs="Cambria"/>
          <w:b/>
          <w:color w:val="365F91"/>
          <w:sz w:val="28"/>
          <w:szCs w:val="28"/>
          <w:u w:val="single"/>
        </w:rPr>
      </w:pPr>
    </w:p>
    <w:p w:rsidR="009267FD" w:rsidRDefault="009267FD" w:rsidP="0000579A">
      <w:pPr>
        <w:spacing w:before="21"/>
        <w:ind w:left="1279" w:hanging="469"/>
        <w:rPr>
          <w:rFonts w:ascii="Cambria" w:eastAsia="Cambria" w:hAnsi="Cambria" w:cs="Cambria"/>
          <w:b/>
          <w:color w:val="365F91"/>
          <w:sz w:val="28"/>
          <w:szCs w:val="28"/>
          <w:u w:val="single"/>
        </w:rPr>
      </w:pPr>
      <w:r>
        <w:rPr>
          <w:rFonts w:ascii="Cambria" w:eastAsia="Cambria" w:hAnsi="Cambria" w:cs="Cambria"/>
          <w:b/>
          <w:noProof/>
          <w:color w:val="365F91"/>
          <w:sz w:val="28"/>
          <w:szCs w:val="28"/>
          <w:u w:val="single"/>
        </w:rPr>
        <w:drawing>
          <wp:anchor distT="0" distB="0" distL="114300" distR="114300" simplePos="0" relativeHeight="251659264" behindDoc="0" locked="0" layoutInCell="1" allowOverlap="1">
            <wp:simplePos x="0" y="0"/>
            <wp:positionH relativeFrom="column">
              <wp:posOffset>530225</wp:posOffset>
            </wp:positionH>
            <wp:positionV relativeFrom="paragraph">
              <wp:posOffset>12065</wp:posOffset>
            </wp:positionV>
            <wp:extent cx="6857365" cy="3324225"/>
            <wp:effectExtent l="19050" t="0" r="635" b="0"/>
            <wp:wrapThrough wrapText="bothSides">
              <wp:wrapPolygon edited="0">
                <wp:start x="-60" y="0"/>
                <wp:lineTo x="-60" y="21538"/>
                <wp:lineTo x="21602" y="21538"/>
                <wp:lineTo x="21602" y="0"/>
                <wp:lineTo x="-60" y="0"/>
              </wp:wrapPolygon>
            </wp:wrapThrough>
            <wp:docPr id="1" name="Picture 3" descr="G:\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 DIAGRAM.png"/>
                    <pic:cNvPicPr>
                      <a:picLocks noChangeAspect="1" noChangeArrowheads="1"/>
                    </pic:cNvPicPr>
                  </pic:nvPicPr>
                  <pic:blipFill>
                    <a:blip r:embed="rId11"/>
                    <a:srcRect/>
                    <a:stretch>
                      <a:fillRect/>
                    </a:stretch>
                  </pic:blipFill>
                  <pic:spPr bwMode="auto">
                    <a:xfrm>
                      <a:off x="0" y="0"/>
                      <a:ext cx="6857365" cy="3324225"/>
                    </a:xfrm>
                    <a:prstGeom prst="rect">
                      <a:avLst/>
                    </a:prstGeom>
                    <a:noFill/>
                    <a:ln w="9525">
                      <a:noFill/>
                      <a:miter lim="800000"/>
                      <a:headEnd/>
                      <a:tailEnd/>
                    </a:ln>
                  </pic:spPr>
                </pic:pic>
              </a:graphicData>
            </a:graphic>
          </wp:anchor>
        </w:drawing>
      </w:r>
    </w:p>
    <w:p w:rsidR="009267FD" w:rsidRDefault="009267FD" w:rsidP="009267FD">
      <w:pPr>
        <w:spacing w:before="21"/>
        <w:ind w:left="990" w:hanging="1080"/>
        <w:rPr>
          <w:rFonts w:ascii="Cambria" w:eastAsia="Cambria" w:hAnsi="Cambria" w:cs="Cambria"/>
          <w:b/>
          <w:color w:val="365F91"/>
          <w:sz w:val="28"/>
          <w:szCs w:val="28"/>
          <w:u w:val="single"/>
        </w:rPr>
      </w:pPr>
    </w:p>
    <w:p w:rsidR="009267FD" w:rsidRDefault="002E0BA7">
      <w:pPr>
        <w:spacing w:before="21"/>
        <w:ind w:left="1279"/>
        <w:rPr>
          <w:rFonts w:ascii="Cambria" w:eastAsia="Cambria" w:hAnsi="Cambria" w:cs="Cambria"/>
          <w:b/>
          <w:color w:val="365F91"/>
          <w:sz w:val="28"/>
          <w:szCs w:val="28"/>
          <w:u w:val="single"/>
        </w:rPr>
      </w:pPr>
      <w:r>
        <w:rPr>
          <w:rFonts w:ascii="Calibri" w:eastAsia="Calibri" w:hAnsi="Calibri" w:cs="Calibri"/>
          <w:noProof/>
          <w:sz w:val="22"/>
          <w:szCs w:val="22"/>
          <w:u w:val="single"/>
        </w:rPr>
        <w:pict>
          <v:group id="_x0000_s1034" style="position:absolute;left:0;text-align:left;margin-left:225.5pt;margin-top:11.05pt;width:186.25pt;height:9.5pt;z-index:251660288;mso-position-horizontal-relative:page" coordorigin="1390,686" coordsize="9131,0">
            <v:shape id="_x0000_s1035" style="position:absolute;left:1390;top:686;width:9131;height:0" coordorigin="1390,686" coordsize="9131,0" path="m1390,686r9131,e" filled="f" strokecolor="#4f81bc" strokeweight="1.06pt">
              <v:path arrowok="t"/>
            </v:shape>
            <w10:wrap anchorx="page"/>
          </v:group>
        </w:pict>
      </w:r>
    </w:p>
    <w:p w:rsidR="009267FD" w:rsidRDefault="009267FD">
      <w:pPr>
        <w:spacing w:before="21"/>
        <w:ind w:left="1279"/>
        <w:rPr>
          <w:rFonts w:ascii="Cambria" w:eastAsia="Cambria" w:hAnsi="Cambria" w:cs="Cambria"/>
          <w:b/>
          <w:color w:val="365F91"/>
          <w:sz w:val="28"/>
          <w:szCs w:val="28"/>
          <w:u w:val="single"/>
        </w:rPr>
      </w:pPr>
    </w:p>
    <w:p w:rsidR="009267FD" w:rsidRDefault="009267FD">
      <w:pPr>
        <w:spacing w:before="21"/>
        <w:ind w:left="1279"/>
        <w:rPr>
          <w:rFonts w:ascii="Cambria" w:eastAsia="Cambria" w:hAnsi="Cambria" w:cs="Cambria"/>
          <w:b/>
          <w:color w:val="365F91"/>
          <w:sz w:val="28"/>
          <w:szCs w:val="28"/>
          <w:u w:val="single"/>
        </w:rPr>
      </w:pPr>
    </w:p>
    <w:p w:rsidR="009267FD" w:rsidRDefault="009267FD">
      <w:pPr>
        <w:spacing w:before="21"/>
        <w:ind w:left="1279"/>
        <w:rPr>
          <w:rFonts w:ascii="Cambria" w:eastAsia="Cambria" w:hAnsi="Cambria" w:cs="Cambria"/>
          <w:b/>
          <w:color w:val="365F91"/>
          <w:sz w:val="28"/>
          <w:szCs w:val="28"/>
          <w:u w:val="single"/>
        </w:rPr>
      </w:pPr>
    </w:p>
    <w:p w:rsidR="009267FD" w:rsidRDefault="009267FD">
      <w:pPr>
        <w:spacing w:before="21"/>
        <w:ind w:left="1279"/>
        <w:rPr>
          <w:rFonts w:ascii="Cambria" w:eastAsia="Cambria" w:hAnsi="Cambria" w:cs="Cambria"/>
          <w:b/>
          <w:color w:val="365F91"/>
          <w:sz w:val="28"/>
          <w:szCs w:val="28"/>
          <w:u w:val="single"/>
        </w:rPr>
      </w:pPr>
    </w:p>
    <w:p w:rsidR="009267FD" w:rsidRDefault="009267FD">
      <w:pPr>
        <w:spacing w:before="21"/>
        <w:ind w:left="1279"/>
        <w:rPr>
          <w:rFonts w:ascii="Cambria" w:eastAsia="Cambria" w:hAnsi="Cambria" w:cs="Cambria"/>
          <w:b/>
          <w:color w:val="365F91"/>
          <w:sz w:val="28"/>
          <w:szCs w:val="28"/>
          <w:u w:val="single"/>
        </w:rPr>
      </w:pPr>
    </w:p>
    <w:p w:rsidR="009267FD" w:rsidRDefault="009267FD">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194D65" w:rsidRDefault="00194D65">
      <w:pPr>
        <w:spacing w:before="21"/>
        <w:ind w:left="1279"/>
        <w:rPr>
          <w:rFonts w:ascii="Cambria" w:eastAsia="Cambria" w:hAnsi="Cambria" w:cs="Cambria"/>
          <w:b/>
          <w:color w:val="365F91"/>
          <w:sz w:val="28"/>
          <w:szCs w:val="28"/>
          <w:u w:val="single"/>
        </w:rPr>
      </w:pPr>
    </w:p>
    <w:p w:rsidR="00840C9E" w:rsidRPr="00194D65" w:rsidRDefault="00334576">
      <w:pPr>
        <w:spacing w:before="21"/>
        <w:ind w:left="1279"/>
        <w:rPr>
          <w:rFonts w:ascii="Cambria" w:eastAsia="Cambria" w:hAnsi="Cambria" w:cs="Cambria"/>
          <w:sz w:val="52"/>
          <w:szCs w:val="28"/>
          <w:u w:val="single"/>
        </w:rPr>
      </w:pPr>
      <w:r>
        <w:rPr>
          <w:rFonts w:ascii="Calibri" w:eastAsia="Calibri" w:hAnsi="Calibri" w:cs="Calibri"/>
          <w:noProof/>
          <w:sz w:val="22"/>
          <w:szCs w:val="22"/>
          <w:u w:val="single"/>
        </w:rPr>
        <w:pict>
          <v:shapetype id="_x0000_t32" coordsize="21600,21600" o:spt="32" o:oned="t" path="m,l21600,21600e" filled="f">
            <v:path arrowok="t" fillok="f" o:connecttype="none"/>
            <o:lock v:ext="edit" shapetype="t"/>
          </v:shapetype>
          <v:shape id="_x0000_s1036" type="#_x0000_t32" style="position:absolute;left:0;text-align:left;margin-left:392pt;margin-top:2.6pt;width:0;height:22.5pt;z-index:251661312" o:connectortype="straight">
            <v:stroke endarrow="block"/>
          </v:shape>
        </w:pict>
      </w:r>
      <w:r w:rsidR="006116DF" w:rsidRPr="00194D65">
        <w:rPr>
          <w:rFonts w:ascii="Cambria" w:eastAsia="Cambria" w:hAnsi="Cambria" w:cs="Cambria"/>
          <w:b/>
          <w:color w:val="365F91"/>
          <w:sz w:val="52"/>
          <w:szCs w:val="28"/>
          <w:u w:val="single"/>
        </w:rPr>
        <w:t>Appli</w:t>
      </w:r>
      <w:r w:rsidR="006116DF" w:rsidRPr="00194D65">
        <w:rPr>
          <w:rFonts w:ascii="Cambria" w:eastAsia="Cambria" w:hAnsi="Cambria" w:cs="Cambria"/>
          <w:b/>
          <w:color w:val="365F91"/>
          <w:spacing w:val="-2"/>
          <w:sz w:val="52"/>
          <w:szCs w:val="28"/>
          <w:u w:val="single"/>
        </w:rPr>
        <w:t>c</w:t>
      </w:r>
      <w:r w:rsidR="006116DF" w:rsidRPr="00194D65">
        <w:rPr>
          <w:rFonts w:ascii="Cambria" w:eastAsia="Cambria" w:hAnsi="Cambria" w:cs="Cambria"/>
          <w:b/>
          <w:color w:val="365F91"/>
          <w:spacing w:val="1"/>
          <w:sz w:val="52"/>
          <w:szCs w:val="28"/>
          <w:u w:val="single"/>
        </w:rPr>
        <w:t>a</w:t>
      </w:r>
      <w:r w:rsidR="006116DF" w:rsidRPr="00194D65">
        <w:rPr>
          <w:rFonts w:ascii="Cambria" w:eastAsia="Cambria" w:hAnsi="Cambria" w:cs="Cambria"/>
          <w:b/>
          <w:color w:val="365F91"/>
          <w:spacing w:val="-2"/>
          <w:sz w:val="52"/>
          <w:szCs w:val="28"/>
          <w:u w:val="single"/>
        </w:rPr>
        <w:t>t</w:t>
      </w:r>
      <w:r w:rsidR="006116DF" w:rsidRPr="00194D65">
        <w:rPr>
          <w:rFonts w:ascii="Cambria" w:eastAsia="Cambria" w:hAnsi="Cambria" w:cs="Cambria"/>
          <w:b/>
          <w:color w:val="365F91"/>
          <w:sz w:val="52"/>
          <w:szCs w:val="28"/>
          <w:u w:val="single"/>
        </w:rPr>
        <w:t>ion</w:t>
      </w:r>
      <w:r w:rsidR="006116DF" w:rsidRPr="00194D65">
        <w:rPr>
          <w:rFonts w:ascii="Cambria" w:eastAsia="Cambria" w:hAnsi="Cambria" w:cs="Cambria"/>
          <w:b/>
          <w:color w:val="365F91"/>
          <w:spacing w:val="1"/>
          <w:sz w:val="52"/>
          <w:szCs w:val="28"/>
          <w:u w:val="single"/>
        </w:rPr>
        <w:t xml:space="preserve"> </w:t>
      </w:r>
      <w:r w:rsidR="006116DF" w:rsidRPr="00194D65">
        <w:rPr>
          <w:rFonts w:ascii="Cambria" w:eastAsia="Cambria" w:hAnsi="Cambria" w:cs="Cambria"/>
          <w:b/>
          <w:color w:val="365F91"/>
          <w:spacing w:val="-1"/>
          <w:sz w:val="52"/>
          <w:szCs w:val="28"/>
          <w:u w:val="single"/>
        </w:rPr>
        <w:t>Wo</w:t>
      </w:r>
      <w:r w:rsidR="006116DF" w:rsidRPr="00194D65">
        <w:rPr>
          <w:rFonts w:ascii="Cambria" w:eastAsia="Cambria" w:hAnsi="Cambria" w:cs="Cambria"/>
          <w:b/>
          <w:color w:val="365F91"/>
          <w:sz w:val="52"/>
          <w:szCs w:val="28"/>
          <w:u w:val="single"/>
        </w:rPr>
        <w:t>rk</w:t>
      </w:r>
      <w:r w:rsidR="006116DF" w:rsidRPr="00194D65">
        <w:rPr>
          <w:rFonts w:ascii="Cambria" w:eastAsia="Cambria" w:hAnsi="Cambria" w:cs="Cambria"/>
          <w:b/>
          <w:color w:val="365F91"/>
          <w:spacing w:val="-2"/>
          <w:sz w:val="52"/>
          <w:szCs w:val="28"/>
          <w:u w:val="single"/>
        </w:rPr>
        <w:t xml:space="preserve"> </w:t>
      </w:r>
      <w:r w:rsidR="006116DF" w:rsidRPr="00194D65">
        <w:rPr>
          <w:rFonts w:ascii="Cambria" w:eastAsia="Cambria" w:hAnsi="Cambria" w:cs="Cambria"/>
          <w:b/>
          <w:color w:val="365F91"/>
          <w:spacing w:val="-1"/>
          <w:sz w:val="52"/>
          <w:szCs w:val="28"/>
          <w:u w:val="single"/>
        </w:rPr>
        <w:t>F</w:t>
      </w:r>
      <w:r w:rsidR="006116DF" w:rsidRPr="00194D65">
        <w:rPr>
          <w:rFonts w:ascii="Cambria" w:eastAsia="Cambria" w:hAnsi="Cambria" w:cs="Cambria"/>
          <w:b/>
          <w:color w:val="365F91"/>
          <w:sz w:val="52"/>
          <w:szCs w:val="28"/>
          <w:u w:val="single"/>
        </w:rPr>
        <w:t>low</w:t>
      </w:r>
    </w:p>
    <w:p w:rsidR="00194D65" w:rsidRPr="00334576" w:rsidRDefault="00194D65">
      <w:pPr>
        <w:spacing w:before="52"/>
        <w:ind w:left="1279"/>
        <w:rPr>
          <w:rFonts w:ascii="Calibri" w:eastAsia="Calibri" w:hAnsi="Calibri" w:cs="Calibri"/>
          <w:i/>
          <w:color w:val="808080" w:themeColor="background1" w:themeShade="80"/>
          <w:sz w:val="22"/>
          <w:szCs w:val="22"/>
          <w:u w:val="single"/>
        </w:rPr>
      </w:pPr>
    </w:p>
    <w:p w:rsidR="00334576" w:rsidRDefault="00334576" w:rsidP="00334576">
      <w:pPr>
        <w:spacing w:before="52"/>
        <w:ind w:left="1279"/>
        <w:jc w:val="center"/>
        <w:rPr>
          <w:rFonts w:ascii="Century Gothic" w:eastAsia="Calibri" w:hAnsi="Century Gothic" w:cs="Calibri"/>
          <w:b/>
          <w:color w:val="808080" w:themeColor="background1" w:themeShade="80"/>
          <w:sz w:val="22"/>
          <w:szCs w:val="22"/>
        </w:rPr>
      </w:pPr>
      <w:r w:rsidRPr="00334576">
        <w:rPr>
          <w:rFonts w:ascii="Century Gothic" w:eastAsia="Calibri" w:hAnsi="Century Gothic" w:cs="Calibri"/>
          <w:b/>
          <w:color w:val="808080" w:themeColor="background1" w:themeShade="80"/>
          <w:sz w:val="22"/>
          <w:szCs w:val="22"/>
        </w:rPr>
        <w:t xml:space="preserve">Open </w:t>
      </w:r>
      <w:r>
        <w:rPr>
          <w:rFonts w:ascii="Century Gothic" w:eastAsia="Calibri" w:hAnsi="Century Gothic" w:cs="Calibri"/>
          <w:b/>
          <w:color w:val="808080" w:themeColor="background1" w:themeShade="80"/>
          <w:sz w:val="22"/>
          <w:szCs w:val="22"/>
        </w:rPr>
        <w:t>the webpage</w:t>
      </w:r>
    </w:p>
    <w:p w:rsidR="00334576" w:rsidRPr="00334576" w:rsidRDefault="00334576" w:rsidP="00334576">
      <w:pPr>
        <w:spacing w:before="52"/>
        <w:ind w:left="1279"/>
        <w:jc w:val="center"/>
        <w:rPr>
          <w:rFonts w:ascii="Century Gothic" w:eastAsia="Calibri" w:hAnsi="Century Gothic" w:cs="Calibri"/>
          <w:b/>
          <w:color w:val="808080" w:themeColor="background1" w:themeShade="80"/>
          <w:sz w:val="22"/>
          <w:szCs w:val="22"/>
        </w:rPr>
      </w:pPr>
      <w:r>
        <w:rPr>
          <w:rFonts w:ascii="Century Gothic" w:eastAsia="Calibri" w:hAnsi="Century Gothic" w:cs="Calibri"/>
          <w:b/>
          <w:noProof/>
          <w:color w:val="808080" w:themeColor="background1" w:themeShade="80"/>
          <w:sz w:val="22"/>
          <w:szCs w:val="22"/>
        </w:rPr>
        <w:pict>
          <v:shape id="_x0000_s1037" type="#_x0000_t32" style="position:absolute;left:0;text-align:left;margin-left:319.25pt;margin-top:3.45pt;width:0;height:22.5pt;z-index:251662336" o:connectortype="straight">
            <v:stroke endarrow="block"/>
          </v:shape>
        </w:pict>
      </w:r>
    </w:p>
    <w:p w:rsidR="00194D65" w:rsidRDefault="00334576">
      <w:pPr>
        <w:spacing w:before="52"/>
        <w:ind w:left="1279"/>
        <w:rPr>
          <w:rFonts w:ascii="Calibri" w:eastAsia="Calibri" w:hAnsi="Calibri" w:cs="Calibri"/>
          <w:sz w:val="22"/>
          <w:szCs w:val="22"/>
        </w:rPr>
      </w:pPr>
      <w:r>
        <w:rPr>
          <w:rFonts w:ascii="Calibri" w:eastAsia="Calibri" w:hAnsi="Calibri" w:cs="Calibri"/>
          <w:sz w:val="22"/>
          <w:szCs w:val="22"/>
          <w:u w:val="single"/>
        </w:rPr>
        <w:t xml:space="preserve">Home </w:t>
      </w:r>
      <w:r>
        <w:rPr>
          <w:rFonts w:ascii="Calibri" w:eastAsia="Calibri" w:hAnsi="Calibri" w:cs="Calibri"/>
          <w:sz w:val="22"/>
          <w:szCs w:val="22"/>
        </w:rPr>
        <w:t xml:space="preserve">page will be loaded </w:t>
      </w: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r>
        <w:rPr>
          <w:rFonts w:ascii="Calibri" w:eastAsia="Calibri" w:hAnsi="Calibri" w:cs="Calibri"/>
          <w:sz w:val="22"/>
          <w:szCs w:val="22"/>
        </w:rPr>
        <w:t>Click on enquiry to get the bus details for a particular route and date</w:t>
      </w: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r>
        <w:rPr>
          <w:rFonts w:ascii="Calibri" w:eastAsia="Calibri" w:hAnsi="Calibri" w:cs="Calibri"/>
          <w:sz w:val="22"/>
          <w:szCs w:val="22"/>
        </w:rPr>
        <w:t>Click on Check to get the bus details available for the above route and date</w:t>
      </w: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r>
        <w:rPr>
          <w:rFonts w:ascii="Calibri" w:eastAsia="Calibri" w:hAnsi="Calibri" w:cs="Calibri"/>
          <w:sz w:val="22"/>
          <w:szCs w:val="22"/>
        </w:rPr>
        <w:t xml:space="preserve">Select Bus Id radio button </w:t>
      </w: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r>
        <w:rPr>
          <w:rFonts w:ascii="Calibri" w:eastAsia="Calibri" w:hAnsi="Calibri" w:cs="Calibri"/>
          <w:sz w:val="22"/>
          <w:szCs w:val="22"/>
        </w:rPr>
        <w:t>Click on Book  to book  your  ticket  (Customer  Should Login or can signup to Continue)</w:t>
      </w:r>
    </w:p>
    <w:p w:rsidR="00334576" w:rsidRDefault="00334576">
      <w:pPr>
        <w:spacing w:before="52"/>
        <w:ind w:left="1279"/>
        <w:rPr>
          <w:rFonts w:ascii="Calibri" w:eastAsia="Calibri" w:hAnsi="Calibri" w:cs="Calibri"/>
          <w:sz w:val="22"/>
          <w:szCs w:val="22"/>
        </w:rPr>
      </w:pPr>
    </w:p>
    <w:p w:rsidR="00334576" w:rsidRDefault="00334576" w:rsidP="00334576">
      <w:pPr>
        <w:spacing w:before="52"/>
        <w:ind w:left="1279"/>
        <w:rPr>
          <w:rFonts w:ascii="Calibri" w:eastAsia="Calibri" w:hAnsi="Calibri" w:cs="Calibri"/>
          <w:sz w:val="22"/>
          <w:szCs w:val="22"/>
        </w:rPr>
      </w:pPr>
      <w:r>
        <w:rPr>
          <w:rFonts w:ascii="Calibri" w:eastAsia="Calibri" w:hAnsi="Calibri" w:cs="Calibri"/>
          <w:sz w:val="22"/>
          <w:szCs w:val="22"/>
        </w:rPr>
        <w:t>Click on Sign Up to create new account   and enter your details</w:t>
      </w:r>
    </w:p>
    <w:p w:rsidR="00334576" w:rsidRDefault="00334576" w:rsidP="00334576">
      <w:pPr>
        <w:spacing w:before="52"/>
        <w:ind w:left="1279"/>
        <w:rPr>
          <w:rFonts w:ascii="Calibri" w:eastAsia="Calibri" w:hAnsi="Calibri" w:cs="Calibri"/>
          <w:sz w:val="22"/>
          <w:szCs w:val="22"/>
        </w:rPr>
      </w:pPr>
    </w:p>
    <w:p w:rsidR="00334576" w:rsidRDefault="00334576" w:rsidP="00334576">
      <w:pPr>
        <w:spacing w:before="52"/>
        <w:ind w:left="1279"/>
        <w:rPr>
          <w:rFonts w:ascii="Calibri" w:eastAsia="Calibri" w:hAnsi="Calibri" w:cs="Calibri"/>
          <w:sz w:val="22"/>
          <w:szCs w:val="22"/>
        </w:rPr>
      </w:pPr>
      <w:r>
        <w:rPr>
          <w:rFonts w:ascii="Calibri" w:eastAsia="Calibri" w:hAnsi="Calibri" w:cs="Calibri"/>
          <w:sz w:val="22"/>
          <w:szCs w:val="22"/>
        </w:rPr>
        <w:t xml:space="preserve">Click on  “Submit “ to confirm your account details </w:t>
      </w:r>
    </w:p>
    <w:p w:rsidR="00334576" w:rsidRDefault="00334576" w:rsidP="00334576">
      <w:pPr>
        <w:spacing w:before="52"/>
        <w:ind w:left="1279"/>
        <w:rPr>
          <w:rFonts w:ascii="Calibri" w:eastAsia="Calibri" w:hAnsi="Calibri" w:cs="Calibri"/>
          <w:sz w:val="22"/>
          <w:szCs w:val="22"/>
        </w:rPr>
      </w:pPr>
    </w:p>
    <w:p w:rsidR="00334576" w:rsidRDefault="00334576" w:rsidP="00334576">
      <w:pPr>
        <w:spacing w:before="52"/>
        <w:ind w:left="1279"/>
        <w:rPr>
          <w:rFonts w:ascii="Calibri" w:eastAsia="Calibri" w:hAnsi="Calibri" w:cs="Calibri"/>
          <w:sz w:val="22"/>
          <w:szCs w:val="22"/>
        </w:rPr>
      </w:pPr>
      <w:r>
        <w:rPr>
          <w:rFonts w:ascii="Calibri" w:eastAsia="Calibri" w:hAnsi="Calibri" w:cs="Calibri"/>
          <w:sz w:val="22"/>
          <w:szCs w:val="22"/>
        </w:rPr>
        <w:t>Click on “Login” and enter your email and password and click on “Login” to access your account</w:t>
      </w:r>
    </w:p>
    <w:p w:rsidR="005A6067" w:rsidRDefault="00334576" w:rsidP="00334576">
      <w:pPr>
        <w:spacing w:before="52"/>
        <w:ind w:left="1279"/>
        <w:rPr>
          <w:rFonts w:ascii="Calibri" w:eastAsia="Calibri" w:hAnsi="Calibri" w:cs="Calibri"/>
          <w:sz w:val="22"/>
          <w:szCs w:val="22"/>
        </w:rPr>
      </w:pPr>
      <w:r>
        <w:rPr>
          <w:rFonts w:ascii="Calibri" w:eastAsia="Calibri" w:hAnsi="Calibri" w:cs="Calibri"/>
          <w:sz w:val="22"/>
          <w:szCs w:val="22"/>
        </w:rPr>
        <w:t xml:space="preserve">(N.B.  : To access admin account </w:t>
      </w:r>
      <w:r w:rsidR="00A61300">
        <w:rPr>
          <w:rFonts w:ascii="Calibri" w:eastAsia="Calibri" w:hAnsi="Calibri" w:cs="Calibri"/>
          <w:sz w:val="22"/>
          <w:szCs w:val="22"/>
        </w:rPr>
        <w:t>the user name should be “admin@firstbus.com”</w:t>
      </w:r>
      <w:r>
        <w:rPr>
          <w:rFonts w:ascii="Calibri" w:eastAsia="Calibri" w:hAnsi="Calibri" w:cs="Calibri"/>
          <w:sz w:val="22"/>
          <w:szCs w:val="22"/>
        </w:rPr>
        <w:t xml:space="preserve"> </w:t>
      </w:r>
      <w:r w:rsidR="005A6067">
        <w:rPr>
          <w:rFonts w:ascii="Calibri" w:eastAsia="Calibri" w:hAnsi="Calibri" w:cs="Calibri"/>
          <w:sz w:val="22"/>
          <w:szCs w:val="22"/>
        </w:rPr>
        <w:t>)</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 xml:space="preserve">Logged In As Customer </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Click on “Home” to go to the home page</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 xml:space="preserve">Click on “profile” to see your registered details </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Click on “Edit  Details” to edit  your profile details and click on update to confirm.</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Click on “Enquiry/Book”  to check for the details of buses available from source to destination on a particular date.</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Select  “Source”</w:t>
      </w:r>
      <w:r w:rsidR="00334576">
        <w:rPr>
          <w:rFonts w:ascii="Calibri" w:eastAsia="Calibri" w:hAnsi="Calibri" w:cs="Calibri"/>
          <w:sz w:val="22"/>
          <w:szCs w:val="22"/>
        </w:rPr>
        <w:t xml:space="preserve"> </w:t>
      </w:r>
      <w:r>
        <w:rPr>
          <w:rFonts w:ascii="Calibri" w:eastAsia="Calibri" w:hAnsi="Calibri" w:cs="Calibri"/>
          <w:sz w:val="22"/>
          <w:szCs w:val="22"/>
        </w:rPr>
        <w:t>and “Destination” and “Date of journey “  from drop down menus and click on “Check”  .</w:t>
      </w:r>
    </w:p>
    <w:p w:rsidR="005A6067" w:rsidRDefault="005A6067" w:rsidP="00334576">
      <w:pPr>
        <w:spacing w:before="52"/>
        <w:ind w:left="1279"/>
        <w:rPr>
          <w:rFonts w:ascii="Calibri" w:eastAsia="Calibri" w:hAnsi="Calibri" w:cs="Calibri"/>
          <w:sz w:val="22"/>
          <w:szCs w:val="22"/>
        </w:rPr>
      </w:pPr>
    </w:p>
    <w:p w:rsidR="005A6067" w:rsidRDefault="005A6067" w:rsidP="00334576">
      <w:pPr>
        <w:spacing w:before="52"/>
        <w:ind w:left="1279"/>
        <w:rPr>
          <w:rFonts w:ascii="Calibri" w:eastAsia="Calibri" w:hAnsi="Calibri" w:cs="Calibri"/>
          <w:sz w:val="22"/>
          <w:szCs w:val="22"/>
        </w:rPr>
      </w:pPr>
      <w:r>
        <w:rPr>
          <w:rFonts w:ascii="Calibri" w:eastAsia="Calibri" w:hAnsi="Calibri" w:cs="Calibri"/>
          <w:sz w:val="22"/>
          <w:szCs w:val="22"/>
        </w:rPr>
        <w:t>Select  “Bus ID” radio button of your requirement and click on “Book” to book your ticket.</w:t>
      </w: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r>
        <w:rPr>
          <w:rFonts w:ascii="Calibri" w:eastAsia="Calibri" w:hAnsi="Calibri" w:cs="Calibri"/>
          <w:sz w:val="22"/>
          <w:szCs w:val="22"/>
        </w:rPr>
        <w:t>As confirmation it will show you a successful message.</w:t>
      </w: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r>
        <w:rPr>
          <w:rFonts w:ascii="Calibri" w:eastAsia="Calibri" w:hAnsi="Calibri" w:cs="Calibri"/>
          <w:sz w:val="22"/>
          <w:szCs w:val="22"/>
        </w:rPr>
        <w:t>Click on “History” to view your booking details of all time.</w:t>
      </w: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r>
        <w:rPr>
          <w:rFonts w:ascii="Calibri" w:eastAsia="Calibri" w:hAnsi="Calibri" w:cs="Calibri"/>
          <w:sz w:val="22"/>
          <w:szCs w:val="22"/>
        </w:rPr>
        <w:t>Select “Reservation ID” radio button and click on “Cancel Ticket” to cancel your ticket.</w:t>
      </w: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r>
        <w:rPr>
          <w:rFonts w:ascii="Calibri" w:eastAsia="Calibri" w:hAnsi="Calibri" w:cs="Calibri"/>
          <w:sz w:val="22"/>
          <w:szCs w:val="22"/>
        </w:rPr>
        <w:t>Click on “Logout” to sign out from your account.</w:t>
      </w: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Logged  In  As  Admin</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Click on “Home” to go to the home page</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Click on “Profile”  and then  “Edit  Details” to edit  your profile details and click on update to confirm.</w:t>
      </w: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(N.B. :  Username can’t be updated )</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 xml:space="preserve">Click on “Bus” </w:t>
      </w: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Click on “Add Bus” to add a new bus details .</w:t>
      </w: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Enter  the bus details and click on “Submit” to confirm and save bus details</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 xml:space="preserve">Click on “Bus” then click on “Delete Bus” to delete any bus details </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Enter  the “BUS ID” and click on “Next”  to check the details and click on “Delete” to confirm deletion</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 xml:space="preserve">Click on “Bus” then click on “Edit  Bus” to edit  any bus details </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Enter  the “BUS ID” and click on “Next”  to check the details and click on “Delete” to confirm deletion</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 xml:space="preserve">Click on “Bus” </w:t>
      </w: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Click on “Add Bus” to add a new bus details .</w:t>
      </w: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Enter  the bus details and click on “Submit” to confirm and save bus details</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 xml:space="preserve">Click on “Bus” then click on “Delete Bus” to delete any bus details </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r>
        <w:rPr>
          <w:rFonts w:ascii="Calibri" w:eastAsia="Calibri" w:hAnsi="Calibri" w:cs="Calibri"/>
          <w:sz w:val="22"/>
          <w:szCs w:val="22"/>
        </w:rPr>
        <w:t>Enter  the “BUS ID” and click on “Next”  to check the details and click on “Delete” to confirm deletion</w:t>
      </w:r>
    </w:p>
    <w:p w:rsidR="00A968B7" w:rsidRDefault="00A968B7" w:rsidP="00A968B7">
      <w:pPr>
        <w:spacing w:before="52"/>
        <w:ind w:left="1279"/>
        <w:rPr>
          <w:rFonts w:ascii="Calibri" w:eastAsia="Calibri" w:hAnsi="Calibri" w:cs="Calibri"/>
          <w:sz w:val="22"/>
          <w:szCs w:val="22"/>
        </w:rPr>
      </w:pPr>
    </w:p>
    <w:p w:rsidR="00A968B7" w:rsidRDefault="00A968B7" w:rsidP="00A968B7">
      <w:pPr>
        <w:spacing w:before="52"/>
        <w:ind w:left="1279"/>
        <w:rPr>
          <w:rFonts w:ascii="Calibri" w:eastAsia="Calibri" w:hAnsi="Calibri" w:cs="Calibri"/>
          <w:sz w:val="22"/>
          <w:szCs w:val="22"/>
        </w:rPr>
      </w:pPr>
    </w:p>
    <w:p w:rsidR="005A6067" w:rsidRDefault="005A6067" w:rsidP="005A6067">
      <w:pPr>
        <w:spacing w:before="52"/>
        <w:ind w:left="559" w:firstLine="720"/>
        <w:rPr>
          <w:rFonts w:ascii="Calibri" w:eastAsia="Calibri" w:hAnsi="Calibri" w:cs="Calibri"/>
          <w:sz w:val="22"/>
          <w:szCs w:val="22"/>
        </w:rPr>
      </w:pPr>
      <w:r>
        <w:rPr>
          <w:rFonts w:ascii="Calibri" w:eastAsia="Calibri" w:hAnsi="Calibri" w:cs="Calibri"/>
          <w:sz w:val="22"/>
          <w:szCs w:val="22"/>
        </w:rPr>
        <w:t xml:space="preserve">  </w:t>
      </w:r>
    </w:p>
    <w:p w:rsidR="00334576" w:rsidRDefault="005A6067" w:rsidP="005A6067">
      <w:pPr>
        <w:spacing w:before="52"/>
        <w:rPr>
          <w:rFonts w:ascii="Calibri" w:eastAsia="Calibri" w:hAnsi="Calibri" w:cs="Calibri"/>
          <w:sz w:val="22"/>
          <w:szCs w:val="22"/>
        </w:rPr>
      </w:pPr>
      <w:r>
        <w:rPr>
          <w:rFonts w:ascii="Calibri" w:eastAsia="Calibri" w:hAnsi="Calibri" w:cs="Calibri"/>
          <w:sz w:val="22"/>
          <w:szCs w:val="22"/>
        </w:rPr>
        <w:t xml:space="preserve">  </w:t>
      </w:r>
    </w:p>
    <w:p w:rsidR="00334576" w:rsidRDefault="00334576" w:rsidP="00334576">
      <w:pPr>
        <w:spacing w:before="52"/>
        <w:ind w:left="1279"/>
        <w:rPr>
          <w:rFonts w:ascii="Calibri" w:eastAsia="Calibri" w:hAnsi="Calibri" w:cs="Calibri"/>
          <w:sz w:val="22"/>
          <w:szCs w:val="22"/>
        </w:rPr>
      </w:pPr>
    </w:p>
    <w:p w:rsidR="00334576" w:rsidRDefault="00334576" w:rsidP="00334576">
      <w:pPr>
        <w:spacing w:before="52"/>
        <w:ind w:left="1279"/>
        <w:rPr>
          <w:rFonts w:ascii="Calibri" w:eastAsia="Calibri" w:hAnsi="Calibri" w:cs="Calibri"/>
          <w:sz w:val="22"/>
          <w:szCs w:val="22"/>
        </w:rPr>
      </w:pPr>
      <w:r>
        <w:rPr>
          <w:rFonts w:ascii="Calibri" w:eastAsia="Calibri" w:hAnsi="Calibri" w:cs="Calibri"/>
          <w:sz w:val="22"/>
          <w:szCs w:val="22"/>
        </w:rPr>
        <w:t xml:space="preserve">  </w:t>
      </w: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rPr>
      </w:pPr>
    </w:p>
    <w:p w:rsidR="00334576" w:rsidRPr="00334576" w:rsidRDefault="00334576">
      <w:pPr>
        <w:spacing w:before="52"/>
        <w:ind w:left="1279"/>
        <w:rPr>
          <w:rFonts w:ascii="Calibri" w:eastAsia="Calibri" w:hAnsi="Calibri" w:cs="Calibri"/>
          <w:sz w:val="22"/>
          <w:szCs w:val="22"/>
        </w:rPr>
      </w:pPr>
    </w:p>
    <w:p w:rsidR="00334576" w:rsidRDefault="00334576">
      <w:pPr>
        <w:spacing w:before="52"/>
        <w:ind w:left="1279"/>
        <w:rPr>
          <w:rFonts w:ascii="Calibri" w:eastAsia="Calibri" w:hAnsi="Calibri" w:cs="Calibri"/>
          <w:sz w:val="22"/>
          <w:szCs w:val="22"/>
          <w:u w:val="single"/>
        </w:rPr>
      </w:pPr>
    </w:p>
    <w:p w:rsidR="00334576" w:rsidRPr="002839F6" w:rsidRDefault="00334576" w:rsidP="00334576">
      <w:pPr>
        <w:spacing w:before="52"/>
        <w:ind w:left="1279"/>
        <w:jc w:val="center"/>
        <w:rPr>
          <w:rFonts w:ascii="Calibri" w:eastAsia="Calibri" w:hAnsi="Calibri" w:cs="Calibri"/>
          <w:sz w:val="22"/>
          <w:szCs w:val="22"/>
          <w:u w:val="single"/>
        </w:rPr>
        <w:sectPr w:rsidR="00334576" w:rsidRPr="002839F6">
          <w:pgSz w:w="11920" w:h="16840"/>
          <w:pgMar w:top="1360" w:right="160" w:bottom="280" w:left="140" w:header="567" w:footer="846" w:gutter="0"/>
          <w:cols w:space="720"/>
        </w:sectPr>
      </w:pPr>
    </w:p>
    <w:p w:rsidR="00840C9E" w:rsidRPr="002839F6" w:rsidRDefault="00840C9E">
      <w:pPr>
        <w:spacing w:before="5" w:line="240" w:lineRule="exact"/>
        <w:rPr>
          <w:sz w:val="24"/>
          <w:szCs w:val="24"/>
          <w:u w:val="single"/>
        </w:rPr>
      </w:pPr>
    </w:p>
    <w:p w:rsidR="00840C9E" w:rsidRPr="002839F6" w:rsidRDefault="006116DF">
      <w:pPr>
        <w:spacing w:before="21"/>
        <w:ind w:left="1279"/>
        <w:rPr>
          <w:rFonts w:ascii="Cambria" w:eastAsia="Cambria" w:hAnsi="Cambria" w:cs="Cambria"/>
          <w:sz w:val="28"/>
          <w:szCs w:val="28"/>
          <w:u w:val="single"/>
        </w:rPr>
      </w:pPr>
      <w:r w:rsidRPr="002839F6">
        <w:rPr>
          <w:rFonts w:ascii="Cambria" w:eastAsia="Cambria" w:hAnsi="Cambria" w:cs="Cambria"/>
          <w:b/>
          <w:color w:val="365F91"/>
          <w:sz w:val="28"/>
          <w:szCs w:val="28"/>
          <w:u w:val="single"/>
        </w:rPr>
        <w:t>Scree</w:t>
      </w:r>
      <w:r w:rsidRPr="002839F6">
        <w:rPr>
          <w:rFonts w:ascii="Cambria" w:eastAsia="Cambria" w:hAnsi="Cambria" w:cs="Cambria"/>
          <w:b/>
          <w:color w:val="365F91"/>
          <w:spacing w:val="-2"/>
          <w:sz w:val="28"/>
          <w:szCs w:val="28"/>
          <w:u w:val="single"/>
        </w:rPr>
        <w:t>n</w:t>
      </w:r>
      <w:r w:rsidRPr="002839F6">
        <w:rPr>
          <w:rFonts w:ascii="Cambria" w:eastAsia="Cambria" w:hAnsi="Cambria" w:cs="Cambria"/>
          <w:b/>
          <w:color w:val="365F91"/>
          <w:sz w:val="28"/>
          <w:szCs w:val="28"/>
          <w:u w:val="single"/>
        </w:rPr>
        <w:t>s</w:t>
      </w:r>
      <w:r w:rsidRPr="002839F6">
        <w:rPr>
          <w:rFonts w:ascii="Cambria" w:eastAsia="Cambria" w:hAnsi="Cambria" w:cs="Cambria"/>
          <w:b/>
          <w:color w:val="365F91"/>
          <w:spacing w:val="-1"/>
          <w:sz w:val="28"/>
          <w:szCs w:val="28"/>
          <w:u w:val="single"/>
        </w:rPr>
        <w:t>h</w:t>
      </w:r>
      <w:r w:rsidRPr="002839F6">
        <w:rPr>
          <w:rFonts w:ascii="Cambria" w:eastAsia="Cambria" w:hAnsi="Cambria" w:cs="Cambria"/>
          <w:b/>
          <w:color w:val="365F91"/>
          <w:spacing w:val="1"/>
          <w:sz w:val="28"/>
          <w:szCs w:val="28"/>
          <w:u w:val="single"/>
        </w:rPr>
        <w:t>o</w:t>
      </w:r>
      <w:r w:rsidRPr="002839F6">
        <w:rPr>
          <w:rFonts w:ascii="Cambria" w:eastAsia="Cambria" w:hAnsi="Cambria" w:cs="Cambria"/>
          <w:b/>
          <w:color w:val="365F91"/>
          <w:spacing w:val="-2"/>
          <w:sz w:val="28"/>
          <w:szCs w:val="28"/>
          <w:u w:val="single"/>
        </w:rPr>
        <w:t>t</w:t>
      </w:r>
      <w:r w:rsidRPr="002839F6">
        <w:rPr>
          <w:rFonts w:ascii="Cambria" w:eastAsia="Cambria" w:hAnsi="Cambria" w:cs="Cambria"/>
          <w:b/>
          <w:color w:val="365F91"/>
          <w:sz w:val="28"/>
          <w:szCs w:val="28"/>
          <w:u w:val="single"/>
        </w:rPr>
        <w:t>s</w:t>
      </w:r>
    </w:p>
    <w:p w:rsidR="00840C9E" w:rsidRPr="002839F6" w:rsidRDefault="006116DF">
      <w:pPr>
        <w:spacing w:before="52"/>
        <w:ind w:left="1279"/>
        <w:rPr>
          <w:rFonts w:ascii="Calibri" w:eastAsia="Calibri" w:hAnsi="Calibri" w:cs="Calibri"/>
          <w:sz w:val="22"/>
          <w:szCs w:val="22"/>
          <w:u w:val="single"/>
        </w:rPr>
        <w:sectPr w:rsidR="00840C9E" w:rsidRPr="002839F6">
          <w:pgSz w:w="11920" w:h="16840"/>
          <w:pgMar w:top="1360" w:right="160" w:bottom="280" w:left="140" w:header="567" w:footer="846" w:gutter="0"/>
          <w:cols w:space="720"/>
        </w:sectPr>
      </w:pPr>
      <w:r w:rsidRPr="002839F6">
        <w:rPr>
          <w:rFonts w:ascii="Calibri" w:eastAsia="Calibri" w:hAnsi="Calibri" w:cs="Calibri"/>
          <w:i/>
          <w:color w:val="808080"/>
          <w:sz w:val="22"/>
          <w:szCs w:val="22"/>
          <w:u w:val="single"/>
        </w:rPr>
        <w:t xml:space="preserve">(This </w:t>
      </w:r>
      <w:r w:rsidRPr="002839F6">
        <w:rPr>
          <w:rFonts w:ascii="Calibri" w:eastAsia="Calibri" w:hAnsi="Calibri" w:cs="Calibri"/>
          <w:i/>
          <w:color w:val="808080"/>
          <w:spacing w:val="-2"/>
          <w:sz w:val="22"/>
          <w:szCs w:val="22"/>
          <w:u w:val="single"/>
        </w:rPr>
        <w:t>s</w:t>
      </w:r>
      <w:r w:rsidRPr="002839F6">
        <w:rPr>
          <w:rFonts w:ascii="Calibri" w:eastAsia="Calibri" w:hAnsi="Calibri" w:cs="Calibri"/>
          <w:i/>
          <w:color w:val="808080"/>
          <w:sz w:val="22"/>
          <w:szCs w:val="22"/>
          <w:u w:val="single"/>
        </w:rPr>
        <w:t>ecti</w:t>
      </w:r>
      <w:r w:rsidRPr="002839F6">
        <w:rPr>
          <w:rFonts w:ascii="Calibri" w:eastAsia="Calibri" w:hAnsi="Calibri" w:cs="Calibri"/>
          <w:i/>
          <w:color w:val="808080"/>
          <w:spacing w:val="-1"/>
          <w:sz w:val="22"/>
          <w:szCs w:val="22"/>
          <w:u w:val="single"/>
        </w:rPr>
        <w:t>o</w:t>
      </w:r>
      <w:r w:rsidRPr="002839F6">
        <w:rPr>
          <w:rFonts w:ascii="Calibri" w:eastAsia="Calibri" w:hAnsi="Calibri" w:cs="Calibri"/>
          <w:i/>
          <w:color w:val="808080"/>
          <w:sz w:val="22"/>
          <w:szCs w:val="22"/>
          <w:u w:val="single"/>
        </w:rPr>
        <w:t>n c</w:t>
      </w:r>
      <w:r w:rsidRPr="002839F6">
        <w:rPr>
          <w:rFonts w:ascii="Calibri" w:eastAsia="Calibri" w:hAnsi="Calibri" w:cs="Calibri"/>
          <w:i/>
          <w:color w:val="808080"/>
          <w:spacing w:val="-1"/>
          <w:sz w:val="22"/>
          <w:szCs w:val="22"/>
          <w:u w:val="single"/>
        </w:rPr>
        <w:t>on</w:t>
      </w:r>
      <w:r w:rsidRPr="002839F6">
        <w:rPr>
          <w:rFonts w:ascii="Calibri" w:eastAsia="Calibri" w:hAnsi="Calibri" w:cs="Calibri"/>
          <w:i/>
          <w:color w:val="808080"/>
          <w:sz w:val="22"/>
          <w:szCs w:val="22"/>
          <w:u w:val="single"/>
        </w:rPr>
        <w:t>tai</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s</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the</w:t>
      </w:r>
      <w:r w:rsidRPr="002839F6">
        <w:rPr>
          <w:rFonts w:ascii="Calibri" w:eastAsia="Calibri" w:hAnsi="Calibri" w:cs="Calibri"/>
          <w:i/>
          <w:color w:val="808080"/>
          <w:spacing w:val="-2"/>
          <w:sz w:val="22"/>
          <w:szCs w:val="22"/>
          <w:u w:val="single"/>
        </w:rPr>
        <w:t xml:space="preserve"> i</w:t>
      </w:r>
      <w:r w:rsidRPr="002839F6">
        <w:rPr>
          <w:rFonts w:ascii="Calibri" w:eastAsia="Calibri" w:hAnsi="Calibri" w:cs="Calibri"/>
          <w:i/>
          <w:color w:val="808080"/>
          <w:sz w:val="22"/>
          <w:szCs w:val="22"/>
          <w:u w:val="single"/>
        </w:rPr>
        <w:t>mpor</w:t>
      </w:r>
      <w:r w:rsidRPr="002839F6">
        <w:rPr>
          <w:rFonts w:ascii="Calibri" w:eastAsia="Calibri" w:hAnsi="Calibri" w:cs="Calibri"/>
          <w:i/>
          <w:color w:val="808080"/>
          <w:spacing w:val="1"/>
          <w:sz w:val="22"/>
          <w:szCs w:val="22"/>
          <w:u w:val="single"/>
        </w:rPr>
        <w:t>t</w:t>
      </w:r>
      <w:r w:rsidRPr="002839F6">
        <w:rPr>
          <w:rFonts w:ascii="Calibri" w:eastAsia="Calibri" w:hAnsi="Calibri" w:cs="Calibri"/>
          <w:i/>
          <w:color w:val="808080"/>
          <w:spacing w:val="-1"/>
          <w:sz w:val="22"/>
          <w:szCs w:val="22"/>
          <w:u w:val="single"/>
        </w:rPr>
        <w:t>an</w:t>
      </w:r>
      <w:r w:rsidRPr="002839F6">
        <w:rPr>
          <w:rFonts w:ascii="Calibri" w:eastAsia="Calibri" w:hAnsi="Calibri" w:cs="Calibri"/>
          <w:i/>
          <w:color w:val="808080"/>
          <w:sz w:val="22"/>
          <w:szCs w:val="22"/>
          <w:u w:val="single"/>
        </w:rPr>
        <w:t>t</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sc</w:t>
      </w:r>
      <w:r w:rsidRPr="002839F6">
        <w:rPr>
          <w:rFonts w:ascii="Calibri" w:eastAsia="Calibri" w:hAnsi="Calibri" w:cs="Calibri"/>
          <w:i/>
          <w:color w:val="808080"/>
          <w:spacing w:val="1"/>
          <w:sz w:val="22"/>
          <w:szCs w:val="22"/>
          <w:u w:val="single"/>
        </w:rPr>
        <w:t>r</w:t>
      </w:r>
      <w:r w:rsidRPr="002839F6">
        <w:rPr>
          <w:rFonts w:ascii="Calibri" w:eastAsia="Calibri" w:hAnsi="Calibri" w:cs="Calibri"/>
          <w:i/>
          <w:color w:val="808080"/>
          <w:spacing w:val="-2"/>
          <w:sz w:val="22"/>
          <w:szCs w:val="22"/>
          <w:u w:val="single"/>
        </w:rPr>
        <w:t>e</w:t>
      </w:r>
      <w:r w:rsidRPr="002839F6">
        <w:rPr>
          <w:rFonts w:ascii="Calibri" w:eastAsia="Calibri" w:hAnsi="Calibri" w:cs="Calibri"/>
          <w:i/>
          <w:color w:val="808080"/>
          <w:sz w:val="22"/>
          <w:szCs w:val="22"/>
          <w:u w:val="single"/>
        </w:rPr>
        <w:t>ens</w:t>
      </w:r>
      <w:r w:rsidRPr="002839F6">
        <w:rPr>
          <w:rFonts w:ascii="Calibri" w:eastAsia="Calibri" w:hAnsi="Calibri" w:cs="Calibri"/>
          <w:i/>
          <w:color w:val="808080"/>
          <w:spacing w:val="-1"/>
          <w:sz w:val="22"/>
          <w:szCs w:val="22"/>
          <w:u w:val="single"/>
        </w:rPr>
        <w:t>h</w:t>
      </w:r>
      <w:r w:rsidRPr="002839F6">
        <w:rPr>
          <w:rFonts w:ascii="Calibri" w:eastAsia="Calibri" w:hAnsi="Calibri" w:cs="Calibri"/>
          <w:i/>
          <w:color w:val="808080"/>
          <w:sz w:val="22"/>
          <w:szCs w:val="22"/>
          <w:u w:val="single"/>
        </w:rPr>
        <w:t>ots</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z w:val="22"/>
          <w:szCs w:val="22"/>
          <w:u w:val="single"/>
        </w:rPr>
        <w:t xml:space="preserve">of </w:t>
      </w:r>
      <w:r w:rsidRPr="002839F6">
        <w:rPr>
          <w:rFonts w:ascii="Calibri" w:eastAsia="Calibri" w:hAnsi="Calibri" w:cs="Calibri"/>
          <w:i/>
          <w:color w:val="808080"/>
          <w:spacing w:val="1"/>
          <w:sz w:val="22"/>
          <w:szCs w:val="22"/>
          <w:u w:val="single"/>
        </w:rPr>
        <w:t>t</w:t>
      </w:r>
      <w:r w:rsidRPr="002839F6">
        <w:rPr>
          <w:rFonts w:ascii="Calibri" w:eastAsia="Calibri" w:hAnsi="Calibri" w:cs="Calibri"/>
          <w:i/>
          <w:color w:val="808080"/>
          <w:spacing w:val="-3"/>
          <w:sz w:val="22"/>
          <w:szCs w:val="22"/>
          <w:u w:val="single"/>
        </w:rPr>
        <w:t>h</w:t>
      </w:r>
      <w:r w:rsidRPr="002839F6">
        <w:rPr>
          <w:rFonts w:ascii="Calibri" w:eastAsia="Calibri" w:hAnsi="Calibri" w:cs="Calibri"/>
          <w:i/>
          <w:color w:val="808080"/>
          <w:sz w:val="22"/>
          <w:szCs w:val="22"/>
          <w:u w:val="single"/>
        </w:rPr>
        <w:t>e a</w:t>
      </w:r>
      <w:r w:rsidRPr="002839F6">
        <w:rPr>
          <w:rFonts w:ascii="Calibri" w:eastAsia="Calibri" w:hAnsi="Calibri" w:cs="Calibri"/>
          <w:i/>
          <w:color w:val="808080"/>
          <w:spacing w:val="-1"/>
          <w:sz w:val="22"/>
          <w:szCs w:val="22"/>
          <w:u w:val="single"/>
        </w:rPr>
        <w:t>pp</w:t>
      </w:r>
      <w:r w:rsidRPr="002839F6">
        <w:rPr>
          <w:rFonts w:ascii="Calibri" w:eastAsia="Calibri" w:hAnsi="Calibri" w:cs="Calibri"/>
          <w:i/>
          <w:color w:val="808080"/>
          <w:sz w:val="22"/>
          <w:szCs w:val="22"/>
          <w:u w:val="single"/>
        </w:rPr>
        <w:t>lic</w:t>
      </w:r>
      <w:r w:rsidRPr="002839F6">
        <w:rPr>
          <w:rFonts w:ascii="Calibri" w:eastAsia="Calibri" w:hAnsi="Calibri" w:cs="Calibri"/>
          <w:i/>
          <w:color w:val="808080"/>
          <w:spacing w:val="-1"/>
          <w:sz w:val="22"/>
          <w:szCs w:val="22"/>
          <w:u w:val="single"/>
        </w:rPr>
        <w:t>a</w:t>
      </w:r>
      <w:r w:rsidRPr="002839F6">
        <w:rPr>
          <w:rFonts w:ascii="Calibri" w:eastAsia="Calibri" w:hAnsi="Calibri" w:cs="Calibri"/>
          <w:i/>
          <w:color w:val="808080"/>
          <w:sz w:val="22"/>
          <w:szCs w:val="22"/>
          <w:u w:val="single"/>
        </w:rPr>
        <w:t>tio</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w:t>
      </w:r>
    </w:p>
    <w:p w:rsidR="00840C9E" w:rsidRPr="002839F6" w:rsidRDefault="00840C9E">
      <w:pPr>
        <w:spacing w:before="5" w:line="240" w:lineRule="exact"/>
        <w:rPr>
          <w:sz w:val="24"/>
          <w:szCs w:val="24"/>
          <w:u w:val="single"/>
        </w:rPr>
      </w:pPr>
    </w:p>
    <w:p w:rsidR="00840C9E" w:rsidRPr="002839F6" w:rsidRDefault="006116DF">
      <w:pPr>
        <w:spacing w:before="21"/>
        <w:ind w:left="1279"/>
        <w:rPr>
          <w:rFonts w:ascii="Cambria" w:eastAsia="Cambria" w:hAnsi="Cambria" w:cs="Cambria"/>
          <w:sz w:val="28"/>
          <w:szCs w:val="28"/>
          <w:u w:val="single"/>
        </w:rPr>
      </w:pPr>
      <w:r w:rsidRPr="002839F6">
        <w:rPr>
          <w:rFonts w:ascii="Cambria" w:eastAsia="Cambria" w:hAnsi="Cambria" w:cs="Cambria"/>
          <w:b/>
          <w:color w:val="365F91"/>
          <w:spacing w:val="-1"/>
          <w:sz w:val="28"/>
          <w:szCs w:val="28"/>
          <w:u w:val="single"/>
        </w:rPr>
        <w:t>F</w:t>
      </w:r>
      <w:r w:rsidRPr="002839F6">
        <w:rPr>
          <w:rFonts w:ascii="Cambria" w:eastAsia="Cambria" w:hAnsi="Cambria" w:cs="Cambria"/>
          <w:b/>
          <w:color w:val="365F91"/>
          <w:sz w:val="28"/>
          <w:szCs w:val="28"/>
          <w:u w:val="single"/>
        </w:rPr>
        <w:t>u</w:t>
      </w:r>
      <w:r w:rsidRPr="002839F6">
        <w:rPr>
          <w:rFonts w:ascii="Cambria" w:eastAsia="Cambria" w:hAnsi="Cambria" w:cs="Cambria"/>
          <w:b/>
          <w:color w:val="365F91"/>
          <w:spacing w:val="1"/>
          <w:sz w:val="28"/>
          <w:szCs w:val="28"/>
          <w:u w:val="single"/>
        </w:rPr>
        <w:t>t</w:t>
      </w:r>
      <w:r w:rsidRPr="002839F6">
        <w:rPr>
          <w:rFonts w:ascii="Cambria" w:eastAsia="Cambria" w:hAnsi="Cambria" w:cs="Cambria"/>
          <w:b/>
          <w:color w:val="365F91"/>
          <w:sz w:val="28"/>
          <w:szCs w:val="28"/>
          <w:u w:val="single"/>
        </w:rPr>
        <w:t xml:space="preserve">ure </w:t>
      </w:r>
      <w:r w:rsidRPr="002839F6">
        <w:rPr>
          <w:rFonts w:ascii="Cambria" w:eastAsia="Cambria" w:hAnsi="Cambria" w:cs="Cambria"/>
          <w:b/>
          <w:color w:val="365F91"/>
          <w:spacing w:val="-2"/>
          <w:sz w:val="28"/>
          <w:szCs w:val="28"/>
          <w:u w:val="single"/>
        </w:rPr>
        <w:t>S</w:t>
      </w:r>
      <w:r w:rsidRPr="002839F6">
        <w:rPr>
          <w:rFonts w:ascii="Cambria" w:eastAsia="Cambria" w:hAnsi="Cambria" w:cs="Cambria"/>
          <w:b/>
          <w:color w:val="365F91"/>
          <w:sz w:val="28"/>
          <w:szCs w:val="28"/>
          <w:u w:val="single"/>
        </w:rPr>
        <w:t>c</w:t>
      </w:r>
      <w:r w:rsidRPr="002839F6">
        <w:rPr>
          <w:rFonts w:ascii="Cambria" w:eastAsia="Cambria" w:hAnsi="Cambria" w:cs="Cambria"/>
          <w:b/>
          <w:color w:val="365F91"/>
          <w:spacing w:val="-1"/>
          <w:sz w:val="28"/>
          <w:szCs w:val="28"/>
          <w:u w:val="single"/>
        </w:rPr>
        <w:t>o</w:t>
      </w:r>
      <w:r w:rsidRPr="002839F6">
        <w:rPr>
          <w:rFonts w:ascii="Cambria" w:eastAsia="Cambria" w:hAnsi="Cambria" w:cs="Cambria"/>
          <w:b/>
          <w:color w:val="365F91"/>
          <w:sz w:val="28"/>
          <w:szCs w:val="28"/>
          <w:u w:val="single"/>
        </w:rPr>
        <w:t>pe</w:t>
      </w:r>
      <w:r w:rsidRPr="002839F6">
        <w:rPr>
          <w:rFonts w:ascii="Cambria" w:eastAsia="Cambria" w:hAnsi="Cambria" w:cs="Cambria"/>
          <w:b/>
          <w:color w:val="365F91"/>
          <w:spacing w:val="-1"/>
          <w:sz w:val="28"/>
          <w:szCs w:val="28"/>
          <w:u w:val="single"/>
        </w:rPr>
        <w:t xml:space="preserve"> </w:t>
      </w:r>
      <w:r w:rsidRPr="002839F6">
        <w:rPr>
          <w:rFonts w:ascii="Cambria" w:eastAsia="Cambria" w:hAnsi="Cambria" w:cs="Cambria"/>
          <w:b/>
          <w:color w:val="365F91"/>
          <w:spacing w:val="1"/>
          <w:sz w:val="28"/>
          <w:szCs w:val="28"/>
          <w:u w:val="single"/>
        </w:rPr>
        <w:t>o</w:t>
      </w:r>
      <w:r w:rsidRPr="002839F6">
        <w:rPr>
          <w:rFonts w:ascii="Cambria" w:eastAsia="Cambria" w:hAnsi="Cambria" w:cs="Cambria"/>
          <w:b/>
          <w:color w:val="365F91"/>
          <w:sz w:val="28"/>
          <w:szCs w:val="28"/>
          <w:u w:val="single"/>
        </w:rPr>
        <w:t>f I</w:t>
      </w:r>
      <w:r w:rsidRPr="002839F6">
        <w:rPr>
          <w:rFonts w:ascii="Cambria" w:eastAsia="Cambria" w:hAnsi="Cambria" w:cs="Cambria"/>
          <w:b/>
          <w:color w:val="365F91"/>
          <w:spacing w:val="-2"/>
          <w:sz w:val="28"/>
          <w:szCs w:val="28"/>
          <w:u w:val="single"/>
        </w:rPr>
        <w:t>m</w:t>
      </w:r>
      <w:r w:rsidRPr="002839F6">
        <w:rPr>
          <w:rFonts w:ascii="Cambria" w:eastAsia="Cambria" w:hAnsi="Cambria" w:cs="Cambria"/>
          <w:b/>
          <w:color w:val="365F91"/>
          <w:sz w:val="28"/>
          <w:szCs w:val="28"/>
          <w:u w:val="single"/>
        </w:rPr>
        <w:t>pr</w:t>
      </w:r>
      <w:r w:rsidRPr="002839F6">
        <w:rPr>
          <w:rFonts w:ascii="Cambria" w:eastAsia="Cambria" w:hAnsi="Cambria" w:cs="Cambria"/>
          <w:b/>
          <w:color w:val="365F91"/>
          <w:spacing w:val="1"/>
          <w:sz w:val="28"/>
          <w:szCs w:val="28"/>
          <w:u w:val="single"/>
        </w:rPr>
        <w:t>o</w:t>
      </w:r>
      <w:r w:rsidRPr="002839F6">
        <w:rPr>
          <w:rFonts w:ascii="Cambria" w:eastAsia="Cambria" w:hAnsi="Cambria" w:cs="Cambria"/>
          <w:b/>
          <w:color w:val="365F91"/>
          <w:sz w:val="28"/>
          <w:szCs w:val="28"/>
          <w:u w:val="single"/>
        </w:rPr>
        <w:t>ve</w:t>
      </w:r>
      <w:r w:rsidRPr="002839F6">
        <w:rPr>
          <w:rFonts w:ascii="Cambria" w:eastAsia="Cambria" w:hAnsi="Cambria" w:cs="Cambria"/>
          <w:b/>
          <w:color w:val="365F91"/>
          <w:spacing w:val="-1"/>
          <w:sz w:val="28"/>
          <w:szCs w:val="28"/>
          <w:u w:val="single"/>
        </w:rPr>
        <w:t>m</w:t>
      </w:r>
      <w:r w:rsidRPr="002839F6">
        <w:rPr>
          <w:rFonts w:ascii="Cambria" w:eastAsia="Cambria" w:hAnsi="Cambria" w:cs="Cambria"/>
          <w:b/>
          <w:color w:val="365F91"/>
          <w:spacing w:val="-3"/>
          <w:sz w:val="28"/>
          <w:szCs w:val="28"/>
          <w:u w:val="single"/>
        </w:rPr>
        <w:t>e</w:t>
      </w:r>
      <w:r w:rsidRPr="002839F6">
        <w:rPr>
          <w:rFonts w:ascii="Cambria" w:eastAsia="Cambria" w:hAnsi="Cambria" w:cs="Cambria"/>
          <w:b/>
          <w:color w:val="365F91"/>
          <w:sz w:val="28"/>
          <w:szCs w:val="28"/>
          <w:u w:val="single"/>
        </w:rPr>
        <w:t>n</w:t>
      </w:r>
      <w:r w:rsidRPr="002839F6">
        <w:rPr>
          <w:rFonts w:ascii="Cambria" w:eastAsia="Cambria" w:hAnsi="Cambria" w:cs="Cambria"/>
          <w:b/>
          <w:color w:val="365F91"/>
          <w:spacing w:val="-1"/>
          <w:sz w:val="28"/>
          <w:szCs w:val="28"/>
          <w:u w:val="single"/>
        </w:rPr>
        <w:t>t</w:t>
      </w:r>
      <w:r w:rsidRPr="002839F6">
        <w:rPr>
          <w:rFonts w:ascii="Cambria" w:eastAsia="Cambria" w:hAnsi="Cambria" w:cs="Cambria"/>
          <w:b/>
          <w:color w:val="365F91"/>
          <w:sz w:val="28"/>
          <w:szCs w:val="28"/>
          <w:u w:val="single"/>
        </w:rPr>
        <w:t>s</w:t>
      </w:r>
    </w:p>
    <w:p w:rsidR="00840C9E" w:rsidRPr="002839F6" w:rsidRDefault="006116DF">
      <w:pPr>
        <w:spacing w:before="50" w:line="278" w:lineRule="auto"/>
        <w:ind w:left="1279" w:right="1469"/>
        <w:rPr>
          <w:rFonts w:ascii="Calibri" w:eastAsia="Calibri" w:hAnsi="Calibri" w:cs="Calibri"/>
          <w:sz w:val="22"/>
          <w:szCs w:val="22"/>
          <w:u w:val="single"/>
        </w:rPr>
        <w:sectPr w:rsidR="00840C9E" w:rsidRPr="002839F6">
          <w:pgSz w:w="11920" w:h="16840"/>
          <w:pgMar w:top="1360" w:right="160" w:bottom="280" w:left="140" w:header="567" w:footer="846" w:gutter="0"/>
          <w:cols w:space="720"/>
        </w:sectPr>
      </w:pPr>
      <w:r w:rsidRPr="002839F6">
        <w:rPr>
          <w:rFonts w:ascii="Calibri" w:eastAsia="Calibri" w:hAnsi="Calibri" w:cs="Calibri"/>
          <w:i/>
          <w:color w:val="808080"/>
          <w:sz w:val="22"/>
          <w:szCs w:val="22"/>
          <w:u w:val="single"/>
        </w:rPr>
        <w:t xml:space="preserve">(This </w:t>
      </w:r>
      <w:r w:rsidRPr="002839F6">
        <w:rPr>
          <w:rFonts w:ascii="Calibri" w:eastAsia="Calibri" w:hAnsi="Calibri" w:cs="Calibri"/>
          <w:i/>
          <w:color w:val="808080"/>
          <w:spacing w:val="-2"/>
          <w:sz w:val="22"/>
          <w:szCs w:val="22"/>
          <w:u w:val="single"/>
        </w:rPr>
        <w:t>s</w:t>
      </w:r>
      <w:r w:rsidRPr="002839F6">
        <w:rPr>
          <w:rFonts w:ascii="Calibri" w:eastAsia="Calibri" w:hAnsi="Calibri" w:cs="Calibri"/>
          <w:i/>
          <w:color w:val="808080"/>
          <w:sz w:val="22"/>
          <w:szCs w:val="22"/>
          <w:u w:val="single"/>
        </w:rPr>
        <w:t>ecti</w:t>
      </w:r>
      <w:r w:rsidRPr="002839F6">
        <w:rPr>
          <w:rFonts w:ascii="Calibri" w:eastAsia="Calibri" w:hAnsi="Calibri" w:cs="Calibri"/>
          <w:i/>
          <w:color w:val="808080"/>
          <w:spacing w:val="-1"/>
          <w:sz w:val="22"/>
          <w:szCs w:val="22"/>
          <w:u w:val="single"/>
        </w:rPr>
        <w:t>o</w:t>
      </w:r>
      <w:r w:rsidRPr="002839F6">
        <w:rPr>
          <w:rFonts w:ascii="Calibri" w:eastAsia="Calibri" w:hAnsi="Calibri" w:cs="Calibri"/>
          <w:i/>
          <w:color w:val="808080"/>
          <w:sz w:val="22"/>
          <w:szCs w:val="22"/>
          <w:u w:val="single"/>
        </w:rPr>
        <w:t>n</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pacing w:val="1"/>
          <w:sz w:val="22"/>
          <w:szCs w:val="22"/>
          <w:u w:val="single"/>
        </w:rPr>
        <w:t>w</w:t>
      </w:r>
      <w:r w:rsidRPr="002839F6">
        <w:rPr>
          <w:rFonts w:ascii="Calibri" w:eastAsia="Calibri" w:hAnsi="Calibri" w:cs="Calibri"/>
          <w:i/>
          <w:color w:val="808080"/>
          <w:sz w:val="22"/>
          <w:szCs w:val="22"/>
          <w:u w:val="single"/>
        </w:rPr>
        <w:t>ill l</w:t>
      </w:r>
      <w:r w:rsidRPr="002839F6">
        <w:rPr>
          <w:rFonts w:ascii="Calibri" w:eastAsia="Calibri" w:hAnsi="Calibri" w:cs="Calibri"/>
          <w:i/>
          <w:color w:val="808080"/>
          <w:spacing w:val="-3"/>
          <w:sz w:val="22"/>
          <w:szCs w:val="22"/>
          <w:u w:val="single"/>
        </w:rPr>
        <w:t>i</w:t>
      </w:r>
      <w:r w:rsidRPr="002839F6">
        <w:rPr>
          <w:rFonts w:ascii="Calibri" w:eastAsia="Calibri" w:hAnsi="Calibri" w:cs="Calibri"/>
          <w:i/>
          <w:color w:val="808080"/>
          <w:sz w:val="22"/>
          <w:szCs w:val="22"/>
          <w:u w:val="single"/>
        </w:rPr>
        <w:t>st</w:t>
      </w:r>
      <w:r w:rsidRPr="002839F6">
        <w:rPr>
          <w:rFonts w:ascii="Calibri" w:eastAsia="Calibri" w:hAnsi="Calibri" w:cs="Calibri"/>
          <w:i/>
          <w:color w:val="808080"/>
          <w:spacing w:val="1"/>
          <w:sz w:val="22"/>
          <w:szCs w:val="22"/>
          <w:u w:val="single"/>
        </w:rPr>
        <w:t xml:space="preserve"> t</w:t>
      </w:r>
      <w:r w:rsidRPr="002839F6">
        <w:rPr>
          <w:rFonts w:ascii="Calibri" w:eastAsia="Calibri" w:hAnsi="Calibri" w:cs="Calibri"/>
          <w:i/>
          <w:color w:val="808080"/>
          <w:spacing w:val="-3"/>
          <w:sz w:val="22"/>
          <w:szCs w:val="22"/>
          <w:u w:val="single"/>
        </w:rPr>
        <w:t>h</w:t>
      </w:r>
      <w:r w:rsidRPr="002839F6">
        <w:rPr>
          <w:rFonts w:ascii="Calibri" w:eastAsia="Calibri" w:hAnsi="Calibri" w:cs="Calibri"/>
          <w:i/>
          <w:color w:val="808080"/>
          <w:sz w:val="22"/>
          <w:szCs w:val="22"/>
          <w:u w:val="single"/>
        </w:rPr>
        <w:t>e fu</w:t>
      </w:r>
      <w:r w:rsidRPr="002839F6">
        <w:rPr>
          <w:rFonts w:ascii="Calibri" w:eastAsia="Calibri" w:hAnsi="Calibri" w:cs="Calibri"/>
          <w:i/>
          <w:color w:val="808080"/>
          <w:spacing w:val="-2"/>
          <w:sz w:val="22"/>
          <w:szCs w:val="22"/>
          <w:u w:val="single"/>
        </w:rPr>
        <w:t>t</w:t>
      </w:r>
      <w:r w:rsidRPr="002839F6">
        <w:rPr>
          <w:rFonts w:ascii="Calibri" w:eastAsia="Calibri" w:hAnsi="Calibri" w:cs="Calibri"/>
          <w:i/>
          <w:color w:val="808080"/>
          <w:spacing w:val="-1"/>
          <w:sz w:val="22"/>
          <w:szCs w:val="22"/>
          <w:u w:val="single"/>
        </w:rPr>
        <w:t>u</w:t>
      </w:r>
      <w:r w:rsidRPr="002839F6">
        <w:rPr>
          <w:rFonts w:ascii="Calibri" w:eastAsia="Calibri" w:hAnsi="Calibri" w:cs="Calibri"/>
          <w:i/>
          <w:color w:val="808080"/>
          <w:spacing w:val="1"/>
          <w:sz w:val="22"/>
          <w:szCs w:val="22"/>
          <w:u w:val="single"/>
        </w:rPr>
        <w:t>r</w:t>
      </w:r>
      <w:r w:rsidRPr="002839F6">
        <w:rPr>
          <w:rFonts w:ascii="Calibri" w:eastAsia="Calibri" w:hAnsi="Calibri" w:cs="Calibri"/>
          <w:i/>
          <w:color w:val="808080"/>
          <w:sz w:val="22"/>
          <w:szCs w:val="22"/>
          <w:u w:val="single"/>
        </w:rPr>
        <w:t>e aspe</w:t>
      </w:r>
      <w:r w:rsidRPr="002839F6">
        <w:rPr>
          <w:rFonts w:ascii="Calibri" w:eastAsia="Calibri" w:hAnsi="Calibri" w:cs="Calibri"/>
          <w:i/>
          <w:color w:val="808080"/>
          <w:spacing w:val="-1"/>
          <w:sz w:val="22"/>
          <w:szCs w:val="22"/>
          <w:u w:val="single"/>
        </w:rPr>
        <w:t>c</w:t>
      </w:r>
      <w:r w:rsidRPr="002839F6">
        <w:rPr>
          <w:rFonts w:ascii="Calibri" w:eastAsia="Calibri" w:hAnsi="Calibri" w:cs="Calibri"/>
          <w:i/>
          <w:color w:val="808080"/>
          <w:spacing w:val="-2"/>
          <w:sz w:val="22"/>
          <w:szCs w:val="22"/>
          <w:u w:val="single"/>
        </w:rPr>
        <w:t>t</w:t>
      </w:r>
      <w:r w:rsidRPr="002839F6">
        <w:rPr>
          <w:rFonts w:ascii="Calibri" w:eastAsia="Calibri" w:hAnsi="Calibri" w:cs="Calibri"/>
          <w:i/>
          <w:color w:val="808080"/>
          <w:sz w:val="22"/>
          <w:szCs w:val="22"/>
          <w:u w:val="single"/>
        </w:rPr>
        <w:t>s</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of</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z w:val="22"/>
          <w:szCs w:val="22"/>
          <w:u w:val="single"/>
        </w:rPr>
        <w:t>the</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pacing w:val="-1"/>
          <w:sz w:val="22"/>
          <w:szCs w:val="22"/>
          <w:u w:val="single"/>
        </w:rPr>
        <w:t>app</w:t>
      </w:r>
      <w:r w:rsidRPr="002839F6">
        <w:rPr>
          <w:rFonts w:ascii="Calibri" w:eastAsia="Calibri" w:hAnsi="Calibri" w:cs="Calibri"/>
          <w:i/>
          <w:color w:val="808080"/>
          <w:sz w:val="22"/>
          <w:szCs w:val="22"/>
          <w:u w:val="single"/>
        </w:rPr>
        <w:t>lic</w:t>
      </w:r>
      <w:r w:rsidRPr="002839F6">
        <w:rPr>
          <w:rFonts w:ascii="Calibri" w:eastAsia="Calibri" w:hAnsi="Calibri" w:cs="Calibri"/>
          <w:i/>
          <w:color w:val="808080"/>
          <w:spacing w:val="-1"/>
          <w:sz w:val="22"/>
          <w:szCs w:val="22"/>
          <w:u w:val="single"/>
        </w:rPr>
        <w:t>a</w:t>
      </w:r>
      <w:r w:rsidRPr="002839F6">
        <w:rPr>
          <w:rFonts w:ascii="Calibri" w:eastAsia="Calibri" w:hAnsi="Calibri" w:cs="Calibri"/>
          <w:i/>
          <w:color w:val="808080"/>
          <w:sz w:val="22"/>
          <w:szCs w:val="22"/>
          <w:u w:val="single"/>
        </w:rPr>
        <w:t>tion whi</w:t>
      </w:r>
      <w:r w:rsidRPr="002839F6">
        <w:rPr>
          <w:rFonts w:ascii="Calibri" w:eastAsia="Calibri" w:hAnsi="Calibri" w:cs="Calibri"/>
          <w:i/>
          <w:color w:val="808080"/>
          <w:spacing w:val="-1"/>
          <w:sz w:val="22"/>
          <w:szCs w:val="22"/>
          <w:u w:val="single"/>
        </w:rPr>
        <w:t>c</w:t>
      </w:r>
      <w:r w:rsidRPr="002839F6">
        <w:rPr>
          <w:rFonts w:ascii="Calibri" w:eastAsia="Calibri" w:hAnsi="Calibri" w:cs="Calibri"/>
          <w:i/>
          <w:color w:val="808080"/>
          <w:sz w:val="22"/>
          <w:szCs w:val="22"/>
          <w:u w:val="single"/>
        </w:rPr>
        <w:t>h</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c</w:t>
      </w:r>
      <w:r w:rsidRPr="002839F6">
        <w:rPr>
          <w:rFonts w:ascii="Calibri" w:eastAsia="Calibri" w:hAnsi="Calibri" w:cs="Calibri"/>
          <w:i/>
          <w:color w:val="808080"/>
          <w:spacing w:val="-1"/>
          <w:sz w:val="22"/>
          <w:szCs w:val="22"/>
          <w:u w:val="single"/>
        </w:rPr>
        <w:t>a</w:t>
      </w:r>
      <w:r w:rsidRPr="002839F6">
        <w:rPr>
          <w:rFonts w:ascii="Calibri" w:eastAsia="Calibri" w:hAnsi="Calibri" w:cs="Calibri"/>
          <w:i/>
          <w:color w:val="808080"/>
          <w:sz w:val="22"/>
          <w:szCs w:val="22"/>
          <w:u w:val="single"/>
        </w:rPr>
        <w:t>n</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be i</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c</w:t>
      </w:r>
      <w:r w:rsidRPr="002839F6">
        <w:rPr>
          <w:rFonts w:ascii="Calibri" w:eastAsia="Calibri" w:hAnsi="Calibri" w:cs="Calibri"/>
          <w:i/>
          <w:color w:val="808080"/>
          <w:spacing w:val="-1"/>
          <w:sz w:val="22"/>
          <w:szCs w:val="22"/>
          <w:u w:val="single"/>
        </w:rPr>
        <w:t>o</w:t>
      </w:r>
      <w:r w:rsidRPr="002839F6">
        <w:rPr>
          <w:rFonts w:ascii="Calibri" w:eastAsia="Calibri" w:hAnsi="Calibri" w:cs="Calibri"/>
          <w:i/>
          <w:color w:val="808080"/>
          <w:spacing w:val="1"/>
          <w:sz w:val="22"/>
          <w:szCs w:val="22"/>
          <w:u w:val="single"/>
        </w:rPr>
        <w:t>r</w:t>
      </w:r>
      <w:r w:rsidRPr="002839F6">
        <w:rPr>
          <w:rFonts w:ascii="Calibri" w:eastAsia="Calibri" w:hAnsi="Calibri" w:cs="Calibri"/>
          <w:i/>
          <w:color w:val="808080"/>
          <w:spacing w:val="-1"/>
          <w:sz w:val="22"/>
          <w:szCs w:val="22"/>
          <w:u w:val="single"/>
        </w:rPr>
        <w:t>p</w:t>
      </w:r>
      <w:r w:rsidRPr="002839F6">
        <w:rPr>
          <w:rFonts w:ascii="Calibri" w:eastAsia="Calibri" w:hAnsi="Calibri" w:cs="Calibri"/>
          <w:i/>
          <w:color w:val="808080"/>
          <w:sz w:val="22"/>
          <w:szCs w:val="22"/>
          <w:u w:val="single"/>
        </w:rPr>
        <w:t>ora</w:t>
      </w:r>
      <w:r w:rsidRPr="002839F6">
        <w:rPr>
          <w:rFonts w:ascii="Calibri" w:eastAsia="Calibri" w:hAnsi="Calibri" w:cs="Calibri"/>
          <w:i/>
          <w:color w:val="808080"/>
          <w:spacing w:val="-2"/>
          <w:sz w:val="22"/>
          <w:szCs w:val="22"/>
          <w:u w:val="single"/>
        </w:rPr>
        <w:t>t</w:t>
      </w:r>
      <w:r w:rsidRPr="002839F6">
        <w:rPr>
          <w:rFonts w:ascii="Calibri" w:eastAsia="Calibri" w:hAnsi="Calibri" w:cs="Calibri"/>
          <w:i/>
          <w:color w:val="808080"/>
          <w:sz w:val="22"/>
          <w:szCs w:val="22"/>
          <w:u w:val="single"/>
        </w:rPr>
        <w:t>ed to</w:t>
      </w:r>
      <w:r w:rsidRPr="002839F6">
        <w:rPr>
          <w:rFonts w:ascii="Calibri" w:eastAsia="Calibri" w:hAnsi="Calibri" w:cs="Calibri"/>
          <w:i/>
          <w:color w:val="808080"/>
          <w:sz w:val="22"/>
          <w:szCs w:val="22"/>
          <w:u w:val="single"/>
        </w:rPr>
        <w:t xml:space="preserve"> im</w:t>
      </w:r>
      <w:r w:rsidRPr="002839F6">
        <w:rPr>
          <w:rFonts w:ascii="Calibri" w:eastAsia="Calibri" w:hAnsi="Calibri" w:cs="Calibri"/>
          <w:i/>
          <w:color w:val="808080"/>
          <w:spacing w:val="-3"/>
          <w:sz w:val="22"/>
          <w:szCs w:val="22"/>
          <w:u w:val="single"/>
        </w:rPr>
        <w:t>p</w:t>
      </w:r>
      <w:r w:rsidRPr="002839F6">
        <w:rPr>
          <w:rFonts w:ascii="Calibri" w:eastAsia="Calibri" w:hAnsi="Calibri" w:cs="Calibri"/>
          <w:i/>
          <w:color w:val="808080"/>
          <w:spacing w:val="1"/>
          <w:sz w:val="22"/>
          <w:szCs w:val="22"/>
          <w:u w:val="single"/>
        </w:rPr>
        <w:t>r</w:t>
      </w:r>
      <w:r w:rsidRPr="002839F6">
        <w:rPr>
          <w:rFonts w:ascii="Calibri" w:eastAsia="Calibri" w:hAnsi="Calibri" w:cs="Calibri"/>
          <w:i/>
          <w:color w:val="808080"/>
          <w:sz w:val="22"/>
          <w:szCs w:val="22"/>
          <w:u w:val="single"/>
        </w:rPr>
        <w:t>ove</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z w:val="22"/>
          <w:szCs w:val="22"/>
          <w:u w:val="single"/>
        </w:rPr>
        <w:t>the f</w:t>
      </w:r>
      <w:r w:rsidRPr="002839F6">
        <w:rPr>
          <w:rFonts w:ascii="Calibri" w:eastAsia="Calibri" w:hAnsi="Calibri" w:cs="Calibri"/>
          <w:i/>
          <w:color w:val="808080"/>
          <w:spacing w:val="-1"/>
          <w:sz w:val="22"/>
          <w:szCs w:val="22"/>
          <w:u w:val="single"/>
        </w:rPr>
        <w:t>un</w:t>
      </w:r>
      <w:r w:rsidRPr="002839F6">
        <w:rPr>
          <w:rFonts w:ascii="Calibri" w:eastAsia="Calibri" w:hAnsi="Calibri" w:cs="Calibri"/>
          <w:i/>
          <w:color w:val="808080"/>
          <w:sz w:val="22"/>
          <w:szCs w:val="22"/>
          <w:u w:val="single"/>
        </w:rPr>
        <w:t>cti</w:t>
      </w:r>
      <w:r w:rsidRPr="002839F6">
        <w:rPr>
          <w:rFonts w:ascii="Calibri" w:eastAsia="Calibri" w:hAnsi="Calibri" w:cs="Calibri"/>
          <w:i/>
          <w:color w:val="808080"/>
          <w:spacing w:val="-1"/>
          <w:sz w:val="22"/>
          <w:szCs w:val="22"/>
          <w:u w:val="single"/>
        </w:rPr>
        <w:t>ona</w:t>
      </w:r>
      <w:r w:rsidRPr="002839F6">
        <w:rPr>
          <w:rFonts w:ascii="Calibri" w:eastAsia="Calibri" w:hAnsi="Calibri" w:cs="Calibri"/>
          <w:i/>
          <w:color w:val="808080"/>
          <w:sz w:val="22"/>
          <w:szCs w:val="22"/>
          <w:u w:val="single"/>
        </w:rPr>
        <w:t>lity a</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d</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user</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pacing w:val="-2"/>
          <w:sz w:val="22"/>
          <w:szCs w:val="22"/>
          <w:u w:val="single"/>
        </w:rPr>
        <w:t>e</w:t>
      </w:r>
      <w:r w:rsidRPr="002839F6">
        <w:rPr>
          <w:rFonts w:ascii="Calibri" w:eastAsia="Calibri" w:hAnsi="Calibri" w:cs="Calibri"/>
          <w:i/>
          <w:color w:val="808080"/>
          <w:sz w:val="22"/>
          <w:szCs w:val="22"/>
          <w:u w:val="single"/>
        </w:rPr>
        <w:t>xp</w:t>
      </w:r>
      <w:r w:rsidRPr="002839F6">
        <w:rPr>
          <w:rFonts w:ascii="Calibri" w:eastAsia="Calibri" w:hAnsi="Calibri" w:cs="Calibri"/>
          <w:i/>
          <w:color w:val="808080"/>
          <w:spacing w:val="-3"/>
          <w:sz w:val="22"/>
          <w:szCs w:val="22"/>
          <w:u w:val="single"/>
        </w:rPr>
        <w:t>e</w:t>
      </w:r>
      <w:r w:rsidRPr="002839F6">
        <w:rPr>
          <w:rFonts w:ascii="Calibri" w:eastAsia="Calibri" w:hAnsi="Calibri" w:cs="Calibri"/>
          <w:i/>
          <w:color w:val="808080"/>
          <w:spacing w:val="1"/>
          <w:sz w:val="22"/>
          <w:szCs w:val="22"/>
          <w:u w:val="single"/>
        </w:rPr>
        <w:t>r</w:t>
      </w:r>
      <w:r w:rsidRPr="002839F6">
        <w:rPr>
          <w:rFonts w:ascii="Calibri" w:eastAsia="Calibri" w:hAnsi="Calibri" w:cs="Calibri"/>
          <w:i/>
          <w:color w:val="808080"/>
          <w:sz w:val="22"/>
          <w:szCs w:val="22"/>
          <w:u w:val="single"/>
        </w:rPr>
        <w:t>ie</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ce)</w:t>
      </w:r>
    </w:p>
    <w:p w:rsidR="00840C9E" w:rsidRPr="002839F6" w:rsidRDefault="00840C9E">
      <w:pPr>
        <w:spacing w:before="5" w:line="240" w:lineRule="exact"/>
        <w:rPr>
          <w:sz w:val="24"/>
          <w:szCs w:val="24"/>
          <w:u w:val="single"/>
        </w:rPr>
      </w:pPr>
    </w:p>
    <w:p w:rsidR="00840C9E" w:rsidRPr="002839F6" w:rsidRDefault="006116DF">
      <w:pPr>
        <w:spacing w:before="21"/>
        <w:ind w:left="1279"/>
        <w:rPr>
          <w:rFonts w:ascii="Cambria" w:eastAsia="Cambria" w:hAnsi="Cambria" w:cs="Cambria"/>
          <w:sz w:val="28"/>
          <w:szCs w:val="28"/>
          <w:u w:val="single"/>
        </w:rPr>
      </w:pPr>
      <w:r w:rsidRPr="002839F6">
        <w:rPr>
          <w:rFonts w:ascii="Cambria" w:eastAsia="Cambria" w:hAnsi="Cambria" w:cs="Cambria"/>
          <w:b/>
          <w:color w:val="365F91"/>
          <w:sz w:val="28"/>
          <w:szCs w:val="28"/>
          <w:u w:val="single"/>
        </w:rPr>
        <w:t>Code</w:t>
      </w:r>
    </w:p>
    <w:p w:rsidR="00840C9E" w:rsidRPr="002839F6" w:rsidRDefault="006116DF">
      <w:pPr>
        <w:spacing w:before="52"/>
        <w:ind w:left="1279"/>
        <w:rPr>
          <w:rFonts w:ascii="Calibri" w:eastAsia="Calibri" w:hAnsi="Calibri" w:cs="Calibri"/>
          <w:sz w:val="22"/>
          <w:szCs w:val="22"/>
          <w:u w:val="single"/>
        </w:rPr>
        <w:sectPr w:rsidR="00840C9E" w:rsidRPr="002839F6">
          <w:pgSz w:w="11920" w:h="16840"/>
          <w:pgMar w:top="1360" w:right="160" w:bottom="280" w:left="140" w:header="567" w:footer="846" w:gutter="0"/>
          <w:cols w:space="720"/>
        </w:sectPr>
      </w:pPr>
      <w:r w:rsidRPr="002839F6">
        <w:rPr>
          <w:rFonts w:ascii="Calibri" w:eastAsia="Calibri" w:hAnsi="Calibri" w:cs="Calibri"/>
          <w:i/>
          <w:color w:val="808080"/>
          <w:sz w:val="22"/>
          <w:szCs w:val="22"/>
          <w:u w:val="single"/>
        </w:rPr>
        <w:t xml:space="preserve">(This </w:t>
      </w:r>
      <w:r w:rsidRPr="002839F6">
        <w:rPr>
          <w:rFonts w:ascii="Calibri" w:eastAsia="Calibri" w:hAnsi="Calibri" w:cs="Calibri"/>
          <w:i/>
          <w:color w:val="808080"/>
          <w:spacing w:val="-2"/>
          <w:sz w:val="22"/>
          <w:szCs w:val="22"/>
          <w:u w:val="single"/>
        </w:rPr>
        <w:t>s</w:t>
      </w:r>
      <w:r w:rsidRPr="002839F6">
        <w:rPr>
          <w:rFonts w:ascii="Calibri" w:eastAsia="Calibri" w:hAnsi="Calibri" w:cs="Calibri"/>
          <w:i/>
          <w:color w:val="808080"/>
          <w:sz w:val="22"/>
          <w:szCs w:val="22"/>
          <w:u w:val="single"/>
        </w:rPr>
        <w:t>ecti</w:t>
      </w:r>
      <w:r w:rsidRPr="002839F6">
        <w:rPr>
          <w:rFonts w:ascii="Calibri" w:eastAsia="Calibri" w:hAnsi="Calibri" w:cs="Calibri"/>
          <w:i/>
          <w:color w:val="808080"/>
          <w:spacing w:val="-1"/>
          <w:sz w:val="22"/>
          <w:szCs w:val="22"/>
          <w:u w:val="single"/>
        </w:rPr>
        <w:t>o</w:t>
      </w:r>
      <w:r w:rsidRPr="002839F6">
        <w:rPr>
          <w:rFonts w:ascii="Calibri" w:eastAsia="Calibri" w:hAnsi="Calibri" w:cs="Calibri"/>
          <w:i/>
          <w:color w:val="808080"/>
          <w:sz w:val="22"/>
          <w:szCs w:val="22"/>
          <w:u w:val="single"/>
        </w:rPr>
        <w:t>n</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co</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tai</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s</w:t>
      </w:r>
      <w:r w:rsidRPr="002839F6">
        <w:rPr>
          <w:rFonts w:ascii="Calibri" w:eastAsia="Calibri" w:hAnsi="Calibri" w:cs="Calibri"/>
          <w:i/>
          <w:color w:val="808080"/>
          <w:spacing w:val="1"/>
          <w:sz w:val="22"/>
          <w:szCs w:val="22"/>
          <w:u w:val="single"/>
        </w:rPr>
        <w:t xml:space="preserve"> </w:t>
      </w:r>
      <w:r w:rsidRPr="002839F6">
        <w:rPr>
          <w:rFonts w:ascii="Calibri" w:eastAsia="Calibri" w:hAnsi="Calibri" w:cs="Calibri"/>
          <w:i/>
          <w:color w:val="808080"/>
          <w:sz w:val="22"/>
          <w:szCs w:val="22"/>
          <w:u w:val="single"/>
        </w:rPr>
        <w:t>the</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pacing w:val="-1"/>
          <w:sz w:val="22"/>
          <w:szCs w:val="22"/>
          <w:u w:val="single"/>
        </w:rPr>
        <w:t>s</w:t>
      </w:r>
      <w:r w:rsidRPr="002839F6">
        <w:rPr>
          <w:rFonts w:ascii="Calibri" w:eastAsia="Calibri" w:hAnsi="Calibri" w:cs="Calibri"/>
          <w:i/>
          <w:color w:val="808080"/>
          <w:sz w:val="22"/>
          <w:szCs w:val="22"/>
          <w:u w:val="single"/>
        </w:rPr>
        <w:t>o</w:t>
      </w:r>
      <w:r w:rsidRPr="002839F6">
        <w:rPr>
          <w:rFonts w:ascii="Calibri" w:eastAsia="Calibri" w:hAnsi="Calibri" w:cs="Calibri"/>
          <w:i/>
          <w:color w:val="808080"/>
          <w:spacing w:val="-1"/>
          <w:sz w:val="22"/>
          <w:szCs w:val="22"/>
          <w:u w:val="single"/>
        </w:rPr>
        <w:t>u</w:t>
      </w:r>
      <w:r w:rsidRPr="002839F6">
        <w:rPr>
          <w:rFonts w:ascii="Calibri" w:eastAsia="Calibri" w:hAnsi="Calibri" w:cs="Calibri"/>
          <w:i/>
          <w:color w:val="808080"/>
          <w:spacing w:val="1"/>
          <w:sz w:val="22"/>
          <w:szCs w:val="22"/>
          <w:u w:val="single"/>
        </w:rPr>
        <w:t>r</w:t>
      </w:r>
      <w:r w:rsidRPr="002839F6">
        <w:rPr>
          <w:rFonts w:ascii="Calibri" w:eastAsia="Calibri" w:hAnsi="Calibri" w:cs="Calibri"/>
          <w:i/>
          <w:color w:val="808080"/>
          <w:sz w:val="22"/>
          <w:szCs w:val="22"/>
          <w:u w:val="single"/>
        </w:rPr>
        <w:t xml:space="preserve">ce </w:t>
      </w:r>
      <w:r w:rsidRPr="002839F6">
        <w:rPr>
          <w:rFonts w:ascii="Calibri" w:eastAsia="Calibri" w:hAnsi="Calibri" w:cs="Calibri"/>
          <w:i/>
          <w:color w:val="808080"/>
          <w:spacing w:val="-1"/>
          <w:sz w:val="22"/>
          <w:szCs w:val="22"/>
          <w:u w:val="single"/>
        </w:rPr>
        <w:t>c</w:t>
      </w:r>
      <w:r w:rsidRPr="002839F6">
        <w:rPr>
          <w:rFonts w:ascii="Calibri" w:eastAsia="Calibri" w:hAnsi="Calibri" w:cs="Calibri"/>
          <w:i/>
          <w:color w:val="808080"/>
          <w:sz w:val="22"/>
          <w:szCs w:val="22"/>
          <w:u w:val="single"/>
        </w:rPr>
        <w:t>o</w:t>
      </w:r>
      <w:r w:rsidRPr="002839F6">
        <w:rPr>
          <w:rFonts w:ascii="Calibri" w:eastAsia="Calibri" w:hAnsi="Calibri" w:cs="Calibri"/>
          <w:i/>
          <w:color w:val="808080"/>
          <w:spacing w:val="-1"/>
          <w:sz w:val="22"/>
          <w:szCs w:val="22"/>
          <w:u w:val="single"/>
        </w:rPr>
        <w:t>d</w:t>
      </w:r>
      <w:r w:rsidRPr="002839F6">
        <w:rPr>
          <w:rFonts w:ascii="Calibri" w:eastAsia="Calibri" w:hAnsi="Calibri" w:cs="Calibri"/>
          <w:i/>
          <w:color w:val="808080"/>
          <w:sz w:val="22"/>
          <w:szCs w:val="22"/>
          <w:u w:val="single"/>
        </w:rPr>
        <w:t xml:space="preserve">e of </w:t>
      </w:r>
      <w:r w:rsidRPr="002839F6">
        <w:rPr>
          <w:rFonts w:ascii="Calibri" w:eastAsia="Calibri" w:hAnsi="Calibri" w:cs="Calibri"/>
          <w:i/>
          <w:color w:val="808080"/>
          <w:spacing w:val="1"/>
          <w:sz w:val="22"/>
          <w:szCs w:val="22"/>
          <w:u w:val="single"/>
        </w:rPr>
        <w:t>t</w:t>
      </w:r>
      <w:r w:rsidRPr="002839F6">
        <w:rPr>
          <w:rFonts w:ascii="Calibri" w:eastAsia="Calibri" w:hAnsi="Calibri" w:cs="Calibri"/>
          <w:i/>
          <w:color w:val="808080"/>
          <w:spacing w:val="-3"/>
          <w:sz w:val="22"/>
          <w:szCs w:val="22"/>
          <w:u w:val="single"/>
        </w:rPr>
        <w:t>h</w:t>
      </w:r>
      <w:r w:rsidRPr="002839F6">
        <w:rPr>
          <w:rFonts w:ascii="Calibri" w:eastAsia="Calibri" w:hAnsi="Calibri" w:cs="Calibri"/>
          <w:i/>
          <w:color w:val="808080"/>
          <w:sz w:val="22"/>
          <w:szCs w:val="22"/>
          <w:u w:val="single"/>
        </w:rPr>
        <w:t>e</w:t>
      </w:r>
      <w:r w:rsidRPr="002839F6">
        <w:rPr>
          <w:rFonts w:ascii="Calibri" w:eastAsia="Calibri" w:hAnsi="Calibri" w:cs="Calibri"/>
          <w:i/>
          <w:color w:val="808080"/>
          <w:spacing w:val="2"/>
          <w:sz w:val="22"/>
          <w:szCs w:val="22"/>
          <w:u w:val="single"/>
        </w:rPr>
        <w:t xml:space="preserve"> </w:t>
      </w:r>
      <w:r w:rsidRPr="002839F6">
        <w:rPr>
          <w:rFonts w:ascii="Calibri" w:eastAsia="Calibri" w:hAnsi="Calibri" w:cs="Calibri"/>
          <w:i/>
          <w:color w:val="808080"/>
          <w:spacing w:val="-1"/>
          <w:sz w:val="22"/>
          <w:szCs w:val="22"/>
          <w:u w:val="single"/>
        </w:rPr>
        <w:t>app</w:t>
      </w:r>
      <w:r w:rsidRPr="002839F6">
        <w:rPr>
          <w:rFonts w:ascii="Calibri" w:eastAsia="Calibri" w:hAnsi="Calibri" w:cs="Calibri"/>
          <w:i/>
          <w:color w:val="808080"/>
          <w:sz w:val="22"/>
          <w:szCs w:val="22"/>
          <w:u w:val="single"/>
        </w:rPr>
        <w:t>lic</w:t>
      </w:r>
      <w:r w:rsidRPr="002839F6">
        <w:rPr>
          <w:rFonts w:ascii="Calibri" w:eastAsia="Calibri" w:hAnsi="Calibri" w:cs="Calibri"/>
          <w:i/>
          <w:color w:val="808080"/>
          <w:spacing w:val="-1"/>
          <w:sz w:val="22"/>
          <w:szCs w:val="22"/>
          <w:u w:val="single"/>
        </w:rPr>
        <w:t>a</w:t>
      </w:r>
      <w:r w:rsidRPr="002839F6">
        <w:rPr>
          <w:rFonts w:ascii="Calibri" w:eastAsia="Calibri" w:hAnsi="Calibri" w:cs="Calibri"/>
          <w:i/>
          <w:color w:val="808080"/>
          <w:sz w:val="22"/>
          <w:szCs w:val="22"/>
          <w:u w:val="single"/>
        </w:rPr>
        <w:t>tio</w:t>
      </w:r>
      <w:r w:rsidRPr="002839F6">
        <w:rPr>
          <w:rFonts w:ascii="Calibri" w:eastAsia="Calibri" w:hAnsi="Calibri" w:cs="Calibri"/>
          <w:i/>
          <w:color w:val="808080"/>
          <w:spacing w:val="-1"/>
          <w:sz w:val="22"/>
          <w:szCs w:val="22"/>
          <w:u w:val="single"/>
        </w:rPr>
        <w:t>n</w:t>
      </w:r>
      <w:r w:rsidRPr="002839F6">
        <w:rPr>
          <w:rFonts w:ascii="Calibri" w:eastAsia="Calibri" w:hAnsi="Calibri" w:cs="Calibri"/>
          <w:i/>
          <w:color w:val="808080"/>
          <w:sz w:val="22"/>
          <w:szCs w:val="22"/>
          <w:u w:val="single"/>
        </w:rPr>
        <w:t>)</w:t>
      </w:r>
    </w:p>
    <w:p w:rsidR="00840C9E" w:rsidRPr="002839F6" w:rsidRDefault="00840C9E">
      <w:pPr>
        <w:spacing w:before="10" w:line="120" w:lineRule="exact"/>
        <w:rPr>
          <w:sz w:val="12"/>
          <w:szCs w:val="12"/>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6116DF">
      <w:pPr>
        <w:spacing w:before="6"/>
        <w:ind w:left="4857" w:right="4833"/>
        <w:jc w:val="center"/>
        <w:rPr>
          <w:rFonts w:ascii="Cambria" w:eastAsia="Cambria" w:hAnsi="Cambria" w:cs="Cambria"/>
          <w:sz w:val="38"/>
          <w:szCs w:val="38"/>
          <w:u w:val="single"/>
        </w:rPr>
      </w:pPr>
      <w:r w:rsidRPr="002839F6">
        <w:rPr>
          <w:rFonts w:ascii="Cambria" w:eastAsia="Cambria" w:hAnsi="Cambria" w:cs="Cambria"/>
          <w:b/>
          <w:color w:val="365F91"/>
          <w:w w:val="99"/>
          <w:sz w:val="38"/>
          <w:szCs w:val="38"/>
          <w:u w:val="single"/>
        </w:rPr>
        <w:t>C</w:t>
      </w:r>
      <w:r w:rsidRPr="002839F6">
        <w:rPr>
          <w:rFonts w:ascii="Cambria" w:eastAsia="Cambria" w:hAnsi="Cambria" w:cs="Cambria"/>
          <w:b/>
          <w:color w:val="365F91"/>
          <w:spacing w:val="1"/>
          <w:w w:val="99"/>
          <w:sz w:val="38"/>
          <w:szCs w:val="38"/>
          <w:u w:val="single"/>
        </w:rPr>
        <w:t>e</w:t>
      </w:r>
      <w:r w:rsidRPr="002839F6">
        <w:rPr>
          <w:rFonts w:ascii="Cambria" w:eastAsia="Cambria" w:hAnsi="Cambria" w:cs="Cambria"/>
          <w:b/>
          <w:color w:val="365F91"/>
          <w:w w:val="99"/>
          <w:sz w:val="38"/>
          <w:szCs w:val="38"/>
          <w:u w:val="single"/>
        </w:rPr>
        <w:t>r</w:t>
      </w:r>
      <w:r w:rsidRPr="002839F6">
        <w:rPr>
          <w:rFonts w:ascii="Cambria" w:eastAsia="Cambria" w:hAnsi="Cambria" w:cs="Cambria"/>
          <w:b/>
          <w:color w:val="365F91"/>
          <w:spacing w:val="1"/>
          <w:w w:val="99"/>
          <w:sz w:val="38"/>
          <w:szCs w:val="38"/>
          <w:u w:val="single"/>
        </w:rPr>
        <w:t>t</w:t>
      </w:r>
      <w:r w:rsidRPr="002839F6">
        <w:rPr>
          <w:rFonts w:ascii="Cambria" w:eastAsia="Cambria" w:hAnsi="Cambria" w:cs="Cambria"/>
          <w:b/>
          <w:color w:val="365F91"/>
          <w:w w:val="99"/>
          <w:sz w:val="38"/>
          <w:szCs w:val="38"/>
          <w:u w:val="single"/>
        </w:rPr>
        <w:t>i</w:t>
      </w:r>
      <w:r w:rsidRPr="002839F6">
        <w:rPr>
          <w:rFonts w:ascii="Cambria" w:eastAsia="Cambria" w:hAnsi="Cambria" w:cs="Cambria"/>
          <w:b/>
          <w:color w:val="365F91"/>
          <w:spacing w:val="2"/>
          <w:w w:val="99"/>
          <w:sz w:val="38"/>
          <w:szCs w:val="38"/>
          <w:u w:val="single"/>
        </w:rPr>
        <w:t>f</w:t>
      </w:r>
      <w:r w:rsidRPr="002839F6">
        <w:rPr>
          <w:rFonts w:ascii="Cambria" w:eastAsia="Cambria" w:hAnsi="Cambria" w:cs="Cambria"/>
          <w:b/>
          <w:color w:val="365F91"/>
          <w:w w:val="99"/>
          <w:sz w:val="38"/>
          <w:szCs w:val="38"/>
          <w:u w:val="single"/>
        </w:rPr>
        <w:t>ic</w:t>
      </w:r>
      <w:r w:rsidRPr="002839F6">
        <w:rPr>
          <w:rFonts w:ascii="Cambria" w:eastAsia="Cambria" w:hAnsi="Cambria" w:cs="Cambria"/>
          <w:b/>
          <w:color w:val="365F91"/>
          <w:spacing w:val="1"/>
          <w:w w:val="99"/>
          <w:sz w:val="38"/>
          <w:szCs w:val="38"/>
          <w:u w:val="single"/>
        </w:rPr>
        <w:t>a</w:t>
      </w:r>
      <w:r w:rsidRPr="002839F6">
        <w:rPr>
          <w:rFonts w:ascii="Cambria" w:eastAsia="Cambria" w:hAnsi="Cambria" w:cs="Cambria"/>
          <w:b/>
          <w:color w:val="365F91"/>
          <w:w w:val="99"/>
          <w:sz w:val="38"/>
          <w:szCs w:val="38"/>
          <w:u w:val="single"/>
        </w:rPr>
        <w:t>te</w:t>
      </w: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before="12" w:line="240" w:lineRule="exact"/>
        <w:rPr>
          <w:sz w:val="24"/>
          <w:szCs w:val="24"/>
          <w:u w:val="single"/>
        </w:rPr>
      </w:pPr>
    </w:p>
    <w:p w:rsidR="00840C9E" w:rsidRPr="002839F6" w:rsidRDefault="006116DF">
      <w:pPr>
        <w:spacing w:line="360" w:lineRule="auto"/>
        <w:ind w:left="1279" w:right="1219"/>
        <w:rPr>
          <w:rFonts w:ascii="Calibri" w:eastAsia="Calibri" w:hAnsi="Calibri" w:cs="Calibri"/>
          <w:sz w:val="24"/>
          <w:szCs w:val="24"/>
          <w:u w:val="single"/>
        </w:rPr>
      </w:pPr>
      <w:r w:rsidRPr="002839F6">
        <w:rPr>
          <w:rFonts w:ascii="Calibri" w:eastAsia="Calibri" w:hAnsi="Calibri" w:cs="Calibri"/>
          <w:sz w:val="24"/>
          <w:szCs w:val="24"/>
          <w:u w:val="single"/>
        </w:rPr>
        <w:t>T</w:t>
      </w:r>
      <w:r w:rsidRPr="002839F6">
        <w:rPr>
          <w:rFonts w:ascii="Calibri" w:eastAsia="Calibri" w:hAnsi="Calibri" w:cs="Calibri"/>
          <w:spacing w:val="1"/>
          <w:sz w:val="24"/>
          <w:szCs w:val="24"/>
          <w:u w:val="single"/>
        </w:rPr>
        <w:t>h</w:t>
      </w:r>
      <w:r w:rsidRPr="002839F6">
        <w:rPr>
          <w:rFonts w:ascii="Calibri" w:eastAsia="Calibri" w:hAnsi="Calibri" w:cs="Calibri"/>
          <w:sz w:val="24"/>
          <w:szCs w:val="24"/>
          <w:u w:val="single"/>
        </w:rPr>
        <w:t>is</w:t>
      </w:r>
      <w:r w:rsidRPr="002839F6">
        <w:rPr>
          <w:rFonts w:ascii="Calibri" w:eastAsia="Calibri" w:hAnsi="Calibri" w:cs="Calibri"/>
          <w:spacing w:val="1"/>
          <w:sz w:val="24"/>
          <w:szCs w:val="24"/>
          <w:u w:val="single"/>
        </w:rPr>
        <w:t xml:space="preserve"> </w:t>
      </w:r>
      <w:r w:rsidRPr="002839F6">
        <w:rPr>
          <w:rFonts w:ascii="Calibri" w:eastAsia="Calibri" w:hAnsi="Calibri" w:cs="Calibri"/>
          <w:sz w:val="24"/>
          <w:szCs w:val="24"/>
          <w:u w:val="single"/>
        </w:rPr>
        <w:t>is</w:t>
      </w:r>
      <w:r w:rsidRPr="002839F6">
        <w:rPr>
          <w:rFonts w:ascii="Calibri" w:eastAsia="Calibri" w:hAnsi="Calibri" w:cs="Calibri"/>
          <w:spacing w:val="-2"/>
          <w:sz w:val="24"/>
          <w:szCs w:val="24"/>
          <w:u w:val="single"/>
        </w:rPr>
        <w:t xml:space="preserve"> </w:t>
      </w:r>
      <w:r w:rsidRPr="002839F6">
        <w:rPr>
          <w:rFonts w:ascii="Calibri" w:eastAsia="Calibri" w:hAnsi="Calibri" w:cs="Calibri"/>
          <w:spacing w:val="1"/>
          <w:sz w:val="24"/>
          <w:szCs w:val="24"/>
          <w:u w:val="single"/>
        </w:rPr>
        <w:t>t</w:t>
      </w:r>
      <w:r w:rsidRPr="002839F6">
        <w:rPr>
          <w:rFonts w:ascii="Calibri" w:eastAsia="Calibri" w:hAnsi="Calibri" w:cs="Calibri"/>
          <w:sz w:val="24"/>
          <w:szCs w:val="24"/>
          <w:u w:val="single"/>
        </w:rPr>
        <w:t>o</w:t>
      </w:r>
      <w:r w:rsidRPr="002839F6">
        <w:rPr>
          <w:rFonts w:ascii="Calibri" w:eastAsia="Calibri" w:hAnsi="Calibri" w:cs="Calibri"/>
          <w:spacing w:val="-1"/>
          <w:sz w:val="24"/>
          <w:szCs w:val="24"/>
          <w:u w:val="single"/>
        </w:rPr>
        <w:t xml:space="preserve"> c</w:t>
      </w:r>
      <w:r w:rsidRPr="002839F6">
        <w:rPr>
          <w:rFonts w:ascii="Calibri" w:eastAsia="Calibri" w:hAnsi="Calibri" w:cs="Calibri"/>
          <w:sz w:val="24"/>
          <w:szCs w:val="24"/>
          <w:u w:val="single"/>
        </w:rPr>
        <w:t>er</w:t>
      </w:r>
      <w:r w:rsidRPr="002839F6">
        <w:rPr>
          <w:rFonts w:ascii="Calibri" w:eastAsia="Calibri" w:hAnsi="Calibri" w:cs="Calibri"/>
          <w:spacing w:val="2"/>
          <w:sz w:val="24"/>
          <w:szCs w:val="24"/>
          <w:u w:val="single"/>
        </w:rPr>
        <w:t>t</w:t>
      </w:r>
      <w:r w:rsidRPr="002839F6">
        <w:rPr>
          <w:rFonts w:ascii="Calibri" w:eastAsia="Calibri" w:hAnsi="Calibri" w:cs="Calibri"/>
          <w:spacing w:val="-2"/>
          <w:sz w:val="24"/>
          <w:szCs w:val="24"/>
          <w:u w:val="single"/>
        </w:rPr>
        <w:t>i</w:t>
      </w:r>
      <w:r w:rsidRPr="002839F6">
        <w:rPr>
          <w:rFonts w:ascii="Calibri" w:eastAsia="Calibri" w:hAnsi="Calibri" w:cs="Calibri"/>
          <w:spacing w:val="1"/>
          <w:sz w:val="24"/>
          <w:szCs w:val="24"/>
          <w:u w:val="single"/>
        </w:rPr>
        <w:t>f</w:t>
      </w:r>
      <w:r w:rsidRPr="002839F6">
        <w:rPr>
          <w:rFonts w:ascii="Calibri" w:eastAsia="Calibri" w:hAnsi="Calibri" w:cs="Calibri"/>
          <w:sz w:val="24"/>
          <w:szCs w:val="24"/>
          <w:u w:val="single"/>
        </w:rPr>
        <w:t xml:space="preserve">y </w:t>
      </w:r>
      <w:r w:rsidRPr="002839F6">
        <w:rPr>
          <w:rFonts w:ascii="Calibri" w:eastAsia="Calibri" w:hAnsi="Calibri" w:cs="Calibri"/>
          <w:spacing w:val="-1"/>
          <w:sz w:val="24"/>
          <w:szCs w:val="24"/>
          <w:u w:val="single"/>
        </w:rPr>
        <w:t>t</w:t>
      </w:r>
      <w:r w:rsidRPr="002839F6">
        <w:rPr>
          <w:rFonts w:ascii="Calibri" w:eastAsia="Calibri" w:hAnsi="Calibri" w:cs="Calibri"/>
          <w:spacing w:val="1"/>
          <w:sz w:val="24"/>
          <w:szCs w:val="24"/>
          <w:u w:val="single"/>
        </w:rPr>
        <w:t>h</w:t>
      </w:r>
      <w:r w:rsidRPr="002839F6">
        <w:rPr>
          <w:rFonts w:ascii="Calibri" w:eastAsia="Calibri" w:hAnsi="Calibri" w:cs="Calibri"/>
          <w:sz w:val="24"/>
          <w:szCs w:val="24"/>
          <w:u w:val="single"/>
        </w:rPr>
        <w:t xml:space="preserve">at </w:t>
      </w:r>
      <w:r w:rsidRPr="002839F6">
        <w:rPr>
          <w:rFonts w:ascii="Calibri" w:eastAsia="Calibri" w:hAnsi="Calibri" w:cs="Calibri"/>
          <w:spacing w:val="1"/>
          <w:sz w:val="24"/>
          <w:szCs w:val="24"/>
          <w:u w:val="single"/>
        </w:rPr>
        <w:t>M</w:t>
      </w:r>
      <w:r w:rsidRPr="002839F6">
        <w:rPr>
          <w:rFonts w:ascii="Calibri" w:eastAsia="Calibri" w:hAnsi="Calibri" w:cs="Calibri"/>
          <w:spacing w:val="-2"/>
          <w:sz w:val="24"/>
          <w:szCs w:val="24"/>
          <w:u w:val="single"/>
        </w:rPr>
        <w:t>r</w:t>
      </w:r>
      <w:r w:rsidRPr="002839F6">
        <w:rPr>
          <w:rFonts w:ascii="Calibri" w:eastAsia="Calibri" w:hAnsi="Calibri" w:cs="Calibri"/>
          <w:spacing w:val="-1"/>
          <w:sz w:val="24"/>
          <w:szCs w:val="24"/>
          <w:u w:val="single"/>
        </w:rPr>
        <w:t>/</w:t>
      </w:r>
      <w:r w:rsidRPr="002839F6">
        <w:rPr>
          <w:rFonts w:ascii="Calibri" w:eastAsia="Calibri" w:hAnsi="Calibri" w:cs="Calibri"/>
          <w:spacing w:val="1"/>
          <w:sz w:val="24"/>
          <w:szCs w:val="24"/>
          <w:u w:val="single"/>
        </w:rPr>
        <w:t>M</w:t>
      </w:r>
      <w:r w:rsidRPr="002839F6">
        <w:rPr>
          <w:rFonts w:ascii="Calibri" w:eastAsia="Calibri" w:hAnsi="Calibri" w:cs="Calibri"/>
          <w:sz w:val="24"/>
          <w:szCs w:val="24"/>
          <w:u w:val="single"/>
        </w:rPr>
        <w:t xml:space="preserve">s </w:t>
      </w:r>
      <w:r w:rsidRPr="002839F6">
        <w:rPr>
          <w:rFonts w:ascii="Calibri" w:eastAsia="Calibri" w:hAnsi="Calibri" w:cs="Calibri"/>
          <w:spacing w:val="2"/>
          <w:sz w:val="24"/>
          <w:szCs w:val="24"/>
          <w:u w:val="single"/>
        </w:rPr>
        <w:t>[</w:t>
      </w:r>
      <w:r w:rsidRPr="002839F6">
        <w:rPr>
          <w:rFonts w:ascii="Calibri" w:eastAsia="Calibri" w:hAnsi="Calibri" w:cs="Calibri"/>
          <w:i/>
          <w:color w:val="C00000"/>
          <w:spacing w:val="1"/>
          <w:sz w:val="24"/>
          <w:szCs w:val="24"/>
          <w:u w:val="single"/>
        </w:rPr>
        <w:t>f</w:t>
      </w:r>
      <w:r w:rsidRPr="002839F6">
        <w:rPr>
          <w:rFonts w:ascii="Calibri" w:eastAsia="Calibri" w:hAnsi="Calibri" w:cs="Calibri"/>
          <w:i/>
          <w:color w:val="C00000"/>
          <w:sz w:val="24"/>
          <w:szCs w:val="24"/>
          <w:u w:val="single"/>
        </w:rPr>
        <w:t>ill</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in</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y</w:t>
      </w:r>
      <w:r w:rsidRPr="002839F6">
        <w:rPr>
          <w:rFonts w:ascii="Calibri" w:eastAsia="Calibri" w:hAnsi="Calibri" w:cs="Calibri"/>
          <w:i/>
          <w:color w:val="C00000"/>
          <w:spacing w:val="-1"/>
          <w:sz w:val="24"/>
          <w:szCs w:val="24"/>
          <w:u w:val="single"/>
        </w:rPr>
        <w:t>ou</w:t>
      </w:r>
      <w:r w:rsidRPr="002839F6">
        <w:rPr>
          <w:rFonts w:ascii="Calibri" w:eastAsia="Calibri" w:hAnsi="Calibri" w:cs="Calibri"/>
          <w:i/>
          <w:color w:val="C00000"/>
          <w:sz w:val="24"/>
          <w:szCs w:val="24"/>
          <w:u w:val="single"/>
        </w:rPr>
        <w:t xml:space="preserve">r </w:t>
      </w:r>
      <w:r w:rsidRPr="002839F6">
        <w:rPr>
          <w:rFonts w:ascii="Calibri" w:eastAsia="Calibri" w:hAnsi="Calibri" w:cs="Calibri"/>
          <w:i/>
          <w:color w:val="C00000"/>
          <w:spacing w:val="-1"/>
          <w:sz w:val="24"/>
          <w:szCs w:val="24"/>
          <w:u w:val="single"/>
        </w:rPr>
        <w:t>na</w:t>
      </w:r>
      <w:r w:rsidRPr="002839F6">
        <w:rPr>
          <w:rFonts w:ascii="Calibri" w:eastAsia="Calibri" w:hAnsi="Calibri" w:cs="Calibri"/>
          <w:i/>
          <w:color w:val="C00000"/>
          <w:sz w:val="24"/>
          <w:szCs w:val="24"/>
          <w:u w:val="single"/>
        </w:rPr>
        <w:t>m</w:t>
      </w:r>
      <w:r w:rsidRPr="002839F6">
        <w:rPr>
          <w:rFonts w:ascii="Calibri" w:eastAsia="Calibri" w:hAnsi="Calibri" w:cs="Calibri"/>
          <w:i/>
          <w:color w:val="C00000"/>
          <w:spacing w:val="1"/>
          <w:sz w:val="24"/>
          <w:szCs w:val="24"/>
          <w:u w:val="single"/>
        </w:rPr>
        <w:t>e</w:t>
      </w:r>
      <w:r w:rsidRPr="002839F6">
        <w:rPr>
          <w:rFonts w:ascii="Calibri" w:eastAsia="Calibri" w:hAnsi="Calibri" w:cs="Calibri"/>
          <w:color w:val="000000"/>
          <w:sz w:val="24"/>
          <w:szCs w:val="24"/>
          <w:u w:val="single"/>
        </w:rPr>
        <w:t>]</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2"/>
          <w:sz w:val="24"/>
          <w:szCs w:val="24"/>
          <w:u w:val="single"/>
        </w:rPr>
        <w:t>o</w:t>
      </w:r>
      <w:r w:rsidRPr="002839F6">
        <w:rPr>
          <w:rFonts w:ascii="Calibri" w:eastAsia="Calibri" w:hAnsi="Calibri" w:cs="Calibri"/>
          <w:color w:val="000000"/>
          <w:sz w:val="24"/>
          <w:szCs w:val="24"/>
          <w:u w:val="single"/>
        </w:rPr>
        <w:t>f</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z w:val="24"/>
          <w:szCs w:val="24"/>
          <w:u w:val="single"/>
        </w:rPr>
        <w:t>[</w:t>
      </w:r>
      <w:r w:rsidRPr="002839F6">
        <w:rPr>
          <w:rFonts w:ascii="Calibri" w:eastAsia="Calibri" w:hAnsi="Calibri" w:cs="Calibri"/>
          <w:i/>
          <w:color w:val="C00000"/>
          <w:spacing w:val="1"/>
          <w:sz w:val="24"/>
          <w:szCs w:val="24"/>
          <w:u w:val="single"/>
        </w:rPr>
        <w:t>f</w:t>
      </w:r>
      <w:r w:rsidRPr="002839F6">
        <w:rPr>
          <w:rFonts w:ascii="Calibri" w:eastAsia="Calibri" w:hAnsi="Calibri" w:cs="Calibri"/>
          <w:i/>
          <w:color w:val="C00000"/>
          <w:sz w:val="24"/>
          <w:szCs w:val="24"/>
          <w:u w:val="single"/>
        </w:rPr>
        <w:t>ill</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in</w:t>
      </w:r>
      <w:r w:rsidRPr="002839F6">
        <w:rPr>
          <w:rFonts w:ascii="Calibri" w:eastAsia="Calibri" w:hAnsi="Calibri" w:cs="Calibri"/>
          <w:i/>
          <w:color w:val="C00000"/>
          <w:spacing w:val="-2"/>
          <w:sz w:val="24"/>
          <w:szCs w:val="24"/>
          <w:u w:val="single"/>
        </w:rPr>
        <w:t xml:space="preserve"> </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pacing w:val="-1"/>
          <w:sz w:val="24"/>
          <w:szCs w:val="24"/>
          <w:u w:val="single"/>
        </w:rPr>
        <w:t>h</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2"/>
          <w:sz w:val="24"/>
          <w:szCs w:val="24"/>
          <w:u w:val="single"/>
        </w:rPr>
        <w:t xml:space="preserve"> </w:t>
      </w:r>
      <w:r w:rsidRPr="002839F6">
        <w:rPr>
          <w:rFonts w:ascii="Calibri" w:eastAsia="Calibri" w:hAnsi="Calibri" w:cs="Calibri"/>
          <w:i/>
          <w:color w:val="C00000"/>
          <w:spacing w:val="-1"/>
          <w:sz w:val="24"/>
          <w:szCs w:val="24"/>
          <w:u w:val="single"/>
        </w:rPr>
        <w:t>na</w:t>
      </w:r>
      <w:r w:rsidRPr="002839F6">
        <w:rPr>
          <w:rFonts w:ascii="Calibri" w:eastAsia="Calibri" w:hAnsi="Calibri" w:cs="Calibri"/>
          <w:i/>
          <w:color w:val="C00000"/>
          <w:sz w:val="24"/>
          <w:szCs w:val="24"/>
          <w:u w:val="single"/>
        </w:rPr>
        <w:t>me</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f</w:t>
      </w:r>
      <w:r w:rsidRPr="002839F6">
        <w:rPr>
          <w:rFonts w:ascii="Calibri" w:eastAsia="Calibri" w:hAnsi="Calibri" w:cs="Calibri"/>
          <w:i/>
          <w:color w:val="C00000"/>
          <w:spacing w:val="2"/>
          <w:sz w:val="24"/>
          <w:szCs w:val="24"/>
          <w:u w:val="single"/>
        </w:rPr>
        <w:t xml:space="preserve"> </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pacing w:val="-1"/>
          <w:sz w:val="24"/>
          <w:szCs w:val="24"/>
          <w:u w:val="single"/>
        </w:rPr>
        <w:t>h</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n</w:t>
      </w:r>
      <w:r w:rsidRPr="002839F6">
        <w:rPr>
          <w:rFonts w:ascii="Calibri" w:eastAsia="Calibri" w:hAnsi="Calibri" w:cs="Calibri"/>
          <w:i/>
          <w:color w:val="C00000"/>
          <w:sz w:val="24"/>
          <w:szCs w:val="24"/>
          <w:u w:val="single"/>
        </w:rPr>
        <w:t>s</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pacing w:val="-1"/>
          <w:sz w:val="24"/>
          <w:szCs w:val="24"/>
          <w:u w:val="single"/>
        </w:rPr>
        <w:t>u</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 xml:space="preserve">n </w:t>
      </w:r>
      <w:r w:rsidRPr="002839F6">
        <w:rPr>
          <w:rFonts w:ascii="Calibri" w:eastAsia="Calibri" w:hAnsi="Calibri" w:cs="Calibri"/>
          <w:i/>
          <w:color w:val="C00000"/>
          <w:spacing w:val="-1"/>
          <w:sz w:val="24"/>
          <w:szCs w:val="24"/>
          <w:u w:val="single"/>
        </w:rPr>
        <w:t>wh</w:t>
      </w:r>
      <w:r w:rsidRPr="002839F6">
        <w:rPr>
          <w:rFonts w:ascii="Calibri" w:eastAsia="Calibri" w:hAnsi="Calibri" w:cs="Calibri"/>
          <w:i/>
          <w:color w:val="C00000"/>
          <w:sz w:val="24"/>
          <w:szCs w:val="24"/>
          <w:u w:val="single"/>
        </w:rPr>
        <w:t>ere</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y</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u</w:t>
      </w:r>
      <w:r w:rsidRPr="002839F6">
        <w:rPr>
          <w:rFonts w:ascii="Calibri" w:eastAsia="Calibri" w:hAnsi="Calibri" w:cs="Calibri"/>
          <w:i/>
          <w:color w:val="C00000"/>
          <w:sz w:val="24"/>
          <w:szCs w:val="24"/>
          <w:u w:val="single"/>
        </w:rPr>
        <w:t xml:space="preserve"> </w:t>
      </w:r>
      <w:r w:rsidRPr="002839F6">
        <w:rPr>
          <w:rFonts w:ascii="Calibri" w:eastAsia="Calibri" w:hAnsi="Calibri" w:cs="Calibri"/>
          <w:i/>
          <w:color w:val="C00000"/>
          <w:spacing w:val="-1"/>
          <w:sz w:val="24"/>
          <w:szCs w:val="24"/>
          <w:u w:val="single"/>
        </w:rPr>
        <w:t>a</w:t>
      </w:r>
      <w:r w:rsidRPr="002839F6">
        <w:rPr>
          <w:rFonts w:ascii="Calibri" w:eastAsia="Calibri" w:hAnsi="Calibri" w:cs="Calibri"/>
          <w:i/>
          <w:color w:val="C00000"/>
          <w:sz w:val="24"/>
          <w:szCs w:val="24"/>
          <w:u w:val="single"/>
        </w:rPr>
        <w:t>re</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s</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pacing w:val="-1"/>
          <w:sz w:val="24"/>
          <w:szCs w:val="24"/>
          <w:u w:val="single"/>
        </w:rPr>
        <w:t>ud</w:t>
      </w:r>
      <w:r w:rsidRPr="002839F6">
        <w:rPr>
          <w:rFonts w:ascii="Calibri" w:eastAsia="Calibri" w:hAnsi="Calibri" w:cs="Calibri"/>
          <w:i/>
          <w:color w:val="C00000"/>
          <w:spacing w:val="1"/>
          <w:sz w:val="24"/>
          <w:szCs w:val="24"/>
          <w:u w:val="single"/>
        </w:rPr>
        <w:t>y</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ng</w:t>
      </w:r>
      <w:r w:rsidRPr="002839F6">
        <w:rPr>
          <w:rFonts w:ascii="Calibri" w:eastAsia="Calibri" w:hAnsi="Calibri" w:cs="Calibri"/>
          <w:color w:val="000000"/>
          <w:sz w:val="24"/>
          <w:szCs w:val="24"/>
          <w:u w:val="single"/>
        </w:rPr>
        <w:t>],</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z w:val="24"/>
          <w:szCs w:val="24"/>
          <w:u w:val="single"/>
        </w:rPr>
        <w:t>r</w:t>
      </w:r>
      <w:r w:rsidRPr="002839F6">
        <w:rPr>
          <w:rFonts w:ascii="Calibri" w:eastAsia="Calibri" w:hAnsi="Calibri" w:cs="Calibri"/>
          <w:color w:val="000000"/>
          <w:spacing w:val="1"/>
          <w:sz w:val="24"/>
          <w:szCs w:val="24"/>
          <w:u w:val="single"/>
        </w:rPr>
        <w:t>e</w:t>
      </w:r>
      <w:r w:rsidRPr="002839F6">
        <w:rPr>
          <w:rFonts w:ascii="Calibri" w:eastAsia="Calibri" w:hAnsi="Calibri" w:cs="Calibri"/>
          <w:color w:val="000000"/>
          <w:sz w:val="24"/>
          <w:szCs w:val="24"/>
          <w:u w:val="single"/>
        </w:rPr>
        <w:t>gist</w:t>
      </w:r>
      <w:r w:rsidRPr="002839F6">
        <w:rPr>
          <w:rFonts w:ascii="Calibri" w:eastAsia="Calibri" w:hAnsi="Calibri" w:cs="Calibri"/>
          <w:color w:val="000000"/>
          <w:spacing w:val="1"/>
          <w:sz w:val="24"/>
          <w:szCs w:val="24"/>
          <w:u w:val="single"/>
        </w:rPr>
        <w:t>r</w:t>
      </w:r>
      <w:r w:rsidRPr="002839F6">
        <w:rPr>
          <w:rFonts w:ascii="Calibri" w:eastAsia="Calibri" w:hAnsi="Calibri" w:cs="Calibri"/>
          <w:color w:val="000000"/>
          <w:sz w:val="24"/>
          <w:szCs w:val="24"/>
          <w:u w:val="single"/>
        </w:rPr>
        <w:t>a</w:t>
      </w:r>
      <w:r w:rsidRPr="002839F6">
        <w:rPr>
          <w:rFonts w:ascii="Calibri" w:eastAsia="Calibri" w:hAnsi="Calibri" w:cs="Calibri"/>
          <w:color w:val="000000"/>
          <w:spacing w:val="1"/>
          <w:sz w:val="24"/>
          <w:szCs w:val="24"/>
          <w:u w:val="single"/>
        </w:rPr>
        <w:t>t</w:t>
      </w:r>
      <w:r w:rsidRPr="002839F6">
        <w:rPr>
          <w:rFonts w:ascii="Calibri" w:eastAsia="Calibri" w:hAnsi="Calibri" w:cs="Calibri"/>
          <w:color w:val="000000"/>
          <w:spacing w:val="-2"/>
          <w:sz w:val="24"/>
          <w:szCs w:val="24"/>
          <w:u w:val="single"/>
        </w:rPr>
        <w:t>io</w:t>
      </w:r>
      <w:r w:rsidRPr="002839F6">
        <w:rPr>
          <w:rFonts w:ascii="Calibri" w:eastAsia="Calibri" w:hAnsi="Calibri" w:cs="Calibri"/>
          <w:color w:val="000000"/>
          <w:sz w:val="24"/>
          <w:szCs w:val="24"/>
          <w:u w:val="single"/>
        </w:rPr>
        <w:t>n</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1"/>
          <w:sz w:val="24"/>
          <w:szCs w:val="24"/>
          <w:u w:val="single"/>
        </w:rPr>
        <w:t>n</w:t>
      </w:r>
      <w:r w:rsidRPr="002839F6">
        <w:rPr>
          <w:rFonts w:ascii="Calibri" w:eastAsia="Calibri" w:hAnsi="Calibri" w:cs="Calibri"/>
          <w:color w:val="000000"/>
          <w:spacing w:val="1"/>
          <w:sz w:val="24"/>
          <w:szCs w:val="24"/>
          <w:u w:val="single"/>
        </w:rPr>
        <w:t>u</w:t>
      </w:r>
      <w:r w:rsidRPr="002839F6">
        <w:rPr>
          <w:rFonts w:ascii="Calibri" w:eastAsia="Calibri" w:hAnsi="Calibri" w:cs="Calibri"/>
          <w:color w:val="000000"/>
          <w:sz w:val="24"/>
          <w:szCs w:val="24"/>
          <w:u w:val="single"/>
        </w:rPr>
        <w:t>m</w:t>
      </w:r>
      <w:r w:rsidRPr="002839F6">
        <w:rPr>
          <w:rFonts w:ascii="Calibri" w:eastAsia="Calibri" w:hAnsi="Calibri" w:cs="Calibri"/>
          <w:color w:val="000000"/>
          <w:spacing w:val="-1"/>
          <w:sz w:val="24"/>
          <w:szCs w:val="24"/>
          <w:u w:val="single"/>
        </w:rPr>
        <w:t>b</w:t>
      </w:r>
      <w:r w:rsidRPr="002839F6">
        <w:rPr>
          <w:rFonts w:ascii="Calibri" w:eastAsia="Calibri" w:hAnsi="Calibri" w:cs="Calibri"/>
          <w:color w:val="000000"/>
          <w:sz w:val="24"/>
          <w:szCs w:val="24"/>
          <w:u w:val="single"/>
        </w:rPr>
        <w:t xml:space="preserve">er: </w:t>
      </w:r>
      <w:r w:rsidRPr="002839F6">
        <w:rPr>
          <w:rFonts w:ascii="Calibri" w:eastAsia="Calibri" w:hAnsi="Calibri" w:cs="Calibri"/>
          <w:color w:val="000000"/>
          <w:spacing w:val="3"/>
          <w:sz w:val="24"/>
          <w:szCs w:val="24"/>
          <w:u w:val="single"/>
        </w:rPr>
        <w:t>[</w:t>
      </w:r>
      <w:r w:rsidRPr="002839F6">
        <w:rPr>
          <w:rFonts w:ascii="Calibri" w:eastAsia="Calibri" w:hAnsi="Calibri" w:cs="Calibri"/>
          <w:i/>
          <w:color w:val="C00000"/>
          <w:spacing w:val="1"/>
          <w:sz w:val="24"/>
          <w:szCs w:val="24"/>
          <w:u w:val="single"/>
        </w:rPr>
        <w:t>f</w:t>
      </w:r>
      <w:r w:rsidRPr="002839F6">
        <w:rPr>
          <w:rFonts w:ascii="Calibri" w:eastAsia="Calibri" w:hAnsi="Calibri" w:cs="Calibri"/>
          <w:i/>
          <w:color w:val="C00000"/>
          <w:sz w:val="24"/>
          <w:szCs w:val="24"/>
          <w:u w:val="single"/>
        </w:rPr>
        <w:t>ill</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in</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y</w:t>
      </w:r>
      <w:r w:rsidRPr="002839F6">
        <w:rPr>
          <w:rFonts w:ascii="Calibri" w:eastAsia="Calibri" w:hAnsi="Calibri" w:cs="Calibri"/>
          <w:i/>
          <w:color w:val="C00000"/>
          <w:spacing w:val="-1"/>
          <w:sz w:val="24"/>
          <w:szCs w:val="24"/>
          <w:u w:val="single"/>
        </w:rPr>
        <w:t>ou</w:t>
      </w:r>
      <w:r w:rsidRPr="002839F6">
        <w:rPr>
          <w:rFonts w:ascii="Calibri" w:eastAsia="Calibri" w:hAnsi="Calibri" w:cs="Calibri"/>
          <w:i/>
          <w:color w:val="C00000"/>
          <w:sz w:val="24"/>
          <w:szCs w:val="24"/>
          <w:u w:val="single"/>
        </w:rPr>
        <w:t xml:space="preserve">r </w:t>
      </w:r>
      <w:r w:rsidRPr="002839F6">
        <w:rPr>
          <w:rFonts w:ascii="Calibri" w:eastAsia="Calibri" w:hAnsi="Calibri" w:cs="Calibri"/>
          <w:i/>
          <w:color w:val="C00000"/>
          <w:spacing w:val="-1"/>
          <w:sz w:val="24"/>
          <w:szCs w:val="24"/>
          <w:u w:val="single"/>
        </w:rPr>
        <w:t>un</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v</w:t>
      </w:r>
      <w:r w:rsidRPr="002839F6">
        <w:rPr>
          <w:rFonts w:ascii="Calibri" w:eastAsia="Calibri" w:hAnsi="Calibri" w:cs="Calibri"/>
          <w:i/>
          <w:color w:val="C00000"/>
          <w:sz w:val="24"/>
          <w:szCs w:val="24"/>
          <w:u w:val="single"/>
        </w:rPr>
        <w:t>ersi</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y re</w:t>
      </w:r>
      <w:r w:rsidRPr="002839F6">
        <w:rPr>
          <w:rFonts w:ascii="Calibri" w:eastAsia="Calibri" w:hAnsi="Calibri" w:cs="Calibri"/>
          <w:i/>
          <w:color w:val="C00000"/>
          <w:spacing w:val="-1"/>
          <w:sz w:val="24"/>
          <w:szCs w:val="24"/>
          <w:u w:val="single"/>
        </w:rPr>
        <w:t>g</w:t>
      </w:r>
      <w:r w:rsidRPr="002839F6">
        <w:rPr>
          <w:rFonts w:ascii="Calibri" w:eastAsia="Calibri" w:hAnsi="Calibri" w:cs="Calibri"/>
          <w:i/>
          <w:color w:val="C00000"/>
          <w:sz w:val="24"/>
          <w:szCs w:val="24"/>
          <w:u w:val="single"/>
        </w:rPr>
        <w:t>is</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r</w:t>
      </w:r>
      <w:r w:rsidRPr="002839F6">
        <w:rPr>
          <w:rFonts w:ascii="Calibri" w:eastAsia="Calibri" w:hAnsi="Calibri" w:cs="Calibri"/>
          <w:i/>
          <w:color w:val="C00000"/>
          <w:spacing w:val="-2"/>
          <w:sz w:val="24"/>
          <w:szCs w:val="24"/>
          <w:u w:val="single"/>
        </w:rPr>
        <w:t>a</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 xml:space="preserve">n </w:t>
      </w:r>
      <w:r w:rsidRPr="002839F6">
        <w:rPr>
          <w:rFonts w:ascii="Calibri" w:eastAsia="Calibri" w:hAnsi="Calibri" w:cs="Calibri"/>
          <w:i/>
          <w:color w:val="C00000"/>
          <w:spacing w:val="-1"/>
          <w:sz w:val="24"/>
          <w:szCs w:val="24"/>
          <w:u w:val="single"/>
        </w:rPr>
        <w:t>nu</w:t>
      </w:r>
      <w:r w:rsidRPr="002839F6">
        <w:rPr>
          <w:rFonts w:ascii="Calibri" w:eastAsia="Calibri" w:hAnsi="Calibri" w:cs="Calibri"/>
          <w:i/>
          <w:color w:val="C00000"/>
          <w:spacing w:val="2"/>
          <w:sz w:val="24"/>
          <w:szCs w:val="24"/>
          <w:u w:val="single"/>
        </w:rPr>
        <w:t>m</w:t>
      </w:r>
      <w:r w:rsidRPr="002839F6">
        <w:rPr>
          <w:rFonts w:ascii="Calibri" w:eastAsia="Calibri" w:hAnsi="Calibri" w:cs="Calibri"/>
          <w:i/>
          <w:color w:val="C00000"/>
          <w:spacing w:val="-1"/>
          <w:sz w:val="24"/>
          <w:szCs w:val="24"/>
          <w:u w:val="single"/>
        </w:rPr>
        <w:t>b</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1"/>
          <w:sz w:val="24"/>
          <w:szCs w:val="24"/>
          <w:u w:val="single"/>
        </w:rPr>
        <w:t>r</w:t>
      </w:r>
      <w:r w:rsidRPr="002839F6">
        <w:rPr>
          <w:rFonts w:ascii="Calibri" w:eastAsia="Calibri" w:hAnsi="Calibri" w:cs="Calibri"/>
          <w:color w:val="000000"/>
          <w:sz w:val="24"/>
          <w:szCs w:val="24"/>
          <w:u w:val="single"/>
        </w:rPr>
        <w:t>],</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1"/>
          <w:sz w:val="24"/>
          <w:szCs w:val="24"/>
          <w:u w:val="single"/>
        </w:rPr>
        <w:t>h</w:t>
      </w:r>
      <w:r w:rsidRPr="002839F6">
        <w:rPr>
          <w:rFonts w:ascii="Calibri" w:eastAsia="Calibri" w:hAnsi="Calibri" w:cs="Calibri"/>
          <w:color w:val="000000"/>
          <w:sz w:val="24"/>
          <w:szCs w:val="24"/>
          <w:u w:val="single"/>
        </w:rPr>
        <w:t>as s</w:t>
      </w:r>
      <w:r w:rsidRPr="002839F6">
        <w:rPr>
          <w:rFonts w:ascii="Calibri" w:eastAsia="Calibri" w:hAnsi="Calibri" w:cs="Calibri"/>
          <w:color w:val="000000"/>
          <w:spacing w:val="1"/>
          <w:sz w:val="24"/>
          <w:szCs w:val="24"/>
          <w:u w:val="single"/>
        </w:rPr>
        <w:t>u</w:t>
      </w:r>
      <w:r w:rsidRPr="002839F6">
        <w:rPr>
          <w:rFonts w:ascii="Calibri" w:eastAsia="Calibri" w:hAnsi="Calibri" w:cs="Calibri"/>
          <w:color w:val="000000"/>
          <w:spacing w:val="-1"/>
          <w:sz w:val="24"/>
          <w:szCs w:val="24"/>
          <w:u w:val="single"/>
        </w:rPr>
        <w:t>cc</w:t>
      </w:r>
      <w:r w:rsidRPr="002839F6">
        <w:rPr>
          <w:rFonts w:ascii="Calibri" w:eastAsia="Calibri" w:hAnsi="Calibri" w:cs="Calibri"/>
          <w:color w:val="000000"/>
          <w:sz w:val="24"/>
          <w:szCs w:val="24"/>
          <w:u w:val="single"/>
        </w:rPr>
        <w:t>ess</w:t>
      </w:r>
      <w:r w:rsidRPr="002839F6">
        <w:rPr>
          <w:rFonts w:ascii="Calibri" w:eastAsia="Calibri" w:hAnsi="Calibri" w:cs="Calibri"/>
          <w:color w:val="000000"/>
          <w:spacing w:val="1"/>
          <w:sz w:val="24"/>
          <w:szCs w:val="24"/>
          <w:u w:val="single"/>
        </w:rPr>
        <w:t>fu</w:t>
      </w:r>
      <w:r w:rsidRPr="002839F6">
        <w:rPr>
          <w:rFonts w:ascii="Calibri" w:eastAsia="Calibri" w:hAnsi="Calibri" w:cs="Calibri"/>
          <w:color w:val="000000"/>
          <w:sz w:val="24"/>
          <w:szCs w:val="24"/>
          <w:u w:val="single"/>
        </w:rPr>
        <w:t>lly com</w:t>
      </w:r>
      <w:r w:rsidRPr="002839F6">
        <w:rPr>
          <w:rFonts w:ascii="Calibri" w:eastAsia="Calibri" w:hAnsi="Calibri" w:cs="Calibri"/>
          <w:color w:val="000000"/>
          <w:spacing w:val="-1"/>
          <w:sz w:val="24"/>
          <w:szCs w:val="24"/>
          <w:u w:val="single"/>
        </w:rPr>
        <w:t>p</w:t>
      </w:r>
      <w:r w:rsidRPr="002839F6">
        <w:rPr>
          <w:rFonts w:ascii="Calibri" w:eastAsia="Calibri" w:hAnsi="Calibri" w:cs="Calibri"/>
          <w:color w:val="000000"/>
          <w:sz w:val="24"/>
          <w:szCs w:val="24"/>
          <w:u w:val="single"/>
        </w:rPr>
        <w:t>leted</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z w:val="24"/>
          <w:szCs w:val="24"/>
          <w:u w:val="single"/>
        </w:rPr>
        <w:t>a</w:t>
      </w:r>
      <w:r w:rsidRPr="002839F6">
        <w:rPr>
          <w:rFonts w:ascii="Calibri" w:eastAsia="Calibri" w:hAnsi="Calibri" w:cs="Calibri"/>
          <w:color w:val="000000"/>
          <w:spacing w:val="-1"/>
          <w:sz w:val="24"/>
          <w:szCs w:val="24"/>
          <w:u w:val="single"/>
        </w:rPr>
        <w:t xml:space="preserve"> </w:t>
      </w:r>
      <w:r w:rsidRPr="002839F6">
        <w:rPr>
          <w:rFonts w:ascii="Calibri" w:eastAsia="Calibri" w:hAnsi="Calibri" w:cs="Calibri"/>
          <w:color w:val="000000"/>
          <w:spacing w:val="1"/>
          <w:sz w:val="24"/>
          <w:szCs w:val="24"/>
          <w:u w:val="single"/>
        </w:rPr>
        <w:t>p</w:t>
      </w:r>
      <w:r w:rsidRPr="002839F6">
        <w:rPr>
          <w:rFonts w:ascii="Calibri" w:eastAsia="Calibri" w:hAnsi="Calibri" w:cs="Calibri"/>
          <w:color w:val="000000"/>
          <w:sz w:val="24"/>
          <w:szCs w:val="24"/>
          <w:u w:val="single"/>
        </w:rPr>
        <w:t>r</w:t>
      </w:r>
      <w:r w:rsidRPr="002839F6">
        <w:rPr>
          <w:rFonts w:ascii="Calibri" w:eastAsia="Calibri" w:hAnsi="Calibri" w:cs="Calibri"/>
          <w:color w:val="000000"/>
          <w:spacing w:val="1"/>
          <w:sz w:val="24"/>
          <w:szCs w:val="24"/>
          <w:u w:val="single"/>
        </w:rPr>
        <w:t>o</w:t>
      </w:r>
      <w:r w:rsidRPr="002839F6">
        <w:rPr>
          <w:rFonts w:ascii="Calibri" w:eastAsia="Calibri" w:hAnsi="Calibri" w:cs="Calibri"/>
          <w:color w:val="000000"/>
          <w:spacing w:val="-2"/>
          <w:sz w:val="24"/>
          <w:szCs w:val="24"/>
          <w:u w:val="single"/>
        </w:rPr>
        <w:t>j</w:t>
      </w:r>
      <w:r w:rsidRPr="002839F6">
        <w:rPr>
          <w:rFonts w:ascii="Calibri" w:eastAsia="Calibri" w:hAnsi="Calibri" w:cs="Calibri"/>
          <w:color w:val="000000"/>
          <w:sz w:val="24"/>
          <w:szCs w:val="24"/>
          <w:u w:val="single"/>
        </w:rPr>
        <w:t>ect</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2"/>
          <w:sz w:val="24"/>
          <w:szCs w:val="24"/>
          <w:u w:val="single"/>
        </w:rPr>
        <w:t>o</w:t>
      </w:r>
      <w:r w:rsidRPr="002839F6">
        <w:rPr>
          <w:rFonts w:ascii="Calibri" w:eastAsia="Calibri" w:hAnsi="Calibri" w:cs="Calibri"/>
          <w:color w:val="000000"/>
          <w:sz w:val="24"/>
          <w:szCs w:val="24"/>
          <w:u w:val="single"/>
        </w:rPr>
        <w:t>n</w:t>
      </w:r>
      <w:r w:rsidRPr="002839F6">
        <w:rPr>
          <w:rFonts w:ascii="Calibri" w:eastAsia="Calibri" w:hAnsi="Calibri" w:cs="Calibri"/>
          <w:color w:val="000000"/>
          <w:spacing w:val="-1"/>
          <w:sz w:val="24"/>
          <w:szCs w:val="24"/>
          <w:u w:val="single"/>
        </w:rPr>
        <w:t xml:space="preserve"> </w:t>
      </w:r>
      <w:r w:rsidRPr="002839F6">
        <w:rPr>
          <w:rFonts w:ascii="Calibri" w:eastAsia="Calibri" w:hAnsi="Calibri" w:cs="Calibri"/>
          <w:color w:val="000000"/>
          <w:spacing w:val="4"/>
          <w:sz w:val="24"/>
          <w:szCs w:val="24"/>
          <w:u w:val="single"/>
        </w:rPr>
        <w:t>[</w:t>
      </w:r>
      <w:r w:rsidRPr="002839F6">
        <w:rPr>
          <w:rFonts w:ascii="Calibri" w:eastAsia="Calibri" w:hAnsi="Calibri" w:cs="Calibri"/>
          <w:i/>
          <w:color w:val="C00000"/>
          <w:spacing w:val="1"/>
          <w:sz w:val="24"/>
          <w:szCs w:val="24"/>
          <w:u w:val="single"/>
        </w:rPr>
        <w:t>f</w:t>
      </w:r>
      <w:r w:rsidRPr="002839F6">
        <w:rPr>
          <w:rFonts w:ascii="Calibri" w:eastAsia="Calibri" w:hAnsi="Calibri" w:cs="Calibri"/>
          <w:i/>
          <w:color w:val="C00000"/>
          <w:sz w:val="24"/>
          <w:szCs w:val="24"/>
          <w:u w:val="single"/>
        </w:rPr>
        <w:t>ill</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y</w:t>
      </w:r>
      <w:r w:rsidRPr="002839F6">
        <w:rPr>
          <w:rFonts w:ascii="Calibri" w:eastAsia="Calibri" w:hAnsi="Calibri" w:cs="Calibri"/>
          <w:i/>
          <w:color w:val="C00000"/>
          <w:spacing w:val="-1"/>
          <w:sz w:val="24"/>
          <w:szCs w:val="24"/>
          <w:u w:val="single"/>
        </w:rPr>
        <w:t>ou</w:t>
      </w:r>
      <w:r w:rsidRPr="002839F6">
        <w:rPr>
          <w:rFonts w:ascii="Calibri" w:eastAsia="Calibri" w:hAnsi="Calibri" w:cs="Calibri"/>
          <w:i/>
          <w:color w:val="C00000"/>
          <w:sz w:val="24"/>
          <w:szCs w:val="24"/>
          <w:u w:val="single"/>
        </w:rPr>
        <w:t xml:space="preserve">r </w:t>
      </w:r>
      <w:r w:rsidRPr="002839F6">
        <w:rPr>
          <w:rFonts w:ascii="Calibri" w:eastAsia="Calibri" w:hAnsi="Calibri" w:cs="Calibri"/>
          <w:i/>
          <w:color w:val="C00000"/>
          <w:spacing w:val="-1"/>
          <w:sz w:val="24"/>
          <w:szCs w:val="24"/>
          <w:u w:val="single"/>
        </w:rPr>
        <w:t>p</w:t>
      </w:r>
      <w:r w:rsidRPr="002839F6">
        <w:rPr>
          <w:rFonts w:ascii="Calibri" w:eastAsia="Calibri" w:hAnsi="Calibri" w:cs="Calibri"/>
          <w:i/>
          <w:color w:val="C00000"/>
          <w:sz w:val="24"/>
          <w:szCs w:val="24"/>
          <w:u w:val="single"/>
        </w:rPr>
        <w:t>r</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pacing w:val="2"/>
          <w:sz w:val="24"/>
          <w:szCs w:val="24"/>
          <w:u w:val="single"/>
        </w:rPr>
        <w:t>j</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1"/>
          <w:sz w:val="24"/>
          <w:szCs w:val="24"/>
          <w:u w:val="single"/>
        </w:rPr>
        <w:t>c</w:t>
      </w:r>
      <w:r w:rsidRPr="002839F6">
        <w:rPr>
          <w:rFonts w:ascii="Calibri" w:eastAsia="Calibri" w:hAnsi="Calibri" w:cs="Calibri"/>
          <w:i/>
          <w:color w:val="C00000"/>
          <w:sz w:val="24"/>
          <w:szCs w:val="24"/>
          <w:u w:val="single"/>
        </w:rPr>
        <w:t xml:space="preserve">t </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pacing w:val="-2"/>
          <w:sz w:val="24"/>
          <w:szCs w:val="24"/>
          <w:u w:val="single"/>
        </w:rPr>
        <w:t>i</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l</w:t>
      </w:r>
      <w:r w:rsidRPr="002839F6">
        <w:rPr>
          <w:rFonts w:ascii="Calibri" w:eastAsia="Calibri" w:hAnsi="Calibri" w:cs="Calibri"/>
          <w:i/>
          <w:color w:val="C00000"/>
          <w:spacing w:val="3"/>
          <w:sz w:val="24"/>
          <w:szCs w:val="24"/>
          <w:u w:val="single"/>
        </w:rPr>
        <w:t>e</w:t>
      </w:r>
      <w:r w:rsidRPr="002839F6">
        <w:rPr>
          <w:rFonts w:ascii="Calibri" w:eastAsia="Calibri" w:hAnsi="Calibri" w:cs="Calibri"/>
          <w:color w:val="000000"/>
          <w:sz w:val="24"/>
          <w:szCs w:val="24"/>
          <w:u w:val="single"/>
        </w:rPr>
        <w:t>]</w:t>
      </w:r>
      <w:r w:rsidRPr="002839F6">
        <w:rPr>
          <w:rFonts w:ascii="Calibri" w:eastAsia="Calibri" w:hAnsi="Calibri" w:cs="Calibri"/>
          <w:color w:val="000000"/>
          <w:spacing w:val="-1"/>
          <w:sz w:val="24"/>
          <w:szCs w:val="24"/>
          <w:u w:val="single"/>
        </w:rPr>
        <w:t xml:space="preserve"> </w:t>
      </w:r>
      <w:r w:rsidRPr="002839F6">
        <w:rPr>
          <w:rFonts w:ascii="Calibri" w:eastAsia="Calibri" w:hAnsi="Calibri" w:cs="Calibri"/>
          <w:color w:val="000000"/>
          <w:spacing w:val="1"/>
          <w:sz w:val="24"/>
          <w:szCs w:val="24"/>
          <w:u w:val="single"/>
        </w:rPr>
        <w:t>u</w:t>
      </w:r>
      <w:r w:rsidRPr="002839F6">
        <w:rPr>
          <w:rFonts w:ascii="Calibri" w:eastAsia="Calibri" w:hAnsi="Calibri" w:cs="Calibri"/>
          <w:color w:val="000000"/>
          <w:sz w:val="24"/>
          <w:szCs w:val="24"/>
          <w:u w:val="single"/>
        </w:rPr>
        <w:t>si</w:t>
      </w:r>
      <w:r w:rsidRPr="002839F6">
        <w:rPr>
          <w:rFonts w:ascii="Calibri" w:eastAsia="Calibri" w:hAnsi="Calibri" w:cs="Calibri"/>
          <w:color w:val="000000"/>
          <w:spacing w:val="1"/>
          <w:sz w:val="24"/>
          <w:szCs w:val="24"/>
          <w:u w:val="single"/>
        </w:rPr>
        <w:t>n</w:t>
      </w:r>
      <w:r w:rsidRPr="002839F6">
        <w:rPr>
          <w:rFonts w:ascii="Calibri" w:eastAsia="Calibri" w:hAnsi="Calibri" w:cs="Calibri"/>
          <w:color w:val="000000"/>
          <w:sz w:val="24"/>
          <w:szCs w:val="24"/>
          <w:u w:val="single"/>
        </w:rPr>
        <w:t>g</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2"/>
          <w:sz w:val="24"/>
          <w:szCs w:val="24"/>
          <w:u w:val="single"/>
        </w:rPr>
        <w:t>[</w:t>
      </w:r>
      <w:r w:rsidRPr="002839F6">
        <w:rPr>
          <w:rFonts w:ascii="Calibri" w:eastAsia="Calibri" w:hAnsi="Calibri" w:cs="Calibri"/>
          <w:i/>
          <w:color w:val="C00000"/>
          <w:sz w:val="24"/>
          <w:szCs w:val="24"/>
          <w:u w:val="single"/>
        </w:rPr>
        <w:t>me</w:t>
      </w:r>
      <w:r w:rsidRPr="002839F6">
        <w:rPr>
          <w:rFonts w:ascii="Calibri" w:eastAsia="Calibri" w:hAnsi="Calibri" w:cs="Calibri"/>
          <w:i/>
          <w:color w:val="C00000"/>
          <w:spacing w:val="-1"/>
          <w:sz w:val="24"/>
          <w:szCs w:val="24"/>
          <w:u w:val="single"/>
        </w:rPr>
        <w:t>n</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n</w:t>
      </w:r>
      <w:r w:rsidRPr="002839F6">
        <w:rPr>
          <w:rFonts w:ascii="Calibri" w:eastAsia="Calibri" w:hAnsi="Calibri" w:cs="Calibri"/>
          <w:i/>
          <w:color w:val="C00000"/>
          <w:spacing w:val="-2"/>
          <w:sz w:val="24"/>
          <w:szCs w:val="24"/>
          <w:u w:val="single"/>
        </w:rPr>
        <w:t xml:space="preserve"> </w:t>
      </w:r>
      <w:r w:rsidRPr="002839F6">
        <w:rPr>
          <w:rFonts w:ascii="Calibri" w:eastAsia="Calibri" w:hAnsi="Calibri" w:cs="Calibri"/>
          <w:i/>
          <w:color w:val="C00000"/>
          <w:spacing w:val="-1"/>
          <w:sz w:val="24"/>
          <w:szCs w:val="24"/>
          <w:u w:val="single"/>
        </w:rPr>
        <w:t>th</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1"/>
          <w:sz w:val="24"/>
          <w:szCs w:val="24"/>
          <w:u w:val="single"/>
        </w:rPr>
        <w:t xml:space="preserve"> t</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1"/>
          <w:sz w:val="24"/>
          <w:szCs w:val="24"/>
          <w:u w:val="single"/>
        </w:rPr>
        <w:t>c</w:t>
      </w:r>
      <w:r w:rsidRPr="002839F6">
        <w:rPr>
          <w:rFonts w:ascii="Calibri" w:eastAsia="Calibri" w:hAnsi="Calibri" w:cs="Calibri"/>
          <w:i/>
          <w:color w:val="C00000"/>
          <w:spacing w:val="-1"/>
          <w:sz w:val="24"/>
          <w:szCs w:val="24"/>
          <w:u w:val="single"/>
        </w:rPr>
        <w:t>hno</w:t>
      </w:r>
      <w:r w:rsidRPr="002839F6">
        <w:rPr>
          <w:rFonts w:ascii="Calibri" w:eastAsia="Calibri" w:hAnsi="Calibri" w:cs="Calibri"/>
          <w:i/>
          <w:color w:val="C00000"/>
          <w:sz w:val="24"/>
          <w:szCs w:val="24"/>
          <w:u w:val="single"/>
        </w:rPr>
        <w:t>l</w:t>
      </w:r>
      <w:r w:rsidRPr="002839F6">
        <w:rPr>
          <w:rFonts w:ascii="Calibri" w:eastAsia="Calibri" w:hAnsi="Calibri" w:cs="Calibri"/>
          <w:i/>
          <w:color w:val="C00000"/>
          <w:spacing w:val="-1"/>
          <w:sz w:val="24"/>
          <w:szCs w:val="24"/>
          <w:u w:val="single"/>
        </w:rPr>
        <w:t>og</w:t>
      </w:r>
      <w:r w:rsidRPr="002839F6">
        <w:rPr>
          <w:rFonts w:ascii="Calibri" w:eastAsia="Calibri" w:hAnsi="Calibri" w:cs="Calibri"/>
          <w:i/>
          <w:color w:val="C00000"/>
          <w:sz w:val="24"/>
          <w:szCs w:val="24"/>
          <w:u w:val="single"/>
        </w:rPr>
        <w:t>y</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 xml:space="preserve">n </w:t>
      </w:r>
      <w:r w:rsidRPr="002839F6">
        <w:rPr>
          <w:rFonts w:ascii="Calibri" w:eastAsia="Calibri" w:hAnsi="Calibri" w:cs="Calibri"/>
          <w:i/>
          <w:color w:val="C00000"/>
          <w:spacing w:val="-1"/>
          <w:sz w:val="24"/>
          <w:szCs w:val="24"/>
          <w:u w:val="single"/>
        </w:rPr>
        <w:t>wh</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c</w:t>
      </w:r>
      <w:r w:rsidRPr="002839F6">
        <w:rPr>
          <w:rFonts w:ascii="Calibri" w:eastAsia="Calibri" w:hAnsi="Calibri" w:cs="Calibri"/>
          <w:i/>
          <w:color w:val="C00000"/>
          <w:sz w:val="24"/>
          <w:szCs w:val="24"/>
          <w:u w:val="single"/>
        </w:rPr>
        <w:t>h y</w:t>
      </w:r>
      <w:r w:rsidRPr="002839F6">
        <w:rPr>
          <w:rFonts w:ascii="Calibri" w:eastAsia="Calibri" w:hAnsi="Calibri" w:cs="Calibri"/>
          <w:i/>
          <w:color w:val="C00000"/>
          <w:spacing w:val="-1"/>
          <w:sz w:val="24"/>
          <w:szCs w:val="24"/>
          <w:u w:val="single"/>
        </w:rPr>
        <w:t>ou</w:t>
      </w:r>
      <w:r w:rsidRPr="002839F6">
        <w:rPr>
          <w:rFonts w:ascii="Calibri" w:eastAsia="Calibri" w:hAnsi="Calibri" w:cs="Calibri"/>
          <w:i/>
          <w:color w:val="C00000"/>
          <w:sz w:val="24"/>
          <w:szCs w:val="24"/>
          <w:u w:val="single"/>
        </w:rPr>
        <w:t xml:space="preserve">r </w:t>
      </w:r>
      <w:r w:rsidRPr="002839F6">
        <w:rPr>
          <w:rFonts w:ascii="Calibri" w:eastAsia="Calibri" w:hAnsi="Calibri" w:cs="Calibri"/>
          <w:i/>
          <w:color w:val="C00000"/>
          <w:spacing w:val="1"/>
          <w:sz w:val="24"/>
          <w:szCs w:val="24"/>
          <w:u w:val="single"/>
        </w:rPr>
        <w:t>p</w:t>
      </w:r>
      <w:r w:rsidRPr="002839F6">
        <w:rPr>
          <w:rFonts w:ascii="Calibri" w:eastAsia="Calibri" w:hAnsi="Calibri" w:cs="Calibri"/>
          <w:i/>
          <w:color w:val="C00000"/>
          <w:sz w:val="24"/>
          <w:szCs w:val="24"/>
          <w:u w:val="single"/>
        </w:rPr>
        <w:t>r</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j</w:t>
      </w:r>
      <w:r w:rsidRPr="002839F6">
        <w:rPr>
          <w:rFonts w:ascii="Calibri" w:eastAsia="Calibri" w:hAnsi="Calibri" w:cs="Calibri"/>
          <w:i/>
          <w:color w:val="C00000"/>
          <w:spacing w:val="1"/>
          <w:sz w:val="24"/>
          <w:szCs w:val="24"/>
          <w:u w:val="single"/>
        </w:rPr>
        <w:t>ec</w:t>
      </w:r>
      <w:r w:rsidRPr="002839F6">
        <w:rPr>
          <w:rFonts w:ascii="Calibri" w:eastAsia="Calibri" w:hAnsi="Calibri" w:cs="Calibri"/>
          <w:i/>
          <w:color w:val="C00000"/>
          <w:sz w:val="24"/>
          <w:szCs w:val="24"/>
          <w:u w:val="single"/>
        </w:rPr>
        <w:t>t</w:t>
      </w:r>
      <w:r w:rsidRPr="002839F6">
        <w:rPr>
          <w:rFonts w:ascii="Calibri" w:eastAsia="Calibri" w:hAnsi="Calibri" w:cs="Calibri"/>
          <w:i/>
          <w:color w:val="C00000"/>
          <w:spacing w:val="2"/>
          <w:sz w:val="24"/>
          <w:szCs w:val="24"/>
          <w:u w:val="single"/>
        </w:rPr>
        <w:t xml:space="preserve"> </w:t>
      </w:r>
      <w:r w:rsidRPr="002839F6">
        <w:rPr>
          <w:rFonts w:ascii="Calibri" w:eastAsia="Calibri" w:hAnsi="Calibri" w:cs="Calibri"/>
          <w:i/>
          <w:color w:val="C00000"/>
          <w:spacing w:val="-1"/>
          <w:sz w:val="24"/>
          <w:szCs w:val="24"/>
          <w:u w:val="single"/>
        </w:rPr>
        <w:t>wa</w:t>
      </w:r>
      <w:r w:rsidRPr="002839F6">
        <w:rPr>
          <w:rFonts w:ascii="Calibri" w:eastAsia="Calibri" w:hAnsi="Calibri" w:cs="Calibri"/>
          <w:i/>
          <w:color w:val="C00000"/>
          <w:sz w:val="24"/>
          <w:szCs w:val="24"/>
          <w:u w:val="single"/>
        </w:rPr>
        <w:t>s</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pacing w:val="-1"/>
          <w:sz w:val="24"/>
          <w:szCs w:val="24"/>
          <w:u w:val="single"/>
        </w:rPr>
        <w:t>d</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1"/>
          <w:sz w:val="24"/>
          <w:szCs w:val="24"/>
          <w:u w:val="single"/>
        </w:rPr>
        <w:t>v</w:t>
      </w:r>
      <w:r w:rsidRPr="002839F6">
        <w:rPr>
          <w:rFonts w:ascii="Calibri" w:eastAsia="Calibri" w:hAnsi="Calibri" w:cs="Calibri"/>
          <w:i/>
          <w:color w:val="C00000"/>
          <w:sz w:val="24"/>
          <w:szCs w:val="24"/>
          <w:u w:val="single"/>
        </w:rPr>
        <w:t>elo</w:t>
      </w:r>
      <w:r w:rsidRPr="002839F6">
        <w:rPr>
          <w:rFonts w:ascii="Calibri" w:eastAsia="Calibri" w:hAnsi="Calibri" w:cs="Calibri"/>
          <w:i/>
          <w:color w:val="C00000"/>
          <w:spacing w:val="-1"/>
          <w:sz w:val="24"/>
          <w:szCs w:val="24"/>
          <w:u w:val="single"/>
        </w:rPr>
        <w:t>p</w:t>
      </w:r>
      <w:r w:rsidRPr="002839F6">
        <w:rPr>
          <w:rFonts w:ascii="Calibri" w:eastAsia="Calibri" w:hAnsi="Calibri" w:cs="Calibri"/>
          <w:i/>
          <w:color w:val="C00000"/>
          <w:sz w:val="24"/>
          <w:szCs w:val="24"/>
          <w:u w:val="single"/>
        </w:rPr>
        <w:t>ed i.e.,</w:t>
      </w:r>
      <w:r w:rsidRPr="002839F6">
        <w:rPr>
          <w:rFonts w:ascii="Calibri" w:eastAsia="Calibri" w:hAnsi="Calibri" w:cs="Calibri"/>
          <w:i/>
          <w:color w:val="C00000"/>
          <w:spacing w:val="4"/>
          <w:sz w:val="24"/>
          <w:szCs w:val="24"/>
          <w:u w:val="single"/>
        </w:rPr>
        <w:t xml:space="preserve"> </w:t>
      </w:r>
      <w:r w:rsidRPr="002839F6">
        <w:rPr>
          <w:rFonts w:ascii="Calibri" w:eastAsia="Calibri" w:hAnsi="Calibri" w:cs="Calibri"/>
          <w:i/>
          <w:color w:val="C00000"/>
          <w:sz w:val="24"/>
          <w:szCs w:val="24"/>
          <w:u w:val="single"/>
        </w:rPr>
        <w:t>JE</w:t>
      </w:r>
      <w:r w:rsidRPr="002839F6">
        <w:rPr>
          <w:rFonts w:ascii="Calibri" w:eastAsia="Calibri" w:hAnsi="Calibri" w:cs="Calibri"/>
          <w:i/>
          <w:color w:val="C00000"/>
          <w:spacing w:val="1"/>
          <w:sz w:val="24"/>
          <w:szCs w:val="24"/>
          <w:u w:val="single"/>
        </w:rPr>
        <w:t>E</w:t>
      </w:r>
      <w:r w:rsidRPr="002839F6">
        <w:rPr>
          <w:rFonts w:ascii="Calibri" w:eastAsia="Calibri" w:hAnsi="Calibri" w:cs="Calibri"/>
          <w:i/>
          <w:color w:val="C00000"/>
          <w:sz w:val="24"/>
          <w:szCs w:val="24"/>
          <w:u w:val="single"/>
        </w:rPr>
        <w:t>/.</w:t>
      </w:r>
      <w:r w:rsidRPr="002839F6">
        <w:rPr>
          <w:rFonts w:ascii="Calibri" w:eastAsia="Calibri" w:hAnsi="Calibri" w:cs="Calibri"/>
          <w:i/>
          <w:color w:val="C00000"/>
          <w:spacing w:val="-1"/>
          <w:sz w:val="24"/>
          <w:szCs w:val="24"/>
          <w:u w:val="single"/>
        </w:rPr>
        <w:t>N</w:t>
      </w:r>
      <w:r w:rsidRPr="002839F6">
        <w:rPr>
          <w:rFonts w:ascii="Calibri" w:eastAsia="Calibri" w:hAnsi="Calibri" w:cs="Calibri"/>
          <w:i/>
          <w:color w:val="C00000"/>
          <w:sz w:val="24"/>
          <w:szCs w:val="24"/>
          <w:u w:val="single"/>
        </w:rPr>
        <w:t>et/J</w:t>
      </w:r>
      <w:r w:rsidRPr="002839F6">
        <w:rPr>
          <w:rFonts w:ascii="Calibri" w:eastAsia="Calibri" w:hAnsi="Calibri" w:cs="Calibri"/>
          <w:i/>
          <w:color w:val="C00000"/>
          <w:spacing w:val="-1"/>
          <w:sz w:val="24"/>
          <w:szCs w:val="24"/>
          <w:u w:val="single"/>
        </w:rPr>
        <w:t>a</w:t>
      </w:r>
      <w:r w:rsidRPr="002839F6">
        <w:rPr>
          <w:rFonts w:ascii="Calibri" w:eastAsia="Calibri" w:hAnsi="Calibri" w:cs="Calibri"/>
          <w:i/>
          <w:color w:val="C00000"/>
          <w:spacing w:val="1"/>
          <w:sz w:val="24"/>
          <w:szCs w:val="24"/>
          <w:u w:val="single"/>
        </w:rPr>
        <w:t>v</w:t>
      </w:r>
      <w:r w:rsidRPr="002839F6">
        <w:rPr>
          <w:rFonts w:ascii="Calibri" w:eastAsia="Calibri" w:hAnsi="Calibri" w:cs="Calibri"/>
          <w:i/>
          <w:color w:val="C00000"/>
          <w:spacing w:val="-1"/>
          <w:sz w:val="24"/>
          <w:szCs w:val="24"/>
          <w:u w:val="single"/>
        </w:rPr>
        <w:t>a</w:t>
      </w:r>
      <w:r w:rsidRPr="002839F6">
        <w:rPr>
          <w:rFonts w:ascii="Calibri" w:eastAsia="Calibri" w:hAnsi="Calibri" w:cs="Calibri"/>
          <w:i/>
          <w:color w:val="C00000"/>
          <w:sz w:val="24"/>
          <w:szCs w:val="24"/>
          <w:u w:val="single"/>
        </w:rPr>
        <w:t>/O</w:t>
      </w:r>
      <w:r w:rsidRPr="002839F6">
        <w:rPr>
          <w:rFonts w:ascii="Calibri" w:eastAsia="Calibri" w:hAnsi="Calibri" w:cs="Calibri"/>
          <w:i/>
          <w:color w:val="C00000"/>
          <w:spacing w:val="-1"/>
          <w:sz w:val="24"/>
          <w:szCs w:val="24"/>
          <w:u w:val="single"/>
        </w:rPr>
        <w:t>ra</w:t>
      </w:r>
      <w:r w:rsidRPr="002839F6">
        <w:rPr>
          <w:rFonts w:ascii="Calibri" w:eastAsia="Calibri" w:hAnsi="Calibri" w:cs="Calibri"/>
          <w:i/>
          <w:color w:val="C00000"/>
          <w:spacing w:val="1"/>
          <w:sz w:val="24"/>
          <w:szCs w:val="24"/>
          <w:u w:val="single"/>
        </w:rPr>
        <w:t>c</w:t>
      </w:r>
      <w:r w:rsidRPr="002839F6">
        <w:rPr>
          <w:rFonts w:ascii="Calibri" w:eastAsia="Calibri" w:hAnsi="Calibri" w:cs="Calibri"/>
          <w:i/>
          <w:color w:val="C00000"/>
          <w:sz w:val="24"/>
          <w:szCs w:val="24"/>
          <w:u w:val="single"/>
        </w:rPr>
        <w:t>le</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Fo</w:t>
      </w:r>
      <w:r w:rsidRPr="002839F6">
        <w:rPr>
          <w:rFonts w:ascii="Calibri" w:eastAsia="Calibri" w:hAnsi="Calibri" w:cs="Calibri"/>
          <w:i/>
          <w:color w:val="C00000"/>
          <w:spacing w:val="-1"/>
          <w:sz w:val="24"/>
          <w:szCs w:val="24"/>
          <w:u w:val="single"/>
        </w:rPr>
        <w:t>r</w:t>
      </w:r>
      <w:r w:rsidRPr="002839F6">
        <w:rPr>
          <w:rFonts w:ascii="Calibri" w:eastAsia="Calibri" w:hAnsi="Calibri" w:cs="Calibri"/>
          <w:i/>
          <w:color w:val="C00000"/>
          <w:sz w:val="24"/>
          <w:szCs w:val="24"/>
          <w:u w:val="single"/>
        </w:rPr>
        <w:t>ms/</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PHP/</w:t>
      </w:r>
      <w:r w:rsidRPr="002839F6">
        <w:rPr>
          <w:rFonts w:ascii="Calibri" w:eastAsia="Calibri" w:hAnsi="Calibri" w:cs="Calibri"/>
          <w:i/>
          <w:color w:val="C00000"/>
          <w:spacing w:val="2"/>
          <w:sz w:val="24"/>
          <w:szCs w:val="24"/>
          <w:u w:val="single"/>
        </w:rPr>
        <w:t xml:space="preserve"> </w:t>
      </w:r>
      <w:r w:rsidRPr="002839F6">
        <w:rPr>
          <w:rFonts w:ascii="Calibri" w:eastAsia="Calibri" w:hAnsi="Calibri" w:cs="Calibri"/>
          <w:i/>
          <w:color w:val="C00000"/>
          <w:spacing w:val="-2"/>
          <w:sz w:val="24"/>
          <w:szCs w:val="24"/>
          <w:u w:val="single"/>
        </w:rPr>
        <w:t>A</w:t>
      </w:r>
      <w:r w:rsidRPr="002839F6">
        <w:rPr>
          <w:rFonts w:ascii="Calibri" w:eastAsia="Calibri" w:hAnsi="Calibri" w:cs="Calibri"/>
          <w:i/>
          <w:color w:val="C00000"/>
          <w:spacing w:val="-1"/>
          <w:sz w:val="24"/>
          <w:szCs w:val="24"/>
          <w:u w:val="single"/>
        </w:rPr>
        <w:t>nd</w:t>
      </w:r>
      <w:r w:rsidRPr="002839F6">
        <w:rPr>
          <w:rFonts w:ascii="Calibri" w:eastAsia="Calibri" w:hAnsi="Calibri" w:cs="Calibri"/>
          <w:i/>
          <w:color w:val="C00000"/>
          <w:sz w:val="24"/>
          <w:szCs w:val="24"/>
          <w:u w:val="single"/>
        </w:rPr>
        <w:t>r</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pacing w:val="2"/>
          <w:sz w:val="24"/>
          <w:szCs w:val="24"/>
          <w:u w:val="single"/>
        </w:rPr>
        <w:t>i</w:t>
      </w:r>
      <w:r w:rsidRPr="002839F6">
        <w:rPr>
          <w:rFonts w:ascii="Calibri" w:eastAsia="Calibri" w:hAnsi="Calibri" w:cs="Calibri"/>
          <w:i/>
          <w:color w:val="C00000"/>
          <w:spacing w:val="-1"/>
          <w:sz w:val="24"/>
          <w:szCs w:val="24"/>
          <w:u w:val="single"/>
        </w:rPr>
        <w:t>d</w:t>
      </w:r>
      <w:r w:rsidRPr="002839F6">
        <w:rPr>
          <w:rFonts w:ascii="Calibri" w:eastAsia="Calibri" w:hAnsi="Calibri" w:cs="Calibri"/>
          <w:i/>
          <w:color w:val="C00000"/>
          <w:sz w:val="24"/>
          <w:szCs w:val="24"/>
          <w:u w:val="single"/>
        </w:rPr>
        <w:t>/</w:t>
      </w:r>
    </w:p>
    <w:p w:rsidR="00840C9E" w:rsidRPr="002839F6" w:rsidRDefault="006116DF">
      <w:pPr>
        <w:spacing w:line="280" w:lineRule="exact"/>
        <w:ind w:left="1279"/>
        <w:rPr>
          <w:rFonts w:ascii="Calibri" w:eastAsia="Calibri" w:hAnsi="Calibri" w:cs="Calibri"/>
          <w:sz w:val="24"/>
          <w:szCs w:val="24"/>
          <w:u w:val="single"/>
        </w:rPr>
      </w:pPr>
      <w:r w:rsidRPr="002839F6">
        <w:rPr>
          <w:rFonts w:ascii="Calibri" w:eastAsia="Calibri" w:hAnsi="Calibri" w:cs="Calibri"/>
          <w:i/>
          <w:color w:val="C00000"/>
          <w:spacing w:val="-1"/>
          <w:sz w:val="24"/>
          <w:szCs w:val="24"/>
          <w:u w:val="single"/>
        </w:rPr>
        <w:t>N</w:t>
      </w:r>
      <w:r w:rsidRPr="002839F6">
        <w:rPr>
          <w:rFonts w:ascii="Calibri" w:eastAsia="Calibri" w:hAnsi="Calibri" w:cs="Calibri"/>
          <w:i/>
          <w:color w:val="C00000"/>
          <w:sz w:val="24"/>
          <w:szCs w:val="24"/>
          <w:u w:val="single"/>
        </w:rPr>
        <w:t>e</w:t>
      </w:r>
      <w:r w:rsidRPr="002839F6">
        <w:rPr>
          <w:rFonts w:ascii="Calibri" w:eastAsia="Calibri" w:hAnsi="Calibri" w:cs="Calibri"/>
          <w:i/>
          <w:color w:val="C00000"/>
          <w:spacing w:val="2"/>
          <w:sz w:val="24"/>
          <w:szCs w:val="24"/>
          <w:u w:val="single"/>
        </w:rPr>
        <w:t>t</w:t>
      </w:r>
      <w:r w:rsidRPr="002839F6">
        <w:rPr>
          <w:rFonts w:ascii="Calibri" w:eastAsia="Calibri" w:hAnsi="Calibri" w:cs="Calibri"/>
          <w:i/>
          <w:color w:val="C00000"/>
          <w:spacing w:val="-1"/>
          <w:sz w:val="24"/>
          <w:szCs w:val="24"/>
          <w:u w:val="single"/>
        </w:rPr>
        <w:t>wo</w:t>
      </w:r>
      <w:r w:rsidRPr="002839F6">
        <w:rPr>
          <w:rFonts w:ascii="Calibri" w:eastAsia="Calibri" w:hAnsi="Calibri" w:cs="Calibri"/>
          <w:i/>
          <w:color w:val="C00000"/>
          <w:sz w:val="24"/>
          <w:szCs w:val="24"/>
          <w:u w:val="single"/>
        </w:rPr>
        <w:t>r</w:t>
      </w:r>
      <w:r w:rsidRPr="002839F6">
        <w:rPr>
          <w:rFonts w:ascii="Calibri" w:eastAsia="Calibri" w:hAnsi="Calibri" w:cs="Calibri"/>
          <w:i/>
          <w:color w:val="C00000"/>
          <w:spacing w:val="-2"/>
          <w:sz w:val="24"/>
          <w:szCs w:val="24"/>
          <w:u w:val="single"/>
        </w:rPr>
        <w:t>k</w:t>
      </w:r>
      <w:r w:rsidRPr="002839F6">
        <w:rPr>
          <w:rFonts w:ascii="Calibri" w:eastAsia="Calibri" w:hAnsi="Calibri" w:cs="Calibri"/>
          <w:i/>
          <w:color w:val="C00000"/>
          <w:spacing w:val="2"/>
          <w:sz w:val="24"/>
          <w:szCs w:val="24"/>
          <w:u w:val="single"/>
        </w:rPr>
        <w:t>i</w:t>
      </w:r>
      <w:r w:rsidRPr="002839F6">
        <w:rPr>
          <w:rFonts w:ascii="Calibri" w:eastAsia="Calibri" w:hAnsi="Calibri" w:cs="Calibri"/>
          <w:i/>
          <w:color w:val="C00000"/>
          <w:spacing w:val="-1"/>
          <w:sz w:val="24"/>
          <w:szCs w:val="24"/>
          <w:u w:val="single"/>
        </w:rPr>
        <w:t>ng</w:t>
      </w:r>
      <w:r w:rsidRPr="002839F6">
        <w:rPr>
          <w:rFonts w:ascii="Calibri" w:eastAsia="Calibri" w:hAnsi="Calibri" w:cs="Calibri"/>
          <w:color w:val="000000"/>
          <w:sz w:val="24"/>
          <w:szCs w:val="24"/>
          <w:u w:val="single"/>
        </w:rPr>
        <w:t>]</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1"/>
          <w:sz w:val="24"/>
          <w:szCs w:val="24"/>
          <w:u w:val="single"/>
        </w:rPr>
        <w:t>und</w:t>
      </w:r>
      <w:r w:rsidRPr="002839F6">
        <w:rPr>
          <w:rFonts w:ascii="Calibri" w:eastAsia="Calibri" w:hAnsi="Calibri" w:cs="Calibri"/>
          <w:color w:val="000000"/>
          <w:sz w:val="24"/>
          <w:szCs w:val="24"/>
          <w:u w:val="single"/>
        </w:rPr>
        <w:t>er</w:t>
      </w:r>
      <w:r w:rsidRPr="002839F6">
        <w:rPr>
          <w:rFonts w:ascii="Calibri" w:eastAsia="Calibri" w:hAnsi="Calibri" w:cs="Calibri"/>
          <w:color w:val="000000"/>
          <w:spacing w:val="-1"/>
          <w:sz w:val="24"/>
          <w:szCs w:val="24"/>
          <w:u w:val="single"/>
        </w:rPr>
        <w:t xml:space="preserve"> t</w:t>
      </w:r>
      <w:r w:rsidRPr="002839F6">
        <w:rPr>
          <w:rFonts w:ascii="Calibri" w:eastAsia="Calibri" w:hAnsi="Calibri" w:cs="Calibri"/>
          <w:color w:val="000000"/>
          <w:spacing w:val="1"/>
          <w:sz w:val="24"/>
          <w:szCs w:val="24"/>
          <w:u w:val="single"/>
        </w:rPr>
        <w:t>h</w:t>
      </w:r>
      <w:r w:rsidRPr="002839F6">
        <w:rPr>
          <w:rFonts w:ascii="Calibri" w:eastAsia="Calibri" w:hAnsi="Calibri" w:cs="Calibri"/>
          <w:color w:val="000000"/>
          <w:sz w:val="24"/>
          <w:szCs w:val="24"/>
          <w:u w:val="single"/>
        </w:rPr>
        <w:t>e</w:t>
      </w:r>
      <w:r w:rsidRPr="002839F6">
        <w:rPr>
          <w:rFonts w:ascii="Calibri" w:eastAsia="Calibri" w:hAnsi="Calibri" w:cs="Calibri"/>
          <w:color w:val="000000"/>
          <w:spacing w:val="1"/>
          <w:sz w:val="24"/>
          <w:szCs w:val="24"/>
          <w:u w:val="single"/>
        </w:rPr>
        <w:t xml:space="preserve"> </w:t>
      </w:r>
      <w:r w:rsidRPr="002839F6">
        <w:rPr>
          <w:rFonts w:ascii="Calibri" w:eastAsia="Calibri" w:hAnsi="Calibri" w:cs="Calibri"/>
          <w:color w:val="000000"/>
          <w:spacing w:val="-3"/>
          <w:sz w:val="24"/>
          <w:szCs w:val="24"/>
          <w:u w:val="single"/>
        </w:rPr>
        <w:t>g</w:t>
      </w:r>
      <w:r w:rsidRPr="002839F6">
        <w:rPr>
          <w:rFonts w:ascii="Calibri" w:eastAsia="Calibri" w:hAnsi="Calibri" w:cs="Calibri"/>
          <w:color w:val="000000"/>
          <w:spacing w:val="1"/>
          <w:sz w:val="24"/>
          <w:szCs w:val="24"/>
          <w:u w:val="single"/>
        </w:rPr>
        <w:t>u</w:t>
      </w:r>
      <w:r w:rsidRPr="002839F6">
        <w:rPr>
          <w:rFonts w:ascii="Calibri" w:eastAsia="Calibri" w:hAnsi="Calibri" w:cs="Calibri"/>
          <w:color w:val="000000"/>
          <w:sz w:val="24"/>
          <w:szCs w:val="24"/>
          <w:u w:val="single"/>
        </w:rPr>
        <w:t>i</w:t>
      </w:r>
      <w:r w:rsidRPr="002839F6">
        <w:rPr>
          <w:rFonts w:ascii="Calibri" w:eastAsia="Calibri" w:hAnsi="Calibri" w:cs="Calibri"/>
          <w:color w:val="000000"/>
          <w:spacing w:val="1"/>
          <w:sz w:val="24"/>
          <w:szCs w:val="24"/>
          <w:u w:val="single"/>
        </w:rPr>
        <w:t>d</w:t>
      </w:r>
      <w:r w:rsidRPr="002839F6">
        <w:rPr>
          <w:rFonts w:ascii="Calibri" w:eastAsia="Calibri" w:hAnsi="Calibri" w:cs="Calibri"/>
          <w:color w:val="000000"/>
          <w:spacing w:val="-2"/>
          <w:sz w:val="24"/>
          <w:szCs w:val="24"/>
          <w:u w:val="single"/>
        </w:rPr>
        <w:t>a</w:t>
      </w:r>
      <w:r w:rsidRPr="002839F6">
        <w:rPr>
          <w:rFonts w:ascii="Calibri" w:eastAsia="Calibri" w:hAnsi="Calibri" w:cs="Calibri"/>
          <w:color w:val="000000"/>
          <w:spacing w:val="1"/>
          <w:sz w:val="24"/>
          <w:szCs w:val="24"/>
          <w:u w:val="single"/>
        </w:rPr>
        <w:t>n</w:t>
      </w:r>
      <w:r w:rsidRPr="002839F6">
        <w:rPr>
          <w:rFonts w:ascii="Calibri" w:eastAsia="Calibri" w:hAnsi="Calibri" w:cs="Calibri"/>
          <w:color w:val="000000"/>
          <w:spacing w:val="-1"/>
          <w:sz w:val="24"/>
          <w:szCs w:val="24"/>
          <w:u w:val="single"/>
        </w:rPr>
        <w:t>c</w:t>
      </w:r>
      <w:r w:rsidRPr="002839F6">
        <w:rPr>
          <w:rFonts w:ascii="Calibri" w:eastAsia="Calibri" w:hAnsi="Calibri" w:cs="Calibri"/>
          <w:color w:val="000000"/>
          <w:sz w:val="24"/>
          <w:szCs w:val="24"/>
          <w:u w:val="single"/>
        </w:rPr>
        <w:t>e</w:t>
      </w:r>
      <w:r w:rsidRPr="002839F6">
        <w:rPr>
          <w:rFonts w:ascii="Calibri" w:eastAsia="Calibri" w:hAnsi="Calibri" w:cs="Calibri"/>
          <w:color w:val="000000"/>
          <w:spacing w:val="1"/>
          <w:sz w:val="24"/>
          <w:szCs w:val="24"/>
          <w:u w:val="single"/>
        </w:rPr>
        <w:t xml:space="preserve"> </w:t>
      </w:r>
      <w:r w:rsidRPr="002839F6">
        <w:rPr>
          <w:rFonts w:ascii="Calibri" w:eastAsia="Calibri" w:hAnsi="Calibri" w:cs="Calibri"/>
          <w:color w:val="000000"/>
          <w:spacing w:val="-2"/>
          <w:sz w:val="24"/>
          <w:szCs w:val="24"/>
          <w:u w:val="single"/>
        </w:rPr>
        <w:t>o</w:t>
      </w:r>
      <w:r w:rsidRPr="002839F6">
        <w:rPr>
          <w:rFonts w:ascii="Calibri" w:eastAsia="Calibri" w:hAnsi="Calibri" w:cs="Calibri"/>
          <w:color w:val="000000"/>
          <w:sz w:val="24"/>
          <w:szCs w:val="24"/>
          <w:u w:val="single"/>
        </w:rPr>
        <w:t>f</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1"/>
          <w:sz w:val="24"/>
          <w:szCs w:val="24"/>
          <w:u w:val="single"/>
        </w:rPr>
        <w:t>M</w:t>
      </w:r>
      <w:r w:rsidRPr="002839F6">
        <w:rPr>
          <w:rFonts w:ascii="Calibri" w:eastAsia="Calibri" w:hAnsi="Calibri" w:cs="Calibri"/>
          <w:color w:val="000000"/>
          <w:sz w:val="24"/>
          <w:szCs w:val="24"/>
          <w:u w:val="single"/>
        </w:rPr>
        <w:t>r</w:t>
      </w:r>
      <w:r w:rsidRPr="002839F6">
        <w:rPr>
          <w:rFonts w:ascii="Calibri" w:eastAsia="Calibri" w:hAnsi="Calibri" w:cs="Calibri"/>
          <w:color w:val="000000"/>
          <w:spacing w:val="1"/>
          <w:sz w:val="24"/>
          <w:szCs w:val="24"/>
          <w:u w:val="single"/>
        </w:rPr>
        <w:t>/M</w:t>
      </w:r>
      <w:r w:rsidRPr="002839F6">
        <w:rPr>
          <w:rFonts w:ascii="Calibri" w:eastAsia="Calibri" w:hAnsi="Calibri" w:cs="Calibri"/>
          <w:color w:val="000000"/>
          <w:spacing w:val="-3"/>
          <w:sz w:val="24"/>
          <w:szCs w:val="24"/>
          <w:u w:val="single"/>
        </w:rPr>
        <w:t>s</w:t>
      </w:r>
      <w:r w:rsidRPr="002839F6">
        <w:rPr>
          <w:rFonts w:ascii="Calibri" w:eastAsia="Calibri" w:hAnsi="Calibri" w:cs="Calibri"/>
          <w:color w:val="000000"/>
          <w:spacing w:val="1"/>
          <w:sz w:val="24"/>
          <w:szCs w:val="24"/>
          <w:u w:val="single"/>
        </w:rPr>
        <w:t>/M</w:t>
      </w:r>
      <w:r w:rsidRPr="002839F6">
        <w:rPr>
          <w:rFonts w:ascii="Calibri" w:eastAsia="Calibri" w:hAnsi="Calibri" w:cs="Calibri"/>
          <w:color w:val="000000"/>
          <w:sz w:val="24"/>
          <w:szCs w:val="24"/>
          <w:u w:val="single"/>
        </w:rPr>
        <w:t>rs</w:t>
      </w:r>
      <w:r w:rsidRPr="002839F6">
        <w:rPr>
          <w:rFonts w:ascii="Calibri" w:eastAsia="Calibri" w:hAnsi="Calibri" w:cs="Calibri"/>
          <w:color w:val="000000"/>
          <w:spacing w:val="-2"/>
          <w:sz w:val="24"/>
          <w:szCs w:val="24"/>
          <w:u w:val="single"/>
        </w:rPr>
        <w:t xml:space="preserve"> </w:t>
      </w:r>
      <w:r w:rsidRPr="002839F6">
        <w:rPr>
          <w:rFonts w:ascii="Calibri" w:eastAsia="Calibri" w:hAnsi="Calibri" w:cs="Calibri"/>
          <w:color w:val="000000"/>
          <w:spacing w:val="3"/>
          <w:sz w:val="24"/>
          <w:szCs w:val="24"/>
          <w:u w:val="single"/>
        </w:rPr>
        <w:t>[</w:t>
      </w:r>
      <w:r w:rsidRPr="002839F6">
        <w:rPr>
          <w:rFonts w:ascii="Calibri" w:eastAsia="Calibri" w:hAnsi="Calibri" w:cs="Calibri"/>
          <w:i/>
          <w:color w:val="C00000"/>
          <w:sz w:val="24"/>
          <w:szCs w:val="24"/>
          <w:u w:val="single"/>
        </w:rPr>
        <w:t>me</w:t>
      </w:r>
      <w:r w:rsidRPr="002839F6">
        <w:rPr>
          <w:rFonts w:ascii="Calibri" w:eastAsia="Calibri" w:hAnsi="Calibri" w:cs="Calibri"/>
          <w:i/>
          <w:color w:val="C00000"/>
          <w:spacing w:val="-1"/>
          <w:sz w:val="24"/>
          <w:szCs w:val="24"/>
          <w:u w:val="single"/>
        </w:rPr>
        <w:t>n</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z w:val="24"/>
          <w:szCs w:val="24"/>
          <w:u w:val="single"/>
        </w:rPr>
        <w:t>i</w:t>
      </w:r>
      <w:r w:rsidRPr="002839F6">
        <w:rPr>
          <w:rFonts w:ascii="Calibri" w:eastAsia="Calibri" w:hAnsi="Calibri" w:cs="Calibri"/>
          <w:i/>
          <w:color w:val="C00000"/>
          <w:spacing w:val="-1"/>
          <w:sz w:val="24"/>
          <w:szCs w:val="24"/>
          <w:u w:val="single"/>
        </w:rPr>
        <w:t>o</w:t>
      </w:r>
      <w:r w:rsidRPr="002839F6">
        <w:rPr>
          <w:rFonts w:ascii="Calibri" w:eastAsia="Calibri" w:hAnsi="Calibri" w:cs="Calibri"/>
          <w:i/>
          <w:color w:val="C00000"/>
          <w:sz w:val="24"/>
          <w:szCs w:val="24"/>
          <w:u w:val="single"/>
        </w:rPr>
        <w:t>n</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z w:val="24"/>
          <w:szCs w:val="24"/>
          <w:u w:val="single"/>
        </w:rPr>
        <w:t>y</w:t>
      </w:r>
      <w:r w:rsidRPr="002839F6">
        <w:rPr>
          <w:rFonts w:ascii="Calibri" w:eastAsia="Calibri" w:hAnsi="Calibri" w:cs="Calibri"/>
          <w:i/>
          <w:color w:val="C00000"/>
          <w:spacing w:val="-1"/>
          <w:sz w:val="24"/>
          <w:szCs w:val="24"/>
          <w:u w:val="single"/>
        </w:rPr>
        <w:t>ou</w:t>
      </w:r>
      <w:r w:rsidRPr="002839F6">
        <w:rPr>
          <w:rFonts w:ascii="Calibri" w:eastAsia="Calibri" w:hAnsi="Calibri" w:cs="Calibri"/>
          <w:i/>
          <w:color w:val="C00000"/>
          <w:sz w:val="24"/>
          <w:szCs w:val="24"/>
          <w:u w:val="single"/>
        </w:rPr>
        <w:t xml:space="preserve">r </w:t>
      </w:r>
      <w:r w:rsidRPr="002839F6">
        <w:rPr>
          <w:rFonts w:ascii="Calibri" w:eastAsia="Calibri" w:hAnsi="Calibri" w:cs="Calibri"/>
          <w:i/>
          <w:color w:val="C00000"/>
          <w:spacing w:val="1"/>
          <w:sz w:val="24"/>
          <w:szCs w:val="24"/>
          <w:u w:val="single"/>
        </w:rPr>
        <w:t>f</w:t>
      </w:r>
      <w:r w:rsidRPr="002839F6">
        <w:rPr>
          <w:rFonts w:ascii="Calibri" w:eastAsia="Calibri" w:hAnsi="Calibri" w:cs="Calibri"/>
          <w:i/>
          <w:color w:val="C00000"/>
          <w:spacing w:val="-1"/>
          <w:sz w:val="24"/>
          <w:szCs w:val="24"/>
          <w:u w:val="single"/>
        </w:rPr>
        <w:t>a</w:t>
      </w:r>
      <w:r w:rsidRPr="002839F6">
        <w:rPr>
          <w:rFonts w:ascii="Calibri" w:eastAsia="Calibri" w:hAnsi="Calibri" w:cs="Calibri"/>
          <w:i/>
          <w:color w:val="C00000"/>
          <w:spacing w:val="1"/>
          <w:sz w:val="24"/>
          <w:szCs w:val="24"/>
          <w:u w:val="single"/>
        </w:rPr>
        <w:t>c</w:t>
      </w:r>
      <w:r w:rsidRPr="002839F6">
        <w:rPr>
          <w:rFonts w:ascii="Calibri" w:eastAsia="Calibri" w:hAnsi="Calibri" w:cs="Calibri"/>
          <w:i/>
          <w:color w:val="C00000"/>
          <w:spacing w:val="-1"/>
          <w:sz w:val="24"/>
          <w:szCs w:val="24"/>
          <w:u w:val="single"/>
        </w:rPr>
        <w:t>u</w:t>
      </w:r>
      <w:r w:rsidRPr="002839F6">
        <w:rPr>
          <w:rFonts w:ascii="Calibri" w:eastAsia="Calibri" w:hAnsi="Calibri" w:cs="Calibri"/>
          <w:i/>
          <w:color w:val="C00000"/>
          <w:sz w:val="24"/>
          <w:szCs w:val="24"/>
          <w:u w:val="single"/>
        </w:rPr>
        <w:t>l</w:t>
      </w:r>
      <w:r w:rsidRPr="002839F6">
        <w:rPr>
          <w:rFonts w:ascii="Calibri" w:eastAsia="Calibri" w:hAnsi="Calibri" w:cs="Calibri"/>
          <w:i/>
          <w:color w:val="C00000"/>
          <w:spacing w:val="1"/>
          <w:sz w:val="24"/>
          <w:szCs w:val="24"/>
          <w:u w:val="single"/>
        </w:rPr>
        <w:t>t</w:t>
      </w:r>
      <w:r w:rsidRPr="002839F6">
        <w:rPr>
          <w:rFonts w:ascii="Calibri" w:eastAsia="Calibri" w:hAnsi="Calibri" w:cs="Calibri"/>
          <w:i/>
          <w:color w:val="C00000"/>
          <w:spacing w:val="2"/>
          <w:sz w:val="24"/>
          <w:szCs w:val="24"/>
          <w:u w:val="single"/>
        </w:rPr>
        <w:t>y</w:t>
      </w:r>
      <w:r w:rsidRPr="002839F6">
        <w:rPr>
          <w:rFonts w:ascii="Calibri" w:eastAsia="Calibri" w:hAnsi="Calibri" w:cs="Calibri"/>
          <w:i/>
          <w:color w:val="C00000"/>
          <w:sz w:val="24"/>
          <w:szCs w:val="24"/>
          <w:u w:val="single"/>
        </w:rPr>
        <w:t>’s</w:t>
      </w:r>
      <w:r w:rsidRPr="002839F6">
        <w:rPr>
          <w:rFonts w:ascii="Calibri" w:eastAsia="Calibri" w:hAnsi="Calibri" w:cs="Calibri"/>
          <w:i/>
          <w:color w:val="C00000"/>
          <w:spacing w:val="1"/>
          <w:sz w:val="24"/>
          <w:szCs w:val="24"/>
          <w:u w:val="single"/>
        </w:rPr>
        <w:t xml:space="preserve"> </w:t>
      </w:r>
      <w:r w:rsidRPr="002839F6">
        <w:rPr>
          <w:rFonts w:ascii="Calibri" w:eastAsia="Calibri" w:hAnsi="Calibri" w:cs="Calibri"/>
          <w:i/>
          <w:color w:val="C00000"/>
          <w:spacing w:val="-3"/>
          <w:sz w:val="24"/>
          <w:szCs w:val="24"/>
          <w:u w:val="single"/>
        </w:rPr>
        <w:t>n</w:t>
      </w:r>
      <w:r w:rsidRPr="002839F6">
        <w:rPr>
          <w:rFonts w:ascii="Calibri" w:eastAsia="Calibri" w:hAnsi="Calibri" w:cs="Calibri"/>
          <w:i/>
          <w:color w:val="C00000"/>
          <w:spacing w:val="-1"/>
          <w:sz w:val="24"/>
          <w:szCs w:val="24"/>
          <w:u w:val="single"/>
        </w:rPr>
        <w:t>a</w:t>
      </w:r>
      <w:r w:rsidRPr="002839F6">
        <w:rPr>
          <w:rFonts w:ascii="Calibri" w:eastAsia="Calibri" w:hAnsi="Calibri" w:cs="Calibri"/>
          <w:i/>
          <w:color w:val="C00000"/>
          <w:sz w:val="24"/>
          <w:szCs w:val="24"/>
          <w:u w:val="single"/>
        </w:rPr>
        <w:t>m</w:t>
      </w:r>
      <w:r w:rsidRPr="002839F6">
        <w:rPr>
          <w:rFonts w:ascii="Calibri" w:eastAsia="Calibri" w:hAnsi="Calibri" w:cs="Calibri"/>
          <w:i/>
          <w:color w:val="C00000"/>
          <w:spacing w:val="1"/>
          <w:sz w:val="24"/>
          <w:szCs w:val="24"/>
          <w:u w:val="single"/>
        </w:rPr>
        <w:t>e</w:t>
      </w:r>
      <w:r w:rsidRPr="002839F6">
        <w:rPr>
          <w:rFonts w:ascii="Calibri" w:eastAsia="Calibri" w:hAnsi="Calibri" w:cs="Calibri"/>
          <w:color w:val="000000"/>
          <w:spacing w:val="1"/>
          <w:sz w:val="24"/>
          <w:szCs w:val="24"/>
          <w:u w:val="single"/>
        </w:rPr>
        <w:t>].</w:t>
      </w:r>
    </w:p>
    <w:p w:rsidR="00840C9E" w:rsidRPr="002839F6" w:rsidRDefault="00840C9E">
      <w:pPr>
        <w:spacing w:before="9" w:line="140" w:lineRule="exact"/>
        <w:rPr>
          <w:sz w:val="14"/>
          <w:szCs w:val="14"/>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840C9E">
      <w:pPr>
        <w:spacing w:line="200" w:lineRule="exact"/>
        <w:rPr>
          <w:u w:val="single"/>
        </w:rPr>
      </w:pPr>
    </w:p>
    <w:p w:rsidR="00840C9E" w:rsidRPr="002839F6" w:rsidRDefault="006116DF">
      <w:pPr>
        <w:spacing w:before="16"/>
        <w:ind w:left="6583" w:right="1266"/>
        <w:jc w:val="center"/>
        <w:rPr>
          <w:rFonts w:ascii="Calibri" w:eastAsia="Calibri" w:hAnsi="Calibri" w:cs="Calibri"/>
          <w:sz w:val="22"/>
          <w:szCs w:val="22"/>
          <w:u w:val="single"/>
        </w:rPr>
      </w:pPr>
      <w:r w:rsidRPr="002839F6">
        <w:rPr>
          <w:rFonts w:ascii="Calibri" w:eastAsia="Calibri" w:hAnsi="Calibri" w:cs="Calibri"/>
          <w:sz w:val="22"/>
          <w:szCs w:val="22"/>
          <w:u w:val="single"/>
        </w:rPr>
        <w:t>--- ---</w:t>
      </w:r>
      <w:r w:rsidRPr="002839F6">
        <w:rPr>
          <w:rFonts w:ascii="Calibri" w:eastAsia="Calibri" w:hAnsi="Calibri" w:cs="Calibri"/>
          <w:spacing w:val="-1"/>
          <w:sz w:val="22"/>
          <w:szCs w:val="22"/>
          <w:u w:val="single"/>
        </w:rPr>
        <w:t>-</w:t>
      </w:r>
      <w:r w:rsidRPr="002839F6">
        <w:rPr>
          <w:rFonts w:ascii="Calibri" w:eastAsia="Calibri" w:hAnsi="Calibri" w:cs="Calibri"/>
          <w:sz w:val="22"/>
          <w:szCs w:val="22"/>
          <w:u w:val="single"/>
        </w:rPr>
        <w:t>-----------------------</w:t>
      </w:r>
      <w:r w:rsidRPr="002839F6">
        <w:rPr>
          <w:rFonts w:ascii="Calibri" w:eastAsia="Calibri" w:hAnsi="Calibri" w:cs="Calibri"/>
          <w:spacing w:val="1"/>
          <w:sz w:val="22"/>
          <w:szCs w:val="22"/>
          <w:u w:val="single"/>
        </w:rPr>
        <w:t>-</w:t>
      </w:r>
      <w:r w:rsidRPr="002839F6">
        <w:rPr>
          <w:rFonts w:ascii="Calibri" w:eastAsia="Calibri" w:hAnsi="Calibri" w:cs="Calibri"/>
          <w:sz w:val="22"/>
          <w:szCs w:val="22"/>
          <w:u w:val="single"/>
        </w:rPr>
        <w:t>---------------------</w:t>
      </w:r>
      <w:r w:rsidRPr="002839F6">
        <w:rPr>
          <w:rFonts w:ascii="Calibri" w:eastAsia="Calibri" w:hAnsi="Calibri" w:cs="Calibri"/>
          <w:spacing w:val="1"/>
          <w:sz w:val="22"/>
          <w:szCs w:val="22"/>
          <w:u w:val="single"/>
        </w:rPr>
        <w:t>-</w:t>
      </w:r>
      <w:r w:rsidRPr="002839F6">
        <w:rPr>
          <w:rFonts w:ascii="Calibri" w:eastAsia="Calibri" w:hAnsi="Calibri" w:cs="Calibri"/>
          <w:sz w:val="22"/>
          <w:szCs w:val="22"/>
          <w:u w:val="single"/>
        </w:rPr>
        <w:t>-</w:t>
      </w:r>
    </w:p>
    <w:p w:rsidR="00840C9E" w:rsidRPr="002839F6" w:rsidRDefault="006116DF">
      <w:pPr>
        <w:spacing w:before="44"/>
        <w:ind w:left="1279"/>
        <w:rPr>
          <w:rFonts w:ascii="Calibri" w:eastAsia="Calibri" w:hAnsi="Calibri" w:cs="Calibri"/>
          <w:sz w:val="22"/>
          <w:szCs w:val="22"/>
          <w:u w:val="single"/>
        </w:rPr>
      </w:pPr>
      <w:r w:rsidRPr="002839F6">
        <w:rPr>
          <w:rFonts w:ascii="Calibri" w:eastAsia="Calibri" w:hAnsi="Calibri" w:cs="Calibri"/>
          <w:sz w:val="22"/>
          <w:szCs w:val="22"/>
          <w:u w:val="single"/>
        </w:rPr>
        <w:t>-</w:t>
      </w:r>
    </w:p>
    <w:p w:rsidR="00840C9E" w:rsidRPr="002839F6" w:rsidRDefault="00840C9E">
      <w:pPr>
        <w:spacing w:before="1" w:line="240" w:lineRule="exact"/>
        <w:rPr>
          <w:sz w:val="24"/>
          <w:szCs w:val="24"/>
          <w:u w:val="single"/>
        </w:rPr>
      </w:pPr>
    </w:p>
    <w:p w:rsidR="00840C9E" w:rsidRPr="002839F6" w:rsidRDefault="006116DF">
      <w:pPr>
        <w:ind w:left="6991" w:right="1601"/>
        <w:jc w:val="center"/>
        <w:rPr>
          <w:rFonts w:ascii="Calibri" w:eastAsia="Calibri" w:hAnsi="Calibri" w:cs="Calibri"/>
          <w:sz w:val="32"/>
          <w:szCs w:val="32"/>
          <w:u w:val="single"/>
        </w:rPr>
      </w:pPr>
      <w:r w:rsidRPr="002839F6">
        <w:rPr>
          <w:rFonts w:ascii="Calibri" w:eastAsia="Calibri" w:hAnsi="Calibri" w:cs="Calibri"/>
          <w:spacing w:val="1"/>
          <w:sz w:val="32"/>
          <w:szCs w:val="32"/>
          <w:u w:val="single"/>
        </w:rPr>
        <w:t>[</w:t>
      </w:r>
      <w:r w:rsidRPr="002839F6">
        <w:rPr>
          <w:rFonts w:ascii="Calibri" w:eastAsia="Calibri" w:hAnsi="Calibri" w:cs="Calibri"/>
          <w:i/>
          <w:color w:val="C00000"/>
          <w:sz w:val="32"/>
          <w:szCs w:val="32"/>
          <w:u w:val="single"/>
        </w:rPr>
        <w:t>Name</w:t>
      </w:r>
      <w:r w:rsidRPr="002839F6">
        <w:rPr>
          <w:rFonts w:ascii="Calibri" w:eastAsia="Calibri" w:hAnsi="Calibri" w:cs="Calibri"/>
          <w:i/>
          <w:color w:val="C00000"/>
          <w:spacing w:val="-9"/>
          <w:sz w:val="32"/>
          <w:szCs w:val="32"/>
          <w:u w:val="single"/>
        </w:rPr>
        <w:t xml:space="preserve"> </w:t>
      </w:r>
      <w:r w:rsidRPr="002839F6">
        <w:rPr>
          <w:rFonts w:ascii="Calibri" w:eastAsia="Calibri" w:hAnsi="Calibri" w:cs="Calibri"/>
          <w:i/>
          <w:color w:val="C00000"/>
          <w:sz w:val="32"/>
          <w:szCs w:val="32"/>
          <w:u w:val="single"/>
        </w:rPr>
        <w:t>of</w:t>
      </w:r>
      <w:r w:rsidRPr="002839F6">
        <w:rPr>
          <w:rFonts w:ascii="Calibri" w:eastAsia="Calibri" w:hAnsi="Calibri" w:cs="Calibri"/>
          <w:i/>
          <w:color w:val="C00000"/>
          <w:spacing w:val="-1"/>
          <w:sz w:val="32"/>
          <w:szCs w:val="32"/>
          <w:u w:val="single"/>
        </w:rPr>
        <w:t xml:space="preserve"> y</w:t>
      </w:r>
      <w:r w:rsidRPr="002839F6">
        <w:rPr>
          <w:rFonts w:ascii="Calibri" w:eastAsia="Calibri" w:hAnsi="Calibri" w:cs="Calibri"/>
          <w:i/>
          <w:color w:val="C00000"/>
          <w:spacing w:val="2"/>
          <w:sz w:val="32"/>
          <w:szCs w:val="32"/>
          <w:u w:val="single"/>
        </w:rPr>
        <w:t>o</w:t>
      </w:r>
      <w:r w:rsidRPr="002839F6">
        <w:rPr>
          <w:rFonts w:ascii="Calibri" w:eastAsia="Calibri" w:hAnsi="Calibri" w:cs="Calibri"/>
          <w:i/>
          <w:color w:val="C00000"/>
          <w:sz w:val="32"/>
          <w:szCs w:val="32"/>
          <w:u w:val="single"/>
        </w:rPr>
        <w:t>ur</w:t>
      </w:r>
      <w:r w:rsidRPr="002839F6">
        <w:rPr>
          <w:rFonts w:ascii="Calibri" w:eastAsia="Calibri" w:hAnsi="Calibri" w:cs="Calibri"/>
          <w:i/>
          <w:color w:val="C00000"/>
          <w:spacing w:val="-6"/>
          <w:sz w:val="32"/>
          <w:szCs w:val="32"/>
          <w:u w:val="single"/>
        </w:rPr>
        <w:t xml:space="preserve"> </w:t>
      </w:r>
      <w:r w:rsidRPr="002839F6">
        <w:rPr>
          <w:rFonts w:ascii="Calibri" w:eastAsia="Calibri" w:hAnsi="Calibri" w:cs="Calibri"/>
          <w:i/>
          <w:color w:val="C00000"/>
          <w:w w:val="99"/>
          <w:sz w:val="32"/>
          <w:szCs w:val="32"/>
          <w:u w:val="single"/>
        </w:rPr>
        <w:t>fa</w:t>
      </w:r>
      <w:r w:rsidRPr="002839F6">
        <w:rPr>
          <w:rFonts w:ascii="Calibri" w:eastAsia="Calibri" w:hAnsi="Calibri" w:cs="Calibri"/>
          <w:i/>
          <w:color w:val="C00000"/>
          <w:spacing w:val="1"/>
          <w:w w:val="99"/>
          <w:sz w:val="32"/>
          <w:szCs w:val="32"/>
          <w:u w:val="single"/>
        </w:rPr>
        <w:t>c</w:t>
      </w:r>
      <w:r w:rsidRPr="002839F6">
        <w:rPr>
          <w:rFonts w:ascii="Calibri" w:eastAsia="Calibri" w:hAnsi="Calibri" w:cs="Calibri"/>
          <w:i/>
          <w:color w:val="C00000"/>
          <w:w w:val="99"/>
          <w:sz w:val="32"/>
          <w:szCs w:val="32"/>
          <w:u w:val="single"/>
        </w:rPr>
        <w:t>ul</w:t>
      </w:r>
      <w:r w:rsidRPr="002839F6">
        <w:rPr>
          <w:rFonts w:ascii="Calibri" w:eastAsia="Calibri" w:hAnsi="Calibri" w:cs="Calibri"/>
          <w:i/>
          <w:color w:val="C00000"/>
          <w:spacing w:val="1"/>
          <w:w w:val="99"/>
          <w:sz w:val="32"/>
          <w:szCs w:val="32"/>
          <w:u w:val="single"/>
        </w:rPr>
        <w:t>t</w:t>
      </w:r>
      <w:r w:rsidRPr="002839F6">
        <w:rPr>
          <w:rFonts w:ascii="Calibri" w:eastAsia="Calibri" w:hAnsi="Calibri" w:cs="Calibri"/>
          <w:i/>
          <w:color w:val="C00000"/>
          <w:w w:val="99"/>
          <w:sz w:val="32"/>
          <w:szCs w:val="32"/>
          <w:u w:val="single"/>
        </w:rPr>
        <w:t>y</w:t>
      </w:r>
      <w:r w:rsidRPr="002839F6">
        <w:rPr>
          <w:rFonts w:ascii="Calibri" w:eastAsia="Calibri" w:hAnsi="Calibri" w:cs="Calibri"/>
          <w:color w:val="000000"/>
          <w:w w:val="99"/>
          <w:sz w:val="32"/>
          <w:szCs w:val="32"/>
          <w:u w:val="single"/>
        </w:rPr>
        <w:t>]</w:t>
      </w:r>
    </w:p>
    <w:p w:rsidR="00840C9E" w:rsidRPr="002839F6" w:rsidRDefault="006116DF">
      <w:pPr>
        <w:spacing w:before="58"/>
        <w:ind w:left="6847" w:right="1380"/>
        <w:jc w:val="center"/>
        <w:rPr>
          <w:rFonts w:ascii="Calibri" w:eastAsia="Calibri" w:hAnsi="Calibri" w:cs="Calibri"/>
          <w:sz w:val="32"/>
          <w:szCs w:val="32"/>
          <w:u w:val="single"/>
        </w:rPr>
      </w:pPr>
      <w:r w:rsidRPr="002839F6">
        <w:rPr>
          <w:rFonts w:ascii="Calibri" w:eastAsia="Calibri" w:hAnsi="Calibri" w:cs="Calibri"/>
          <w:b/>
          <w:sz w:val="32"/>
          <w:szCs w:val="32"/>
          <w:u w:val="single"/>
        </w:rPr>
        <w:t>G</w:t>
      </w:r>
      <w:r w:rsidRPr="002839F6">
        <w:rPr>
          <w:rFonts w:ascii="Calibri" w:eastAsia="Calibri" w:hAnsi="Calibri" w:cs="Calibri"/>
          <w:b/>
          <w:spacing w:val="1"/>
          <w:sz w:val="32"/>
          <w:szCs w:val="32"/>
          <w:u w:val="single"/>
        </w:rPr>
        <w:t>lo</w:t>
      </w:r>
      <w:r w:rsidRPr="002839F6">
        <w:rPr>
          <w:rFonts w:ascii="Calibri" w:eastAsia="Calibri" w:hAnsi="Calibri" w:cs="Calibri"/>
          <w:b/>
          <w:spacing w:val="-1"/>
          <w:sz w:val="32"/>
          <w:szCs w:val="32"/>
          <w:u w:val="single"/>
        </w:rPr>
        <w:t>b</w:t>
      </w:r>
      <w:r w:rsidRPr="002839F6">
        <w:rPr>
          <w:rFonts w:ascii="Calibri" w:eastAsia="Calibri" w:hAnsi="Calibri" w:cs="Calibri"/>
          <w:b/>
          <w:sz w:val="32"/>
          <w:szCs w:val="32"/>
          <w:u w:val="single"/>
        </w:rPr>
        <w:t>s</w:t>
      </w:r>
      <w:r w:rsidRPr="002839F6">
        <w:rPr>
          <w:rFonts w:ascii="Calibri" w:eastAsia="Calibri" w:hAnsi="Calibri" w:cs="Calibri"/>
          <w:b/>
          <w:spacing w:val="2"/>
          <w:sz w:val="32"/>
          <w:szCs w:val="32"/>
          <w:u w:val="single"/>
        </w:rPr>
        <w:t>y</w:t>
      </w:r>
      <w:r w:rsidRPr="002839F6">
        <w:rPr>
          <w:rFonts w:ascii="Calibri" w:eastAsia="Calibri" w:hAnsi="Calibri" w:cs="Calibri"/>
          <w:b/>
          <w:sz w:val="32"/>
          <w:szCs w:val="32"/>
          <w:u w:val="single"/>
        </w:rPr>
        <w:t>n</w:t>
      </w:r>
      <w:r w:rsidRPr="002839F6">
        <w:rPr>
          <w:rFonts w:ascii="Calibri" w:eastAsia="Calibri" w:hAnsi="Calibri" w:cs="Calibri"/>
          <w:b/>
          <w:spacing w:val="-12"/>
          <w:sz w:val="32"/>
          <w:szCs w:val="32"/>
          <w:u w:val="single"/>
        </w:rPr>
        <w:t xml:space="preserve"> </w:t>
      </w:r>
      <w:r w:rsidRPr="002839F6">
        <w:rPr>
          <w:rFonts w:ascii="Calibri" w:eastAsia="Calibri" w:hAnsi="Calibri" w:cs="Calibri"/>
          <w:b/>
          <w:sz w:val="32"/>
          <w:szCs w:val="32"/>
          <w:u w:val="single"/>
        </w:rPr>
        <w:t>F</w:t>
      </w:r>
      <w:r w:rsidRPr="002839F6">
        <w:rPr>
          <w:rFonts w:ascii="Calibri" w:eastAsia="Calibri" w:hAnsi="Calibri" w:cs="Calibri"/>
          <w:b/>
          <w:spacing w:val="3"/>
          <w:sz w:val="32"/>
          <w:szCs w:val="32"/>
          <w:u w:val="single"/>
        </w:rPr>
        <w:t>i</w:t>
      </w:r>
      <w:r w:rsidRPr="002839F6">
        <w:rPr>
          <w:rFonts w:ascii="Calibri" w:eastAsia="Calibri" w:hAnsi="Calibri" w:cs="Calibri"/>
          <w:b/>
          <w:spacing w:val="-1"/>
          <w:sz w:val="32"/>
          <w:szCs w:val="32"/>
          <w:u w:val="single"/>
        </w:rPr>
        <w:t>n</w:t>
      </w:r>
      <w:r w:rsidRPr="002839F6">
        <w:rPr>
          <w:rFonts w:ascii="Calibri" w:eastAsia="Calibri" w:hAnsi="Calibri" w:cs="Calibri"/>
          <w:b/>
          <w:sz w:val="32"/>
          <w:szCs w:val="32"/>
          <w:u w:val="single"/>
        </w:rPr>
        <w:t>i</w:t>
      </w:r>
      <w:r w:rsidRPr="002839F6">
        <w:rPr>
          <w:rFonts w:ascii="Calibri" w:eastAsia="Calibri" w:hAnsi="Calibri" w:cs="Calibri"/>
          <w:b/>
          <w:spacing w:val="3"/>
          <w:sz w:val="32"/>
          <w:szCs w:val="32"/>
          <w:u w:val="single"/>
        </w:rPr>
        <w:t>s</w:t>
      </w:r>
      <w:r w:rsidRPr="002839F6">
        <w:rPr>
          <w:rFonts w:ascii="Calibri" w:eastAsia="Calibri" w:hAnsi="Calibri" w:cs="Calibri"/>
          <w:b/>
          <w:spacing w:val="-1"/>
          <w:sz w:val="32"/>
          <w:szCs w:val="32"/>
          <w:u w:val="single"/>
        </w:rPr>
        <w:t>h</w:t>
      </w:r>
      <w:r w:rsidRPr="002839F6">
        <w:rPr>
          <w:rFonts w:ascii="Calibri" w:eastAsia="Calibri" w:hAnsi="Calibri" w:cs="Calibri"/>
          <w:b/>
          <w:sz w:val="32"/>
          <w:szCs w:val="32"/>
          <w:u w:val="single"/>
        </w:rPr>
        <w:t>ing</w:t>
      </w:r>
      <w:r w:rsidRPr="002839F6">
        <w:rPr>
          <w:rFonts w:ascii="Calibri" w:eastAsia="Calibri" w:hAnsi="Calibri" w:cs="Calibri"/>
          <w:b/>
          <w:spacing w:val="-10"/>
          <w:sz w:val="32"/>
          <w:szCs w:val="32"/>
          <w:u w:val="single"/>
        </w:rPr>
        <w:t xml:space="preserve"> </w:t>
      </w:r>
      <w:r w:rsidRPr="002839F6">
        <w:rPr>
          <w:rFonts w:ascii="Calibri" w:eastAsia="Calibri" w:hAnsi="Calibri" w:cs="Calibri"/>
          <w:b/>
          <w:w w:val="99"/>
          <w:sz w:val="32"/>
          <w:szCs w:val="32"/>
          <w:u w:val="single"/>
        </w:rPr>
        <w:t>S</w:t>
      </w:r>
      <w:r w:rsidRPr="002839F6">
        <w:rPr>
          <w:rFonts w:ascii="Calibri" w:eastAsia="Calibri" w:hAnsi="Calibri" w:cs="Calibri"/>
          <w:b/>
          <w:spacing w:val="3"/>
          <w:w w:val="99"/>
          <w:sz w:val="32"/>
          <w:szCs w:val="32"/>
          <w:u w:val="single"/>
        </w:rPr>
        <w:t>c</w:t>
      </w:r>
      <w:r w:rsidRPr="002839F6">
        <w:rPr>
          <w:rFonts w:ascii="Calibri" w:eastAsia="Calibri" w:hAnsi="Calibri" w:cs="Calibri"/>
          <w:b/>
          <w:spacing w:val="-1"/>
          <w:w w:val="99"/>
          <w:sz w:val="32"/>
          <w:szCs w:val="32"/>
          <w:u w:val="single"/>
        </w:rPr>
        <w:t>h</w:t>
      </w:r>
      <w:r w:rsidRPr="002839F6">
        <w:rPr>
          <w:rFonts w:ascii="Calibri" w:eastAsia="Calibri" w:hAnsi="Calibri" w:cs="Calibri"/>
          <w:b/>
          <w:spacing w:val="1"/>
          <w:w w:val="99"/>
          <w:sz w:val="32"/>
          <w:szCs w:val="32"/>
          <w:u w:val="single"/>
        </w:rPr>
        <w:t>oo</w:t>
      </w:r>
      <w:r w:rsidRPr="002839F6">
        <w:rPr>
          <w:rFonts w:ascii="Calibri" w:eastAsia="Calibri" w:hAnsi="Calibri" w:cs="Calibri"/>
          <w:b/>
          <w:w w:val="99"/>
          <w:sz w:val="32"/>
          <w:szCs w:val="32"/>
          <w:u w:val="single"/>
        </w:rPr>
        <w:t>l</w:t>
      </w:r>
    </w:p>
    <w:p w:rsidR="00840C9E" w:rsidRPr="002839F6" w:rsidRDefault="006116DF">
      <w:pPr>
        <w:spacing w:before="58"/>
        <w:ind w:left="6636" w:right="1317"/>
        <w:jc w:val="center"/>
        <w:rPr>
          <w:rFonts w:ascii="Calibri" w:eastAsia="Calibri" w:hAnsi="Calibri" w:cs="Calibri"/>
          <w:sz w:val="32"/>
          <w:szCs w:val="32"/>
          <w:u w:val="single"/>
        </w:rPr>
      </w:pPr>
      <w:r w:rsidRPr="002839F6">
        <w:rPr>
          <w:rFonts w:ascii="Calibri" w:eastAsia="Calibri" w:hAnsi="Calibri" w:cs="Calibri"/>
          <w:spacing w:val="2"/>
          <w:sz w:val="32"/>
          <w:szCs w:val="32"/>
          <w:u w:val="single"/>
        </w:rPr>
        <w:t>(</w:t>
      </w:r>
      <w:r w:rsidRPr="002839F6">
        <w:rPr>
          <w:rFonts w:ascii="Calibri" w:eastAsia="Calibri" w:hAnsi="Calibri" w:cs="Calibri"/>
          <w:i/>
          <w:sz w:val="32"/>
          <w:szCs w:val="32"/>
          <w:u w:val="single"/>
        </w:rPr>
        <w:t>a</w:t>
      </w:r>
      <w:r w:rsidRPr="002839F6">
        <w:rPr>
          <w:rFonts w:ascii="Calibri" w:eastAsia="Calibri" w:hAnsi="Calibri" w:cs="Calibri"/>
          <w:i/>
          <w:spacing w:val="-4"/>
          <w:sz w:val="32"/>
          <w:szCs w:val="32"/>
          <w:u w:val="single"/>
        </w:rPr>
        <w:t xml:space="preserve"> </w:t>
      </w:r>
      <w:r w:rsidRPr="002839F6">
        <w:rPr>
          <w:rFonts w:ascii="Calibri" w:eastAsia="Calibri" w:hAnsi="Calibri" w:cs="Calibri"/>
          <w:i/>
          <w:sz w:val="32"/>
          <w:szCs w:val="32"/>
          <w:u w:val="single"/>
        </w:rPr>
        <w:t>divi</w:t>
      </w:r>
      <w:r w:rsidRPr="002839F6">
        <w:rPr>
          <w:rFonts w:ascii="Calibri" w:eastAsia="Calibri" w:hAnsi="Calibri" w:cs="Calibri"/>
          <w:i/>
          <w:spacing w:val="1"/>
          <w:sz w:val="32"/>
          <w:szCs w:val="32"/>
          <w:u w:val="single"/>
        </w:rPr>
        <w:t>si</w:t>
      </w:r>
      <w:r w:rsidRPr="002839F6">
        <w:rPr>
          <w:rFonts w:ascii="Calibri" w:eastAsia="Calibri" w:hAnsi="Calibri" w:cs="Calibri"/>
          <w:i/>
          <w:spacing w:val="2"/>
          <w:sz w:val="32"/>
          <w:szCs w:val="32"/>
          <w:u w:val="single"/>
        </w:rPr>
        <w:t>o</w:t>
      </w:r>
      <w:r w:rsidRPr="002839F6">
        <w:rPr>
          <w:rFonts w:ascii="Calibri" w:eastAsia="Calibri" w:hAnsi="Calibri" w:cs="Calibri"/>
          <w:i/>
          <w:sz w:val="32"/>
          <w:szCs w:val="32"/>
          <w:u w:val="single"/>
        </w:rPr>
        <w:t>n</w:t>
      </w:r>
      <w:r w:rsidRPr="002839F6">
        <w:rPr>
          <w:rFonts w:ascii="Calibri" w:eastAsia="Calibri" w:hAnsi="Calibri" w:cs="Calibri"/>
          <w:i/>
          <w:spacing w:val="-11"/>
          <w:sz w:val="32"/>
          <w:szCs w:val="32"/>
          <w:u w:val="single"/>
        </w:rPr>
        <w:t xml:space="preserve"> </w:t>
      </w:r>
      <w:r w:rsidRPr="002839F6">
        <w:rPr>
          <w:rFonts w:ascii="Calibri" w:eastAsia="Calibri" w:hAnsi="Calibri" w:cs="Calibri"/>
          <w:i/>
          <w:sz w:val="32"/>
          <w:szCs w:val="32"/>
          <w:u w:val="single"/>
        </w:rPr>
        <w:t>of</w:t>
      </w:r>
      <w:r w:rsidRPr="002839F6">
        <w:rPr>
          <w:rFonts w:ascii="Calibri" w:eastAsia="Calibri" w:hAnsi="Calibri" w:cs="Calibri"/>
          <w:i/>
          <w:spacing w:val="-3"/>
          <w:sz w:val="32"/>
          <w:szCs w:val="32"/>
          <w:u w:val="single"/>
        </w:rPr>
        <w:t xml:space="preserve"> </w:t>
      </w:r>
      <w:r w:rsidRPr="002839F6">
        <w:rPr>
          <w:rFonts w:ascii="Calibri" w:eastAsia="Calibri" w:hAnsi="Calibri" w:cs="Calibri"/>
          <w:i/>
          <w:sz w:val="32"/>
          <w:szCs w:val="32"/>
          <w:u w:val="single"/>
        </w:rPr>
        <w:t>G</w:t>
      </w:r>
      <w:r w:rsidRPr="002839F6">
        <w:rPr>
          <w:rFonts w:ascii="Calibri" w:eastAsia="Calibri" w:hAnsi="Calibri" w:cs="Calibri"/>
          <w:i/>
          <w:spacing w:val="4"/>
          <w:sz w:val="32"/>
          <w:szCs w:val="32"/>
          <w:u w:val="single"/>
        </w:rPr>
        <w:t>l</w:t>
      </w:r>
      <w:r w:rsidRPr="002839F6">
        <w:rPr>
          <w:rFonts w:ascii="Calibri" w:eastAsia="Calibri" w:hAnsi="Calibri" w:cs="Calibri"/>
          <w:i/>
          <w:sz w:val="32"/>
          <w:szCs w:val="32"/>
          <w:u w:val="single"/>
        </w:rPr>
        <w:t>o</w:t>
      </w:r>
      <w:r w:rsidRPr="002839F6">
        <w:rPr>
          <w:rFonts w:ascii="Calibri" w:eastAsia="Calibri" w:hAnsi="Calibri" w:cs="Calibri"/>
          <w:i/>
          <w:spacing w:val="-1"/>
          <w:sz w:val="32"/>
          <w:szCs w:val="32"/>
          <w:u w:val="single"/>
        </w:rPr>
        <w:t>b</w:t>
      </w:r>
      <w:r w:rsidRPr="002839F6">
        <w:rPr>
          <w:rFonts w:ascii="Calibri" w:eastAsia="Calibri" w:hAnsi="Calibri" w:cs="Calibri"/>
          <w:i/>
          <w:spacing w:val="3"/>
          <w:sz w:val="32"/>
          <w:szCs w:val="32"/>
          <w:u w:val="single"/>
        </w:rPr>
        <w:t>s</w:t>
      </w:r>
      <w:r w:rsidRPr="002839F6">
        <w:rPr>
          <w:rFonts w:ascii="Calibri" w:eastAsia="Calibri" w:hAnsi="Calibri" w:cs="Calibri"/>
          <w:i/>
          <w:spacing w:val="-1"/>
          <w:sz w:val="32"/>
          <w:szCs w:val="32"/>
          <w:u w:val="single"/>
        </w:rPr>
        <w:t>y</w:t>
      </w:r>
      <w:r w:rsidRPr="002839F6">
        <w:rPr>
          <w:rFonts w:ascii="Calibri" w:eastAsia="Calibri" w:hAnsi="Calibri" w:cs="Calibri"/>
          <w:i/>
          <w:sz w:val="32"/>
          <w:szCs w:val="32"/>
          <w:u w:val="single"/>
        </w:rPr>
        <w:t>n</w:t>
      </w:r>
      <w:r w:rsidRPr="002839F6">
        <w:rPr>
          <w:rFonts w:ascii="Calibri" w:eastAsia="Calibri" w:hAnsi="Calibri" w:cs="Calibri"/>
          <w:i/>
          <w:spacing w:val="-9"/>
          <w:sz w:val="32"/>
          <w:szCs w:val="32"/>
          <w:u w:val="single"/>
        </w:rPr>
        <w:t xml:space="preserve"> </w:t>
      </w:r>
      <w:r w:rsidRPr="002839F6">
        <w:rPr>
          <w:rFonts w:ascii="Calibri" w:eastAsia="Calibri" w:hAnsi="Calibri" w:cs="Calibri"/>
          <w:i/>
          <w:w w:val="99"/>
          <w:sz w:val="32"/>
          <w:szCs w:val="32"/>
          <w:u w:val="single"/>
        </w:rPr>
        <w:t>S</w:t>
      </w:r>
      <w:r w:rsidRPr="002839F6">
        <w:rPr>
          <w:rFonts w:ascii="Calibri" w:eastAsia="Calibri" w:hAnsi="Calibri" w:cs="Calibri"/>
          <w:i/>
          <w:spacing w:val="-2"/>
          <w:w w:val="99"/>
          <w:sz w:val="32"/>
          <w:szCs w:val="32"/>
          <w:u w:val="single"/>
        </w:rPr>
        <w:t>k</w:t>
      </w:r>
      <w:r w:rsidRPr="002839F6">
        <w:rPr>
          <w:rFonts w:ascii="Calibri" w:eastAsia="Calibri" w:hAnsi="Calibri" w:cs="Calibri"/>
          <w:i/>
          <w:spacing w:val="1"/>
          <w:w w:val="99"/>
          <w:sz w:val="32"/>
          <w:szCs w:val="32"/>
          <w:u w:val="single"/>
        </w:rPr>
        <w:t>ill</w:t>
      </w:r>
      <w:r w:rsidRPr="002839F6">
        <w:rPr>
          <w:rFonts w:ascii="Calibri" w:eastAsia="Calibri" w:hAnsi="Calibri" w:cs="Calibri"/>
          <w:i/>
          <w:spacing w:val="4"/>
          <w:w w:val="99"/>
          <w:sz w:val="32"/>
          <w:szCs w:val="32"/>
          <w:u w:val="single"/>
        </w:rPr>
        <w:t>s</w:t>
      </w:r>
      <w:r w:rsidRPr="002839F6">
        <w:rPr>
          <w:rFonts w:ascii="Calibri" w:eastAsia="Calibri" w:hAnsi="Calibri" w:cs="Calibri"/>
          <w:w w:val="99"/>
          <w:sz w:val="32"/>
          <w:szCs w:val="32"/>
          <w:u w:val="single"/>
        </w:rPr>
        <w:t>)</w:t>
      </w:r>
    </w:p>
    <w:sectPr w:rsidR="00840C9E" w:rsidRPr="002839F6" w:rsidSect="00840C9E">
      <w:pgSz w:w="11920" w:h="16840"/>
      <w:pgMar w:top="1360" w:right="160" w:bottom="280" w:left="140" w:header="567" w:footer="84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6DF" w:rsidRDefault="006116DF" w:rsidP="00840C9E">
      <w:r>
        <w:separator/>
      </w:r>
    </w:p>
  </w:endnote>
  <w:endnote w:type="continuationSeparator" w:id="1">
    <w:p w:rsidR="006116DF" w:rsidRDefault="006116DF" w:rsidP="00840C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C9E" w:rsidRDefault="00840C9E">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247.5pt;margin-top:784.5pt;width:99.75pt;height:26.9pt;z-index:-251660288;mso-position-horizontal-relative:page;mso-position-vertical-relative:page">
          <v:imagedata r:id="rId1" o:title=""/>
          <w10:wrap anchorx="page" anchory="page"/>
        </v:shape>
      </w:pict>
    </w:r>
    <w:r>
      <w:pict>
        <v:group id="_x0000_s2053" style="position:absolute;margin-left:508.25pt;margin-top:784pt;width:23pt;height:23.9pt;z-index:-251659264;mso-position-horizontal-relative:page;mso-position-vertical-relative:page" coordorigin="10165,15680" coordsize="460,478">
          <v:group id="_x0000_s2054" style="position:absolute;left:10185;top:15700;width:420;height:438" coordorigin="10185,15700" coordsize="420,438">
            <v:shape id="_x0000_s2057" style="position:absolute;left:10185;top:15700;width:420;height:438" coordorigin="10185,15700" coordsize="420,438" path="m10185,16138r420,l10605,15700r-420,l10185,16138xe" fillcolor="black" stroked="f">
              <v:path arrowok="t"/>
            </v:shape>
            <v:group id="_x0000_s2055" style="position:absolute;left:10185;top:15700;width:420;height:438" coordorigin="10185,15700" coordsize="420,438">
              <v:shape id="_x0000_s2056" style="position:absolute;left:10185;top:15700;width:420;height:438" coordorigin="10185,15700" coordsize="420,438" path="m10185,16138r420,l10605,15700r-420,l10185,16138xe" filled="f" strokeweight="2pt">
                <v:path arrowok="t"/>
              </v:shape>
            </v:group>
          </v:group>
          <w10:wrap anchorx="page" anchory="page"/>
        </v:group>
      </w:pict>
    </w:r>
    <w:r>
      <w:pict>
        <v:group id="_x0000_s2051" style="position:absolute;margin-left:58.5pt;margin-top:779.25pt;width:476.25pt;height:0;z-index:-251658240;mso-position-horizontal-relative:page;mso-position-vertical-relative:page" coordorigin="1170,15585" coordsize="9525,0">
          <v:shape id="_x0000_s2052" style="position:absolute;left:1170;top:15585;width:9525;height:0" coordorigin="1170,15585" coordsize="9525,0" path="m1170,15585r9525,e" filled="f" strokecolor="#497dba">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55.5pt;margin-top:788.7pt;width:92.3pt;height:10.05pt;z-index:-251657216;mso-position-horizontal-relative:page;mso-position-vertical-relative:page" filled="f" stroked="f">
          <v:textbox style="mso-next-textbox:#_x0000_s2050" inset="0,0,0,0">
            <w:txbxContent>
              <w:p w:rsidR="00840C9E" w:rsidRDefault="00840C9E">
                <w:pPr>
                  <w:ind w:left="20" w:right="-24"/>
                  <w:rPr>
                    <w:rFonts w:ascii="Arial" w:eastAsia="Arial" w:hAnsi="Arial" w:cs="Arial"/>
                    <w:sz w:val="16"/>
                    <w:szCs w:val="16"/>
                  </w:rPr>
                </w:pPr>
                <w:hyperlink r:id="rId2">
                  <w:r w:rsidR="006116DF">
                    <w:rPr>
                      <w:rFonts w:ascii="Arial" w:eastAsia="Arial" w:hAnsi="Arial" w:cs="Arial"/>
                      <w:b/>
                      <w:i/>
                      <w:color w:val="7E7E7E"/>
                      <w:sz w:val="16"/>
                      <w:szCs w:val="16"/>
                    </w:rPr>
                    <w:t>w</w:t>
                  </w:r>
                  <w:r w:rsidR="006116DF">
                    <w:rPr>
                      <w:rFonts w:ascii="Arial" w:eastAsia="Arial" w:hAnsi="Arial" w:cs="Arial"/>
                      <w:b/>
                      <w:i/>
                      <w:color w:val="7E7E7E"/>
                      <w:spacing w:val="-1"/>
                      <w:sz w:val="16"/>
                      <w:szCs w:val="16"/>
                    </w:rPr>
                    <w:t>w</w:t>
                  </w:r>
                  <w:r w:rsidR="006116DF">
                    <w:rPr>
                      <w:rFonts w:ascii="Arial" w:eastAsia="Arial" w:hAnsi="Arial" w:cs="Arial"/>
                      <w:b/>
                      <w:i/>
                      <w:color w:val="7E7E7E"/>
                      <w:sz w:val="16"/>
                      <w:szCs w:val="16"/>
                    </w:rPr>
                    <w:t>w.g</w:t>
                  </w:r>
                  <w:r w:rsidR="006116DF">
                    <w:rPr>
                      <w:rFonts w:ascii="Arial" w:eastAsia="Arial" w:hAnsi="Arial" w:cs="Arial"/>
                      <w:b/>
                      <w:i/>
                      <w:color w:val="7E7E7E"/>
                      <w:spacing w:val="-1"/>
                      <w:sz w:val="16"/>
                      <w:szCs w:val="16"/>
                    </w:rPr>
                    <w:t>l</w:t>
                  </w:r>
                  <w:r w:rsidR="006116DF">
                    <w:rPr>
                      <w:rFonts w:ascii="Arial" w:eastAsia="Arial" w:hAnsi="Arial" w:cs="Arial"/>
                      <w:b/>
                      <w:i/>
                      <w:color w:val="7E7E7E"/>
                      <w:sz w:val="16"/>
                      <w:szCs w:val="16"/>
                    </w:rPr>
                    <w:t>obs</w:t>
                  </w:r>
                  <w:r w:rsidR="006116DF">
                    <w:rPr>
                      <w:rFonts w:ascii="Arial" w:eastAsia="Arial" w:hAnsi="Arial" w:cs="Arial"/>
                      <w:b/>
                      <w:i/>
                      <w:color w:val="7E7E7E"/>
                      <w:spacing w:val="-1"/>
                      <w:sz w:val="16"/>
                      <w:szCs w:val="16"/>
                    </w:rPr>
                    <w:t>y</w:t>
                  </w:r>
                  <w:r w:rsidR="006116DF">
                    <w:rPr>
                      <w:rFonts w:ascii="Arial" w:eastAsia="Arial" w:hAnsi="Arial" w:cs="Arial"/>
                      <w:b/>
                      <w:i/>
                      <w:color w:val="7E7E7E"/>
                      <w:sz w:val="16"/>
                      <w:szCs w:val="16"/>
                    </w:rPr>
                    <w:t>ns</w:t>
                  </w:r>
                  <w:r w:rsidR="006116DF">
                    <w:rPr>
                      <w:rFonts w:ascii="Arial" w:eastAsia="Arial" w:hAnsi="Arial" w:cs="Arial"/>
                      <w:b/>
                      <w:i/>
                      <w:color w:val="7E7E7E"/>
                      <w:spacing w:val="-4"/>
                      <w:sz w:val="16"/>
                      <w:szCs w:val="16"/>
                    </w:rPr>
                    <w:t>k</w:t>
                  </w:r>
                  <w:r w:rsidR="006116DF">
                    <w:rPr>
                      <w:rFonts w:ascii="Arial" w:eastAsia="Arial" w:hAnsi="Arial" w:cs="Arial"/>
                      <w:b/>
                      <w:i/>
                      <w:color w:val="7E7E7E"/>
                      <w:spacing w:val="1"/>
                      <w:sz w:val="16"/>
                      <w:szCs w:val="16"/>
                    </w:rPr>
                    <w:t>i</w:t>
                  </w:r>
                  <w:r w:rsidR="006116DF">
                    <w:rPr>
                      <w:rFonts w:ascii="Arial" w:eastAsia="Arial" w:hAnsi="Arial" w:cs="Arial"/>
                      <w:b/>
                      <w:i/>
                      <w:color w:val="7E7E7E"/>
                      <w:spacing w:val="-1"/>
                      <w:sz w:val="16"/>
                      <w:szCs w:val="16"/>
                    </w:rPr>
                    <w:t>lls</w:t>
                  </w:r>
                  <w:r w:rsidR="006116DF">
                    <w:rPr>
                      <w:rFonts w:ascii="Arial" w:eastAsia="Arial" w:hAnsi="Arial" w:cs="Arial"/>
                      <w:b/>
                      <w:i/>
                      <w:color w:val="7E7E7E"/>
                      <w:spacing w:val="1"/>
                      <w:sz w:val="16"/>
                      <w:szCs w:val="16"/>
                    </w:rPr>
                    <w:t>.</w:t>
                  </w:r>
                  <w:r w:rsidR="006116DF">
                    <w:rPr>
                      <w:rFonts w:ascii="Arial" w:eastAsia="Arial" w:hAnsi="Arial" w:cs="Arial"/>
                      <w:b/>
                      <w:i/>
                      <w:color w:val="7E7E7E"/>
                      <w:spacing w:val="-1"/>
                      <w:sz w:val="16"/>
                      <w:szCs w:val="16"/>
                    </w:rPr>
                    <w:t>c</w:t>
                  </w:r>
                  <w:r w:rsidR="006116DF">
                    <w:rPr>
                      <w:rFonts w:ascii="Arial" w:eastAsia="Arial" w:hAnsi="Arial" w:cs="Arial"/>
                      <w:b/>
                      <w:i/>
                      <w:color w:val="7E7E7E"/>
                      <w:sz w:val="16"/>
                      <w:szCs w:val="16"/>
                    </w:rPr>
                    <w:t>om</w:t>
                  </w:r>
                </w:hyperlink>
              </w:p>
            </w:txbxContent>
          </v:textbox>
          <w10:wrap anchorx="page" anchory="page"/>
        </v:shape>
      </w:pict>
    </w:r>
    <w:r>
      <w:pict>
        <v:shape id="_x0000_s2049" type="#_x0000_t202" style="position:absolute;margin-left:515.55pt;margin-top:790.5pt;width:13.1pt;height:11pt;z-index:-251656192;mso-position-horizontal-relative:page;mso-position-vertical-relative:page" filled="f" stroked="f">
          <v:textbox style="mso-next-textbox:#_x0000_s2049" inset="0,0,0,0">
            <w:txbxContent>
              <w:p w:rsidR="00840C9E" w:rsidRDefault="00840C9E">
                <w:pPr>
                  <w:spacing w:line="200" w:lineRule="exact"/>
                  <w:ind w:left="40"/>
                  <w:rPr>
                    <w:rFonts w:ascii="Calibri" w:eastAsia="Calibri" w:hAnsi="Calibri" w:cs="Calibri"/>
                    <w:sz w:val="18"/>
                    <w:szCs w:val="18"/>
                  </w:rPr>
                </w:pPr>
                <w:r>
                  <w:fldChar w:fldCharType="begin"/>
                </w:r>
                <w:r w:rsidR="006116DF">
                  <w:rPr>
                    <w:rFonts w:ascii="Calibri" w:eastAsia="Calibri" w:hAnsi="Calibri" w:cs="Calibri"/>
                    <w:color w:val="FFFFFF"/>
                    <w:position w:val="1"/>
                    <w:sz w:val="18"/>
                    <w:szCs w:val="18"/>
                  </w:rPr>
                  <w:instrText xml:space="preserve"> PAGE </w:instrText>
                </w:r>
                <w:r>
                  <w:fldChar w:fldCharType="separate"/>
                </w:r>
                <w:r w:rsidR="00A968B7">
                  <w:rPr>
                    <w:rFonts w:ascii="Calibri" w:eastAsia="Calibri" w:hAnsi="Calibri" w:cs="Calibri"/>
                    <w:noProof/>
                    <w:color w:val="FFFFFF"/>
                    <w:position w:val="1"/>
                    <w:sz w:val="18"/>
                    <w:szCs w:val="18"/>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6DF" w:rsidRDefault="006116DF" w:rsidP="00840C9E">
      <w:r>
        <w:separator/>
      </w:r>
    </w:p>
  </w:footnote>
  <w:footnote w:type="continuationSeparator" w:id="1">
    <w:p w:rsidR="006116DF" w:rsidRDefault="006116DF" w:rsidP="00840C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C9E" w:rsidRDefault="00840C9E">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12.85pt;margin-top:28.35pt;width:568.85pt;height:40.45pt;z-index:-25166131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A5DAF"/>
    <w:multiLevelType w:val="multilevel"/>
    <w:tmpl w:val="3294A1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840C9E"/>
    <w:rsid w:val="0000579A"/>
    <w:rsid w:val="00136A50"/>
    <w:rsid w:val="00194D65"/>
    <w:rsid w:val="002839F6"/>
    <w:rsid w:val="002E0BA7"/>
    <w:rsid w:val="00334576"/>
    <w:rsid w:val="003F4E30"/>
    <w:rsid w:val="00406625"/>
    <w:rsid w:val="004C6CBA"/>
    <w:rsid w:val="004F0519"/>
    <w:rsid w:val="005876B2"/>
    <w:rsid w:val="005A6067"/>
    <w:rsid w:val="006116DF"/>
    <w:rsid w:val="00644183"/>
    <w:rsid w:val="006C2E21"/>
    <w:rsid w:val="00721B70"/>
    <w:rsid w:val="007F2182"/>
    <w:rsid w:val="00840C9E"/>
    <w:rsid w:val="00841033"/>
    <w:rsid w:val="009267FD"/>
    <w:rsid w:val="00A4155E"/>
    <w:rsid w:val="00A61300"/>
    <w:rsid w:val="00A968B7"/>
    <w:rsid w:val="00B4148C"/>
    <w:rsid w:val="00B92A6E"/>
    <w:rsid w:val="00D91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6"/>
        <o:r id="V:Rule3"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2839F6"/>
    <w:pPr>
      <w:tabs>
        <w:tab w:val="center" w:pos="4680"/>
        <w:tab w:val="right" w:pos="9360"/>
      </w:tabs>
    </w:pPr>
  </w:style>
  <w:style w:type="character" w:customStyle="1" w:styleId="HeaderChar">
    <w:name w:val="Header Char"/>
    <w:basedOn w:val="DefaultParagraphFont"/>
    <w:link w:val="Header"/>
    <w:uiPriority w:val="99"/>
    <w:semiHidden/>
    <w:rsid w:val="002839F6"/>
  </w:style>
  <w:style w:type="paragraph" w:styleId="Footer">
    <w:name w:val="footer"/>
    <w:basedOn w:val="Normal"/>
    <w:link w:val="FooterChar"/>
    <w:uiPriority w:val="99"/>
    <w:semiHidden/>
    <w:unhideWhenUsed/>
    <w:rsid w:val="002839F6"/>
    <w:pPr>
      <w:tabs>
        <w:tab w:val="center" w:pos="4680"/>
        <w:tab w:val="right" w:pos="9360"/>
      </w:tabs>
    </w:pPr>
  </w:style>
  <w:style w:type="character" w:customStyle="1" w:styleId="FooterChar">
    <w:name w:val="Footer Char"/>
    <w:basedOn w:val="DefaultParagraphFont"/>
    <w:link w:val="Footer"/>
    <w:uiPriority w:val="99"/>
    <w:semiHidden/>
    <w:rsid w:val="002839F6"/>
  </w:style>
  <w:style w:type="paragraph" w:styleId="BalloonText">
    <w:name w:val="Balloon Text"/>
    <w:basedOn w:val="Normal"/>
    <w:link w:val="BalloonTextChar"/>
    <w:uiPriority w:val="99"/>
    <w:semiHidden/>
    <w:unhideWhenUsed/>
    <w:rsid w:val="009267FD"/>
    <w:rPr>
      <w:rFonts w:ascii="Tahoma" w:hAnsi="Tahoma" w:cs="Tahoma"/>
      <w:sz w:val="16"/>
      <w:szCs w:val="16"/>
    </w:rPr>
  </w:style>
  <w:style w:type="character" w:customStyle="1" w:styleId="BalloonTextChar">
    <w:name w:val="Balloon Text Char"/>
    <w:basedOn w:val="DefaultParagraphFont"/>
    <w:link w:val="BalloonText"/>
    <w:uiPriority w:val="99"/>
    <w:semiHidden/>
    <w:rsid w:val="009267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globsynskills.com"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FaIzAaN kHaN</dc:creator>
  <cp:lastModifiedBy>D FaIzAaN kHaN</cp:lastModifiedBy>
  <cp:revision>2</cp:revision>
  <dcterms:created xsi:type="dcterms:W3CDTF">2016-01-12T07:39:00Z</dcterms:created>
  <dcterms:modified xsi:type="dcterms:W3CDTF">2016-01-12T07:39:00Z</dcterms:modified>
</cp:coreProperties>
</file>